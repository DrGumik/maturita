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D166F39" w14:textId="04F933E5" w:rsidR="00ED38EF" w:rsidRDefault="008336ED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203. PLC</w:t>
            </w:r>
            <w:r w:rsidR="003B046F">
              <w:rPr>
                <w:sz w:val="28"/>
                <w:szCs w:val="28"/>
              </w:rPr>
              <w:t xml:space="preserve"> s </w:t>
            </w:r>
            <w:proofErr w:type="gramStart"/>
            <w:r w:rsidR="003B046F">
              <w:rPr>
                <w:sz w:val="28"/>
                <w:szCs w:val="28"/>
              </w:rPr>
              <w:t xml:space="preserve">OP - </w:t>
            </w:r>
            <w:proofErr w:type="spellStart"/>
            <w:r w:rsidR="003B046F">
              <w:rPr>
                <w:sz w:val="28"/>
                <w:szCs w:val="28"/>
              </w:rPr>
              <w:t>Elektropneumatika</w:t>
            </w:r>
            <w:proofErr w:type="spellEnd"/>
            <w:proofErr w:type="gramEnd"/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1D374033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E85E71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BB39AB">
              <w:t>6</w:t>
            </w:r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3E3B353C" w:rsidR="00ED38EF" w:rsidRDefault="00E37FF5">
            <w:pPr>
              <w:pStyle w:val="Obsahtabulky"/>
            </w:pPr>
            <w:r>
              <w:t>8</w:t>
            </w:r>
            <w:r w:rsidR="002D3E50">
              <w:t>. 12</w:t>
            </w:r>
            <w:r w:rsidR="0003092D">
              <w:t>. 2021</w:t>
            </w:r>
          </w:p>
        </w:tc>
        <w:tc>
          <w:tcPr>
            <w:tcW w:w="2604" w:type="dxa"/>
            <w:shd w:val="clear" w:color="auto" w:fill="auto"/>
          </w:tcPr>
          <w:p w14:paraId="628038BC" w14:textId="634A4F98" w:rsidR="00ED38EF" w:rsidRDefault="00E37FF5">
            <w:pPr>
              <w:pStyle w:val="Obsahtabulky"/>
            </w:pPr>
            <w:r>
              <w:t>15</w:t>
            </w:r>
            <w:r w:rsidR="002D3E50">
              <w:t>. 12</w:t>
            </w:r>
            <w:r w:rsidR="0003092D">
              <w:t>. 2021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BCADAA5" w14:textId="64EA3355" w:rsidR="00ED38EF" w:rsidRDefault="0074693A">
      <w:pPr>
        <w:pStyle w:val="definice"/>
      </w:pPr>
      <w:r>
        <w:lastRenderedPageBreak/>
        <w:t>Zadání:</w:t>
      </w:r>
    </w:p>
    <w:p w14:paraId="378DFCE2" w14:textId="03590D26" w:rsidR="00BE7B95" w:rsidRDefault="00057DF8" w:rsidP="00894235">
      <w:pPr>
        <w:pStyle w:val="Zkladntextodsazen"/>
        <w:jc w:val="both"/>
      </w:pPr>
      <w:r>
        <w:t xml:space="preserve">Navrhněte program, který bude ovládat </w:t>
      </w:r>
      <w:proofErr w:type="spellStart"/>
      <w:r>
        <w:t>pneupohony</w:t>
      </w:r>
      <w:proofErr w:type="spellEnd"/>
      <w:r>
        <w:t xml:space="preserve"> podle zadaného harmonogramu. Operátorský panel bude zobrazovat činnost </w:t>
      </w:r>
      <w:proofErr w:type="spellStart"/>
      <w:r>
        <w:t>pneupohonů</w:t>
      </w:r>
      <w:proofErr w:type="spellEnd"/>
      <w:r>
        <w:t xml:space="preserve"> a bude mít následující funkce:</w:t>
      </w:r>
    </w:p>
    <w:p w14:paraId="0A5A1D9C" w14:textId="6CCFFFE7" w:rsidR="00057DF8" w:rsidRDefault="00057DF8" w:rsidP="00894235">
      <w:pPr>
        <w:pStyle w:val="Zkladntextodsazen"/>
        <w:jc w:val="both"/>
      </w:pPr>
      <w:r>
        <w:tab/>
        <w:t xml:space="preserve">Stisk F1 = start harmonogramu C+ D+ A+ B+ </w:t>
      </w:r>
      <w:proofErr w:type="gramStart"/>
      <w:r>
        <w:t>C- D</w:t>
      </w:r>
      <w:proofErr w:type="gramEnd"/>
      <w:r>
        <w:t>- A- B-</w:t>
      </w:r>
    </w:p>
    <w:p w14:paraId="0299240D" w14:textId="5B1512C8" w:rsidR="00185CDA" w:rsidRDefault="00185CDA" w:rsidP="00894235">
      <w:pPr>
        <w:pStyle w:val="Zkladntextodsazen"/>
        <w:jc w:val="both"/>
      </w:pPr>
      <w:r>
        <w:tab/>
        <w:t>Stisk F3 = stop všeho kdykoliv a reset harmonogramu</w:t>
      </w:r>
    </w:p>
    <w:p w14:paraId="527E6F74" w14:textId="756CED92" w:rsidR="002A4925" w:rsidRDefault="002A4925" w:rsidP="00894235">
      <w:pPr>
        <w:pStyle w:val="Zkladntextodsazen"/>
        <w:jc w:val="both"/>
      </w:pPr>
      <w:r>
        <w:tab/>
        <w:t xml:space="preserve">Stisk F4 = start </w:t>
      </w:r>
      <w:proofErr w:type="spellStart"/>
      <w:r>
        <w:t>Drum</w:t>
      </w:r>
      <w:proofErr w:type="spellEnd"/>
      <w:r>
        <w:t xml:space="preserve"> A+ B+ C+ D+ </w:t>
      </w:r>
      <w:proofErr w:type="gramStart"/>
      <w:r>
        <w:t>A- B</w:t>
      </w:r>
      <w:proofErr w:type="gramEnd"/>
      <w:r>
        <w:t>- C- D- s krokem 1 s bez ohledu na snímače</w:t>
      </w:r>
    </w:p>
    <w:p w14:paraId="3B0CF172" w14:textId="22E0975A" w:rsidR="00ED38EF" w:rsidRDefault="0074693A" w:rsidP="00104E2C">
      <w:pPr>
        <w:pStyle w:val="definice"/>
        <w:spacing w:before="283"/>
      </w:pPr>
      <w:r>
        <w:t>Postup:</w:t>
      </w:r>
    </w:p>
    <w:p w14:paraId="6BD3FE89" w14:textId="2E59A57E" w:rsidR="00EF716A" w:rsidRDefault="008240DA" w:rsidP="00815EB6">
      <w:pPr>
        <w:pStyle w:val="Zkladntextodsazen"/>
        <w:numPr>
          <w:ilvl w:val="0"/>
          <w:numId w:val="5"/>
        </w:numPr>
        <w:jc w:val="both"/>
      </w:pPr>
      <w:r>
        <w:t>Propojení OP s PC</w:t>
      </w:r>
    </w:p>
    <w:p w14:paraId="3F6C8D12" w14:textId="602EECB2" w:rsidR="00FC1E8B" w:rsidRDefault="00FC1E8B" w:rsidP="00815EB6">
      <w:pPr>
        <w:pStyle w:val="Zkladntextodsazen"/>
        <w:numPr>
          <w:ilvl w:val="0"/>
          <w:numId w:val="5"/>
        </w:numPr>
        <w:jc w:val="both"/>
      </w:pPr>
      <w:r>
        <w:t xml:space="preserve">Nastavení OP </w:t>
      </w:r>
      <w:r w:rsidR="00645288">
        <w:t>skrze program XBT-L1000</w:t>
      </w:r>
      <w:r w:rsidR="002D4915">
        <w:t xml:space="preserve"> a následné nahrání programu do OP</w:t>
      </w:r>
    </w:p>
    <w:p w14:paraId="1AD611EB" w14:textId="561C65B7" w:rsidR="00F05B7C" w:rsidRDefault="00F05B7C" w:rsidP="00815EB6">
      <w:pPr>
        <w:pStyle w:val="Zkladntextodsazen"/>
        <w:numPr>
          <w:ilvl w:val="0"/>
          <w:numId w:val="5"/>
        </w:numPr>
        <w:jc w:val="both"/>
      </w:pPr>
      <w:r>
        <w:t>Propojení OP s</w:t>
      </w:r>
      <w:r w:rsidR="008C05A5">
        <w:t> </w:t>
      </w:r>
      <w:r>
        <w:t>PLC</w:t>
      </w:r>
      <w:r w:rsidR="008C05A5">
        <w:t xml:space="preserve"> a PC s PLC</w:t>
      </w:r>
    </w:p>
    <w:p w14:paraId="1DE1ECDC" w14:textId="683B7FF1" w:rsidR="005F2B1C" w:rsidRDefault="005F2B1C" w:rsidP="00815EB6">
      <w:pPr>
        <w:pStyle w:val="Zkladntextodsazen"/>
        <w:numPr>
          <w:ilvl w:val="0"/>
          <w:numId w:val="5"/>
        </w:numPr>
        <w:jc w:val="both"/>
      </w:pPr>
      <w:r>
        <w:t xml:space="preserve">Sestavení programu v programu </w:t>
      </w:r>
      <w:r w:rsidR="00FC1E8B">
        <w:t>PL</w:t>
      </w:r>
      <w:r w:rsidR="008C3A20">
        <w:t>7</w:t>
      </w:r>
      <w:r w:rsidR="00FC1E8B">
        <w:t xml:space="preserve"> Junior</w:t>
      </w:r>
    </w:p>
    <w:p w14:paraId="08F577A4" w14:textId="1AAE4E38" w:rsidR="005F2B1C" w:rsidRDefault="001F5216" w:rsidP="00815EB6">
      <w:pPr>
        <w:pStyle w:val="Zkladntextodsazen"/>
        <w:numPr>
          <w:ilvl w:val="0"/>
          <w:numId w:val="5"/>
        </w:numPr>
        <w:jc w:val="both"/>
      </w:pPr>
      <w:r>
        <w:t>Kompilace a nahrání programu do PLC</w:t>
      </w:r>
    </w:p>
    <w:p w14:paraId="6954ECDF" w14:textId="36EE47B1" w:rsidR="00815EB6" w:rsidRDefault="001F5216" w:rsidP="006F5990">
      <w:pPr>
        <w:pStyle w:val="Zkladntextodsazen"/>
        <w:numPr>
          <w:ilvl w:val="0"/>
          <w:numId w:val="5"/>
        </w:numPr>
        <w:jc w:val="both"/>
      </w:pPr>
      <w:r>
        <w:t>Otestování a následné odladění.</w:t>
      </w:r>
    </w:p>
    <w:p w14:paraId="3F1C5600" w14:textId="6685FB53" w:rsidR="006D76ED" w:rsidRDefault="006D76ED">
      <w:pPr>
        <w:pStyle w:val="definice"/>
        <w:spacing w:before="283"/>
      </w:pPr>
      <w:r>
        <w:t>Harmonogram</w:t>
      </w:r>
      <w:r w:rsidR="00206F07">
        <w:t xml:space="preserve"> C+ D+ A+ B+ </w:t>
      </w:r>
      <w:proofErr w:type="gramStart"/>
      <w:r w:rsidR="00206F07">
        <w:t>C- D</w:t>
      </w:r>
      <w:proofErr w:type="gramEnd"/>
      <w:r w:rsidR="00206F07">
        <w:t>- A- B-</w:t>
      </w:r>
      <w:r>
        <w:t>:</w:t>
      </w:r>
    </w:p>
    <w:p w14:paraId="77951E40" w14:textId="3D332171" w:rsidR="006D76ED" w:rsidRDefault="00601B17" w:rsidP="00E62172">
      <w:pPr>
        <w:pStyle w:val="definice"/>
      </w:pPr>
      <w:r>
        <w:rPr>
          <w:noProof/>
        </w:rPr>
        <w:drawing>
          <wp:inline distT="0" distB="0" distL="0" distR="0" wp14:anchorId="12D7D7D6" wp14:editId="56E54A9A">
            <wp:extent cx="4285753" cy="1368003"/>
            <wp:effectExtent l="0" t="0" r="635" b="381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172" cy="137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BA65" w14:textId="336B9D3A" w:rsidR="00054B33" w:rsidRDefault="00054B33" w:rsidP="000C09FB">
      <w:pPr>
        <w:pStyle w:val="definice"/>
      </w:pPr>
      <w:r>
        <w:t xml:space="preserve">Harmonogram A+ B+ C+ D+ </w:t>
      </w:r>
      <w:proofErr w:type="gramStart"/>
      <w:r>
        <w:t>A- B</w:t>
      </w:r>
      <w:proofErr w:type="gramEnd"/>
      <w:r>
        <w:t>- C- D-:</w:t>
      </w:r>
    </w:p>
    <w:p w14:paraId="7671FA78" w14:textId="7E30383A" w:rsidR="00054B33" w:rsidRDefault="002A38C4" w:rsidP="002A38C4">
      <w:pPr>
        <w:pStyle w:val="definice"/>
      </w:pPr>
      <w:r>
        <w:rPr>
          <w:noProof/>
        </w:rPr>
        <w:drawing>
          <wp:inline distT="0" distB="0" distL="0" distR="0" wp14:anchorId="3A89A85F" wp14:editId="786CA337">
            <wp:extent cx="4285615" cy="1368026"/>
            <wp:effectExtent l="0" t="0" r="635" b="381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209" cy="137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AFEC" w14:textId="3D1C0914" w:rsidR="006F5990" w:rsidRDefault="003143A7">
      <w:pPr>
        <w:pStyle w:val="definice"/>
        <w:spacing w:before="283"/>
      </w:pPr>
      <w:r>
        <w:t>Konfigurace a t</w:t>
      </w:r>
      <w:r w:rsidR="006F5990">
        <w:t>abulka použitých proměnných:</w:t>
      </w:r>
    </w:p>
    <w:p w14:paraId="3DFF84BE" w14:textId="472AE17D" w:rsidR="00540883" w:rsidRPr="00F74DA3" w:rsidRDefault="0004095A" w:rsidP="00813930">
      <w:pPr>
        <w:pStyle w:val="definice"/>
        <w:spacing w:before="120"/>
        <w:rPr>
          <w:b w:val="0"/>
          <w:bCs/>
        </w:rPr>
      </w:pPr>
      <w:r>
        <w:rPr>
          <w:b w:val="0"/>
          <w:bCs/>
        </w:rPr>
        <w:t xml:space="preserve">Konfigurace PLC </w:t>
      </w:r>
      <w:r w:rsidR="00540883" w:rsidRPr="00F74DA3">
        <w:rPr>
          <w:b w:val="0"/>
          <w:bCs/>
        </w:rPr>
        <w:t>typu TSX 3722 V3.0</w:t>
      </w:r>
      <w:r w:rsidR="00DB388D">
        <w:rPr>
          <w:b w:val="0"/>
          <w:bCs/>
        </w:rPr>
        <w:t>:</w:t>
      </w:r>
    </w:p>
    <w:p w14:paraId="7A096003" w14:textId="686ED12A" w:rsidR="003143A7" w:rsidRDefault="00894235" w:rsidP="006441FB">
      <w:pPr>
        <w:pStyle w:val="definice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8D8F461" wp14:editId="7526B15A">
            <wp:extent cx="3390900" cy="160972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1"/>
        <w:gridCol w:w="5386"/>
      </w:tblGrid>
      <w:tr w:rsidR="00781D33" w14:paraId="589DAD99" w14:textId="77777777" w:rsidTr="00037968">
        <w:trPr>
          <w:trHeight w:val="297"/>
        </w:trPr>
        <w:tc>
          <w:tcPr>
            <w:tcW w:w="5807" w:type="dxa"/>
            <w:gridSpan w:val="2"/>
            <w:shd w:val="clear" w:color="auto" w:fill="B4C6E7" w:themeFill="accent1" w:themeFillTint="66"/>
          </w:tcPr>
          <w:p w14:paraId="606688DF" w14:textId="591952FD" w:rsidR="00781D33" w:rsidRPr="00E36F95" w:rsidRDefault="00781D33" w:rsidP="00E36F95">
            <w:pPr>
              <w:pStyle w:val="definice"/>
              <w:jc w:val="center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Použité moduly</w:t>
            </w:r>
            <w:r w:rsidR="00E36F95">
              <w:rPr>
                <w:b w:val="0"/>
                <w:bCs/>
              </w:rPr>
              <w:t xml:space="preserve"> v PLC</w:t>
            </w:r>
          </w:p>
        </w:tc>
      </w:tr>
      <w:tr w:rsidR="00781D33" w14:paraId="10F50DE4" w14:textId="77777777" w:rsidTr="00037968">
        <w:trPr>
          <w:trHeight w:val="169"/>
        </w:trPr>
        <w:tc>
          <w:tcPr>
            <w:tcW w:w="421" w:type="dxa"/>
            <w:shd w:val="clear" w:color="auto" w:fill="D9E2F3" w:themeFill="accent1" w:themeFillTint="33"/>
          </w:tcPr>
          <w:p w14:paraId="3419B793" w14:textId="7B54EBF5" w:rsidR="00781D33" w:rsidRPr="00E36F95" w:rsidRDefault="00781D33" w:rsidP="009A3F5D">
            <w:pPr>
              <w:pStyle w:val="definice"/>
              <w:jc w:val="center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1</w:t>
            </w:r>
          </w:p>
        </w:tc>
        <w:tc>
          <w:tcPr>
            <w:tcW w:w="5386" w:type="dxa"/>
          </w:tcPr>
          <w:p w14:paraId="59A458F1" w14:textId="3D5A134E" w:rsidR="00781D33" w:rsidRPr="00E36F95" w:rsidRDefault="00781D33" w:rsidP="009A3F5D">
            <w:pPr>
              <w:pStyle w:val="definice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TSX 3722 V3.0</w:t>
            </w:r>
          </w:p>
        </w:tc>
      </w:tr>
      <w:tr w:rsidR="00781D33" w14:paraId="43BB8B14" w14:textId="77777777" w:rsidTr="00037968">
        <w:trPr>
          <w:trHeight w:val="291"/>
        </w:trPr>
        <w:tc>
          <w:tcPr>
            <w:tcW w:w="421" w:type="dxa"/>
            <w:shd w:val="clear" w:color="auto" w:fill="D9E2F3" w:themeFill="accent1" w:themeFillTint="33"/>
          </w:tcPr>
          <w:p w14:paraId="24228C5E" w14:textId="6D14761B" w:rsidR="00781D33" w:rsidRPr="00E36F95" w:rsidRDefault="00781D33" w:rsidP="009A3F5D">
            <w:pPr>
              <w:pStyle w:val="definice"/>
              <w:jc w:val="center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2</w:t>
            </w:r>
          </w:p>
        </w:tc>
        <w:tc>
          <w:tcPr>
            <w:tcW w:w="5386" w:type="dxa"/>
          </w:tcPr>
          <w:p w14:paraId="5C6FAFE3" w14:textId="285A973B" w:rsidR="00781D33" w:rsidRPr="00E36F95" w:rsidRDefault="00894235" w:rsidP="009A3F5D">
            <w:pPr>
              <w:pStyle w:val="definice"/>
              <w:rPr>
                <w:b w:val="0"/>
                <w:bCs/>
              </w:rPr>
            </w:pPr>
            <w:r w:rsidRPr="009A3F5D">
              <w:rPr>
                <w:b w:val="0"/>
                <w:bCs/>
              </w:rPr>
              <w:t>TSX DMZ 28DT (</w:t>
            </w:r>
            <w:proofErr w:type="gramStart"/>
            <w:r w:rsidRPr="009A3F5D">
              <w:rPr>
                <w:b w:val="0"/>
                <w:bCs/>
              </w:rPr>
              <w:t>16l</w:t>
            </w:r>
            <w:proofErr w:type="gramEnd"/>
            <w:r w:rsidRPr="009A3F5D">
              <w:rPr>
                <w:b w:val="0"/>
                <w:bCs/>
              </w:rPr>
              <w:t xml:space="preserve"> 24VDC + 12Q 0.5A TBLK)</w:t>
            </w:r>
          </w:p>
        </w:tc>
      </w:tr>
      <w:tr w:rsidR="00781D33" w14:paraId="133127E1" w14:textId="77777777" w:rsidTr="00037968">
        <w:trPr>
          <w:trHeight w:val="289"/>
        </w:trPr>
        <w:tc>
          <w:tcPr>
            <w:tcW w:w="421" w:type="dxa"/>
            <w:shd w:val="clear" w:color="auto" w:fill="D9E2F3" w:themeFill="accent1" w:themeFillTint="33"/>
          </w:tcPr>
          <w:p w14:paraId="0CD36286" w14:textId="4503D555" w:rsidR="00781D33" w:rsidRPr="00E36F95" w:rsidRDefault="00781D33" w:rsidP="009A3F5D">
            <w:pPr>
              <w:pStyle w:val="definice"/>
              <w:jc w:val="center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3</w:t>
            </w:r>
          </w:p>
        </w:tc>
        <w:tc>
          <w:tcPr>
            <w:tcW w:w="5386" w:type="dxa"/>
          </w:tcPr>
          <w:p w14:paraId="24776382" w14:textId="255764D7" w:rsidR="00781D33" w:rsidRPr="00E36F95" w:rsidRDefault="00894235" w:rsidP="009A3F5D">
            <w:pPr>
              <w:pStyle w:val="definice"/>
              <w:rPr>
                <w:b w:val="0"/>
                <w:bCs/>
              </w:rPr>
            </w:pPr>
            <w:r w:rsidRPr="009A3F5D">
              <w:rPr>
                <w:b w:val="0"/>
                <w:bCs/>
              </w:rPr>
              <w:t>TSX AEZ 414</w:t>
            </w:r>
          </w:p>
        </w:tc>
      </w:tr>
    </w:tbl>
    <w:p w14:paraId="14617D56" w14:textId="24C451DE" w:rsidR="008D2CB9" w:rsidRPr="00894235" w:rsidRDefault="00D46BB1" w:rsidP="00894235">
      <w:pPr>
        <w:pStyle w:val="Normlnweb"/>
        <w:spacing w:before="283" w:beforeAutospacing="0" w:after="0" w:afterAutospacing="0"/>
        <w:jc w:val="both"/>
        <w:rPr>
          <w:color w:val="000000"/>
        </w:rPr>
      </w:pPr>
      <w:r w:rsidRPr="00B24AE9">
        <w:rPr>
          <w:bCs/>
        </w:rPr>
        <w:lastRenderedPageBreak/>
        <w:t>Konfigurace OP</w:t>
      </w:r>
      <w:r w:rsidR="00333E52" w:rsidRPr="00B24AE9">
        <w:rPr>
          <w:bCs/>
        </w:rPr>
        <w:t xml:space="preserve"> typu XBT-H021010:</w:t>
      </w:r>
      <w:r w:rsidR="00894235" w:rsidRPr="00894235">
        <w:rPr>
          <w:color w:val="00000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544"/>
        <w:gridCol w:w="1842"/>
      </w:tblGrid>
      <w:tr w:rsidR="00F9705C" w14:paraId="5FAF1B34" w14:textId="77777777" w:rsidTr="006441FB"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E56B6C8" w14:textId="77777777" w:rsidR="00F9705C" w:rsidRDefault="00F9705C" w:rsidP="008D2CB9">
            <w:pPr>
              <w:pStyle w:val="Zkladntextodsazen"/>
              <w:ind w:left="0"/>
              <w:jc w:val="center"/>
            </w:pPr>
            <w:r>
              <w:t>Nastavení funkcí (proměnných) panelu</w:t>
            </w:r>
          </w:p>
        </w:tc>
      </w:tr>
      <w:tr w:rsidR="00F9705C" w14:paraId="1DB597EA" w14:textId="77777777" w:rsidTr="00F9705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802B" w14:textId="77777777" w:rsidR="00F9705C" w:rsidRDefault="00F9705C">
            <w:pPr>
              <w:pStyle w:val="Zkladntextodsazen"/>
              <w:ind w:left="0"/>
              <w:jc w:val="center"/>
            </w:pPr>
            <w:r>
              <w:t>n + 0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C924" w14:textId="77777777" w:rsidR="00F9705C" w:rsidRDefault="00F9705C">
            <w:pPr>
              <w:pStyle w:val="Zkladntextodsazen"/>
              <w:ind w:left="0"/>
              <w:jc w:val="center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keys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238C" w14:textId="77777777" w:rsidR="00F9705C" w:rsidRDefault="00F9705C">
            <w:pPr>
              <w:pStyle w:val="Zkladntextodsazen"/>
              <w:ind w:left="0"/>
              <w:jc w:val="center"/>
            </w:pPr>
            <w:r>
              <w:t>XBT -&gt; PC</w:t>
            </w:r>
          </w:p>
        </w:tc>
      </w:tr>
      <w:tr w:rsidR="00F9705C" w14:paraId="3D0981FB" w14:textId="77777777" w:rsidTr="00F9705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AE9E" w14:textId="77777777" w:rsidR="00F9705C" w:rsidRDefault="00F9705C">
            <w:pPr>
              <w:pStyle w:val="Zkladntextodsazen"/>
              <w:ind w:left="0"/>
              <w:jc w:val="center"/>
            </w:pPr>
            <w:r>
              <w:t>n + 1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CF99" w14:textId="77777777" w:rsidR="00F9705C" w:rsidRDefault="00F9705C">
            <w:pPr>
              <w:pStyle w:val="Zkladntextodsazen"/>
              <w:ind w:left="0"/>
              <w:jc w:val="center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processed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CDF25" w14:textId="6A3A2C83" w:rsidR="00F9705C" w:rsidRDefault="00F9705C">
            <w:pPr>
              <w:pStyle w:val="Zkladntextodsazen"/>
              <w:ind w:left="0"/>
              <w:jc w:val="center"/>
            </w:pPr>
            <w:r>
              <w:t>XBT &lt;-&gt; PLC</w:t>
            </w:r>
          </w:p>
        </w:tc>
      </w:tr>
      <w:tr w:rsidR="00F9705C" w14:paraId="0C77F90C" w14:textId="77777777" w:rsidTr="00F9705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5778" w14:textId="77777777" w:rsidR="00F9705C" w:rsidRDefault="00F9705C">
            <w:pPr>
              <w:pStyle w:val="Zkladntextodsazen"/>
              <w:ind w:left="0"/>
              <w:jc w:val="center"/>
            </w:pPr>
            <w:r>
              <w:t>n + 2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475E7" w14:textId="77777777" w:rsidR="00F9705C" w:rsidRDefault="00F9705C">
            <w:pPr>
              <w:pStyle w:val="Zkladntextodsazen"/>
              <w:ind w:left="0"/>
              <w:jc w:val="center"/>
            </w:pPr>
            <w:proofErr w:type="spellStart"/>
            <w:r>
              <w:t>LEDs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FA8F" w14:textId="77777777" w:rsidR="00F9705C" w:rsidRDefault="00F9705C">
            <w:pPr>
              <w:pStyle w:val="Zkladntextodsazen"/>
              <w:ind w:left="0"/>
              <w:jc w:val="center"/>
            </w:pPr>
            <w:r>
              <w:t>XBT &lt;- PLC</w:t>
            </w:r>
          </w:p>
        </w:tc>
      </w:tr>
    </w:tbl>
    <w:p w14:paraId="3AB4E608" w14:textId="42615F56" w:rsidR="003143A7" w:rsidRDefault="0067312D">
      <w:pPr>
        <w:pStyle w:val="definice"/>
        <w:spacing w:before="283"/>
        <w:rPr>
          <w:b w:val="0"/>
          <w:bCs/>
        </w:rPr>
      </w:pPr>
      <w:r w:rsidRPr="0067312D">
        <w:rPr>
          <w:b w:val="0"/>
          <w:bCs/>
        </w:rPr>
        <w:t>Stránky OP: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29"/>
        <w:gridCol w:w="2552"/>
      </w:tblGrid>
      <w:tr w:rsidR="0067312D" w14:paraId="456CCC29" w14:textId="77777777" w:rsidTr="00E00DCC">
        <w:tc>
          <w:tcPr>
            <w:tcW w:w="1129" w:type="dxa"/>
            <w:vMerge w:val="restart"/>
            <w:shd w:val="clear" w:color="auto" w:fill="B4C6E7" w:themeFill="accent1" w:themeFillTint="66"/>
            <w:vAlign w:val="center"/>
          </w:tcPr>
          <w:p w14:paraId="4CC51263" w14:textId="4F9F1F27" w:rsidR="0067312D" w:rsidRDefault="0067312D" w:rsidP="0067312D">
            <w:pPr>
              <w:pStyle w:val="definice"/>
              <w:jc w:val="center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Page</w:t>
            </w:r>
            <w:proofErr w:type="spellEnd"/>
            <w:r>
              <w:rPr>
                <w:b w:val="0"/>
                <w:bCs/>
              </w:rPr>
              <w:t xml:space="preserve"> 1</w:t>
            </w:r>
          </w:p>
        </w:tc>
        <w:tc>
          <w:tcPr>
            <w:tcW w:w="2552" w:type="dxa"/>
          </w:tcPr>
          <w:p w14:paraId="3F5F487D" w14:textId="4432D82F" w:rsidR="0067312D" w:rsidRPr="00F25114" w:rsidRDefault="00D43B7C" w:rsidP="0067312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F1 – harmonogram</w:t>
            </w:r>
          </w:p>
        </w:tc>
      </w:tr>
      <w:tr w:rsidR="0067312D" w14:paraId="31394634" w14:textId="77777777" w:rsidTr="00E00DCC">
        <w:tc>
          <w:tcPr>
            <w:tcW w:w="1129" w:type="dxa"/>
            <w:vMerge/>
            <w:shd w:val="clear" w:color="auto" w:fill="B4C6E7" w:themeFill="accent1" w:themeFillTint="66"/>
            <w:vAlign w:val="center"/>
          </w:tcPr>
          <w:p w14:paraId="79E1182F" w14:textId="77777777" w:rsidR="0067312D" w:rsidRDefault="0067312D" w:rsidP="0067312D">
            <w:pPr>
              <w:pStyle w:val="definice"/>
              <w:jc w:val="center"/>
              <w:rPr>
                <w:b w:val="0"/>
                <w:bCs/>
              </w:rPr>
            </w:pPr>
          </w:p>
        </w:tc>
        <w:tc>
          <w:tcPr>
            <w:tcW w:w="2552" w:type="dxa"/>
          </w:tcPr>
          <w:p w14:paraId="4B69B45E" w14:textId="1BA638CF" w:rsidR="0067312D" w:rsidRPr="00F25114" w:rsidRDefault="00D43B7C" w:rsidP="0067312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F4 – start </w:t>
            </w:r>
            <w:proofErr w:type="spellStart"/>
            <w:r>
              <w:rPr>
                <w:b w:val="0"/>
                <w:bCs/>
              </w:rPr>
              <w:t>drumu</w:t>
            </w:r>
            <w:proofErr w:type="spellEnd"/>
          </w:p>
        </w:tc>
      </w:tr>
      <w:tr w:rsidR="0067312D" w14:paraId="4C96E24F" w14:textId="77777777" w:rsidTr="00E00DCC">
        <w:tc>
          <w:tcPr>
            <w:tcW w:w="1129" w:type="dxa"/>
            <w:vMerge w:val="restart"/>
            <w:shd w:val="clear" w:color="auto" w:fill="B4C6E7" w:themeFill="accent1" w:themeFillTint="66"/>
            <w:vAlign w:val="center"/>
          </w:tcPr>
          <w:p w14:paraId="7D46FA60" w14:textId="5560CE23" w:rsidR="0067312D" w:rsidRDefault="0067312D" w:rsidP="0067312D">
            <w:pPr>
              <w:pStyle w:val="definice"/>
              <w:jc w:val="center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Page</w:t>
            </w:r>
            <w:proofErr w:type="spellEnd"/>
            <w:r>
              <w:rPr>
                <w:b w:val="0"/>
                <w:bCs/>
              </w:rPr>
              <w:t xml:space="preserve"> 2</w:t>
            </w:r>
          </w:p>
        </w:tc>
        <w:tc>
          <w:tcPr>
            <w:tcW w:w="2552" w:type="dxa"/>
          </w:tcPr>
          <w:p w14:paraId="27002BA3" w14:textId="34D34520" w:rsidR="0067312D" w:rsidRPr="00F25114" w:rsidRDefault="00D43B7C" w:rsidP="0067312D">
            <w:pPr>
              <w:pStyle w:val="definice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Probiha</w:t>
            </w:r>
            <w:proofErr w:type="spellEnd"/>
            <w:r>
              <w:rPr>
                <w:b w:val="0"/>
                <w:bCs/>
              </w:rPr>
              <w:t xml:space="preserve"> harmonogram</w:t>
            </w:r>
          </w:p>
        </w:tc>
      </w:tr>
      <w:tr w:rsidR="0067312D" w14:paraId="597CFFBC" w14:textId="77777777" w:rsidTr="00E00DCC">
        <w:tc>
          <w:tcPr>
            <w:tcW w:w="1129" w:type="dxa"/>
            <w:vMerge/>
            <w:shd w:val="clear" w:color="auto" w:fill="B4C6E7" w:themeFill="accent1" w:themeFillTint="66"/>
            <w:vAlign w:val="center"/>
          </w:tcPr>
          <w:p w14:paraId="5374BF39" w14:textId="77777777" w:rsidR="0067312D" w:rsidRDefault="0067312D" w:rsidP="0067312D">
            <w:pPr>
              <w:pStyle w:val="definice"/>
              <w:jc w:val="center"/>
              <w:rPr>
                <w:b w:val="0"/>
                <w:bCs/>
              </w:rPr>
            </w:pPr>
          </w:p>
        </w:tc>
        <w:tc>
          <w:tcPr>
            <w:tcW w:w="2552" w:type="dxa"/>
          </w:tcPr>
          <w:p w14:paraId="40D8D555" w14:textId="3B517629" w:rsidR="0067312D" w:rsidRPr="00F25114" w:rsidRDefault="0067312D" w:rsidP="0067312D">
            <w:pPr>
              <w:pStyle w:val="definice"/>
              <w:rPr>
                <w:b w:val="0"/>
                <w:bCs/>
              </w:rPr>
            </w:pPr>
            <w:r w:rsidRPr="00F25114">
              <w:rPr>
                <w:b w:val="0"/>
                <w:bCs/>
              </w:rPr>
              <w:t xml:space="preserve">F3 </w:t>
            </w:r>
            <w:r w:rsidR="00D43B7C">
              <w:rPr>
                <w:b w:val="0"/>
                <w:bCs/>
              </w:rPr>
              <w:t>–</w:t>
            </w:r>
            <w:r w:rsidR="00561193">
              <w:rPr>
                <w:b w:val="0"/>
                <w:bCs/>
              </w:rPr>
              <w:t xml:space="preserve"> </w:t>
            </w:r>
            <w:r w:rsidR="00D43B7C">
              <w:rPr>
                <w:b w:val="0"/>
                <w:bCs/>
              </w:rPr>
              <w:t>stop</w:t>
            </w:r>
          </w:p>
        </w:tc>
      </w:tr>
      <w:tr w:rsidR="0067312D" w14:paraId="64B357E3" w14:textId="77777777" w:rsidTr="00E00DCC">
        <w:tc>
          <w:tcPr>
            <w:tcW w:w="1129" w:type="dxa"/>
            <w:vMerge w:val="restart"/>
            <w:shd w:val="clear" w:color="auto" w:fill="B4C6E7" w:themeFill="accent1" w:themeFillTint="66"/>
            <w:vAlign w:val="center"/>
          </w:tcPr>
          <w:p w14:paraId="2B6BB1AE" w14:textId="2850E5F7" w:rsidR="0067312D" w:rsidRDefault="0067312D" w:rsidP="0067312D">
            <w:pPr>
              <w:pStyle w:val="definice"/>
              <w:jc w:val="center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Page</w:t>
            </w:r>
            <w:proofErr w:type="spellEnd"/>
            <w:r>
              <w:rPr>
                <w:b w:val="0"/>
                <w:bCs/>
              </w:rPr>
              <w:t xml:space="preserve"> 3</w:t>
            </w:r>
          </w:p>
        </w:tc>
        <w:tc>
          <w:tcPr>
            <w:tcW w:w="2552" w:type="dxa"/>
          </w:tcPr>
          <w:p w14:paraId="5D8C26A4" w14:textId="37AE004C" w:rsidR="0067312D" w:rsidRPr="00F25114" w:rsidRDefault="00D43B7C" w:rsidP="0067312D">
            <w:pPr>
              <w:pStyle w:val="definice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Probiha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drum</w:t>
            </w:r>
            <w:proofErr w:type="spellEnd"/>
          </w:p>
        </w:tc>
      </w:tr>
      <w:tr w:rsidR="0067312D" w14:paraId="168ED3BC" w14:textId="77777777" w:rsidTr="00E00DCC">
        <w:tc>
          <w:tcPr>
            <w:tcW w:w="1129" w:type="dxa"/>
            <w:vMerge/>
            <w:shd w:val="clear" w:color="auto" w:fill="B4C6E7" w:themeFill="accent1" w:themeFillTint="66"/>
          </w:tcPr>
          <w:p w14:paraId="55C4F82A" w14:textId="77777777" w:rsidR="0067312D" w:rsidRDefault="0067312D" w:rsidP="0067312D">
            <w:pPr>
              <w:pStyle w:val="definice"/>
              <w:rPr>
                <w:b w:val="0"/>
                <w:bCs/>
              </w:rPr>
            </w:pPr>
          </w:p>
        </w:tc>
        <w:tc>
          <w:tcPr>
            <w:tcW w:w="2552" w:type="dxa"/>
          </w:tcPr>
          <w:p w14:paraId="00715321" w14:textId="3AB8889B" w:rsidR="0067312D" w:rsidRPr="00F25114" w:rsidRDefault="0067312D" w:rsidP="0067312D">
            <w:pPr>
              <w:pStyle w:val="definice"/>
              <w:rPr>
                <w:b w:val="0"/>
                <w:bCs/>
              </w:rPr>
            </w:pPr>
            <w:r w:rsidRPr="00F25114">
              <w:rPr>
                <w:b w:val="0"/>
                <w:bCs/>
              </w:rPr>
              <w:t xml:space="preserve">F3 </w:t>
            </w:r>
            <w:r w:rsidR="00D43B7C">
              <w:rPr>
                <w:b w:val="0"/>
                <w:bCs/>
              </w:rPr>
              <w:t>–</w:t>
            </w:r>
            <w:r w:rsidR="00561193">
              <w:rPr>
                <w:b w:val="0"/>
                <w:bCs/>
              </w:rPr>
              <w:t xml:space="preserve"> </w:t>
            </w:r>
            <w:r w:rsidR="00D43B7C">
              <w:rPr>
                <w:b w:val="0"/>
                <w:bCs/>
              </w:rPr>
              <w:t>stop</w:t>
            </w:r>
          </w:p>
        </w:tc>
      </w:tr>
    </w:tbl>
    <w:p w14:paraId="6AD2525F" w14:textId="0AA878D8" w:rsidR="0067312D" w:rsidRDefault="00803FBC">
      <w:pPr>
        <w:pStyle w:val="definice"/>
        <w:spacing w:before="283"/>
        <w:rPr>
          <w:b w:val="0"/>
          <w:bCs/>
        </w:rPr>
      </w:pPr>
      <w:r>
        <w:rPr>
          <w:b w:val="0"/>
          <w:bCs/>
        </w:rPr>
        <w:t xml:space="preserve">Tabulka </w:t>
      </w:r>
      <w:proofErr w:type="spellStart"/>
      <w:r>
        <w:rPr>
          <w:b w:val="0"/>
          <w:bCs/>
        </w:rPr>
        <w:t>Drumu</w:t>
      </w:r>
      <w:proofErr w:type="spellEnd"/>
      <w:r>
        <w:rPr>
          <w:b w:val="0"/>
          <w:bCs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8"/>
        <w:gridCol w:w="438"/>
        <w:gridCol w:w="422"/>
        <w:gridCol w:w="423"/>
        <w:gridCol w:w="424"/>
        <w:gridCol w:w="423"/>
        <w:gridCol w:w="423"/>
        <w:gridCol w:w="423"/>
        <w:gridCol w:w="424"/>
        <w:gridCol w:w="1663"/>
      </w:tblGrid>
      <w:tr w:rsidR="005774FE" w14:paraId="7A8C41EB" w14:textId="5800DBC1" w:rsidTr="00DC6505">
        <w:trPr>
          <w:trHeight w:val="354"/>
        </w:trPr>
        <w:tc>
          <w:tcPr>
            <w:tcW w:w="968" w:type="dxa"/>
            <w:shd w:val="clear" w:color="auto" w:fill="B4C6E7" w:themeFill="accent1" w:themeFillTint="66"/>
            <w:vAlign w:val="center"/>
          </w:tcPr>
          <w:p w14:paraId="1AFF2502" w14:textId="3D9404BD" w:rsidR="005774FE" w:rsidRDefault="005774FE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Kroky</w:t>
            </w:r>
          </w:p>
        </w:tc>
        <w:tc>
          <w:tcPr>
            <w:tcW w:w="438" w:type="dxa"/>
            <w:shd w:val="clear" w:color="auto" w:fill="B4C6E7" w:themeFill="accent1" w:themeFillTint="66"/>
            <w:vAlign w:val="center"/>
          </w:tcPr>
          <w:p w14:paraId="493B6C8E" w14:textId="3BD837B0" w:rsidR="005774FE" w:rsidRDefault="005774FE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2" w:type="dxa"/>
            <w:shd w:val="clear" w:color="auto" w:fill="B4C6E7" w:themeFill="accent1" w:themeFillTint="66"/>
            <w:vAlign w:val="center"/>
          </w:tcPr>
          <w:p w14:paraId="07C07196" w14:textId="1AB8BA85" w:rsidR="005774FE" w:rsidRDefault="005774FE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shd w:val="clear" w:color="auto" w:fill="B4C6E7" w:themeFill="accent1" w:themeFillTint="66"/>
            <w:vAlign w:val="center"/>
          </w:tcPr>
          <w:p w14:paraId="7CD22D7A" w14:textId="3CE0E4DD" w:rsidR="005774FE" w:rsidRDefault="005774FE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424" w:type="dxa"/>
            <w:shd w:val="clear" w:color="auto" w:fill="B4C6E7" w:themeFill="accent1" w:themeFillTint="66"/>
            <w:vAlign w:val="center"/>
          </w:tcPr>
          <w:p w14:paraId="2627A50C" w14:textId="4114251F" w:rsidR="005774FE" w:rsidRDefault="005774FE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423" w:type="dxa"/>
            <w:shd w:val="clear" w:color="auto" w:fill="B4C6E7" w:themeFill="accent1" w:themeFillTint="66"/>
            <w:vAlign w:val="center"/>
          </w:tcPr>
          <w:p w14:paraId="59F37D6C" w14:textId="6E5EACB2" w:rsidR="005774FE" w:rsidRDefault="005774FE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423" w:type="dxa"/>
            <w:shd w:val="clear" w:color="auto" w:fill="B4C6E7" w:themeFill="accent1" w:themeFillTint="66"/>
            <w:vAlign w:val="center"/>
          </w:tcPr>
          <w:p w14:paraId="6D1F7DAF" w14:textId="7F334EB0" w:rsidR="005774FE" w:rsidRDefault="005774FE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423" w:type="dxa"/>
            <w:shd w:val="clear" w:color="auto" w:fill="B4C6E7" w:themeFill="accent1" w:themeFillTint="66"/>
            <w:vAlign w:val="center"/>
          </w:tcPr>
          <w:p w14:paraId="6C25A087" w14:textId="745515D4" w:rsidR="005774FE" w:rsidRDefault="005774FE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424" w:type="dxa"/>
            <w:shd w:val="clear" w:color="auto" w:fill="B4C6E7" w:themeFill="accent1" w:themeFillTint="66"/>
            <w:vAlign w:val="center"/>
          </w:tcPr>
          <w:p w14:paraId="7BF0DE5C" w14:textId="3993C0B8" w:rsidR="005774FE" w:rsidRDefault="005774FE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7</w:t>
            </w:r>
          </w:p>
        </w:tc>
        <w:tc>
          <w:tcPr>
            <w:tcW w:w="1663" w:type="dxa"/>
            <w:shd w:val="clear" w:color="auto" w:fill="B4C6E7" w:themeFill="accent1" w:themeFillTint="66"/>
            <w:vAlign w:val="center"/>
          </w:tcPr>
          <w:p w14:paraId="33FB5973" w14:textId="236078AE" w:rsidR="005774FE" w:rsidRDefault="004813DD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Adresy</w:t>
            </w:r>
            <w:r w:rsidR="005774FE">
              <w:rPr>
                <w:b w:val="0"/>
                <w:bCs/>
              </w:rPr>
              <w:t xml:space="preserve"> bitu</w:t>
            </w:r>
          </w:p>
        </w:tc>
      </w:tr>
      <w:tr w:rsidR="005774FE" w14:paraId="4316A4A0" w14:textId="4CA35E8D" w:rsidTr="00DC6505">
        <w:tc>
          <w:tcPr>
            <w:tcW w:w="968" w:type="dxa"/>
            <w:shd w:val="clear" w:color="auto" w:fill="D9E2F3" w:themeFill="accent1" w:themeFillTint="33"/>
            <w:vAlign w:val="center"/>
          </w:tcPr>
          <w:p w14:paraId="71C9BD58" w14:textId="2185505B" w:rsidR="005774FE" w:rsidRDefault="005774FE" w:rsidP="005774FE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Bit 0</w:t>
            </w:r>
          </w:p>
        </w:tc>
        <w:tc>
          <w:tcPr>
            <w:tcW w:w="438" w:type="dxa"/>
            <w:vAlign w:val="center"/>
          </w:tcPr>
          <w:p w14:paraId="6371C53D" w14:textId="0DF8BD26" w:rsidR="005774FE" w:rsidRDefault="005774FE" w:rsidP="005774FE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2" w:type="dxa"/>
            <w:vAlign w:val="center"/>
          </w:tcPr>
          <w:p w14:paraId="1EA8A122" w14:textId="48364874" w:rsidR="005774FE" w:rsidRDefault="004813DD" w:rsidP="005774FE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463A6560" w14:textId="717C916B" w:rsidR="005774FE" w:rsidRDefault="004813DD" w:rsidP="005774FE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4" w:type="dxa"/>
            <w:vAlign w:val="center"/>
          </w:tcPr>
          <w:p w14:paraId="494FED6A" w14:textId="04E3C79E" w:rsidR="005774FE" w:rsidRDefault="004813DD" w:rsidP="005774FE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1A53D7AC" w14:textId="59308D7C" w:rsidR="005774FE" w:rsidRDefault="004813DD" w:rsidP="005774FE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1D85A4FF" w14:textId="61620014" w:rsidR="005774FE" w:rsidRDefault="005774FE" w:rsidP="005774FE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2B17975D" w14:textId="1E2DC21D" w:rsidR="005774FE" w:rsidRDefault="005774FE" w:rsidP="005774FE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4" w:type="dxa"/>
            <w:vAlign w:val="center"/>
          </w:tcPr>
          <w:p w14:paraId="31AC1677" w14:textId="34D9BCF7" w:rsidR="005774FE" w:rsidRDefault="005774FE" w:rsidP="005774FE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1663" w:type="dxa"/>
            <w:vAlign w:val="center"/>
          </w:tcPr>
          <w:p w14:paraId="326F35E5" w14:textId="4BC0A33C" w:rsidR="005774FE" w:rsidRDefault="005774FE" w:rsidP="005774FE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%</w:t>
            </w:r>
            <w:r w:rsidR="00FC0177">
              <w:rPr>
                <w:b w:val="0"/>
                <w:bCs/>
              </w:rPr>
              <w:t>M8</w:t>
            </w:r>
          </w:p>
        </w:tc>
      </w:tr>
      <w:tr w:rsidR="00FC0177" w14:paraId="0CCBB6CE" w14:textId="6F735087" w:rsidTr="003002E8">
        <w:tc>
          <w:tcPr>
            <w:tcW w:w="968" w:type="dxa"/>
            <w:shd w:val="clear" w:color="auto" w:fill="D9E2F3" w:themeFill="accent1" w:themeFillTint="33"/>
            <w:vAlign w:val="center"/>
          </w:tcPr>
          <w:p w14:paraId="56B65FCC" w14:textId="55EBE776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Bit 1</w:t>
            </w:r>
          </w:p>
        </w:tc>
        <w:tc>
          <w:tcPr>
            <w:tcW w:w="438" w:type="dxa"/>
            <w:vAlign w:val="center"/>
          </w:tcPr>
          <w:p w14:paraId="2D85EE80" w14:textId="1A7D21D7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2" w:type="dxa"/>
            <w:vAlign w:val="center"/>
          </w:tcPr>
          <w:p w14:paraId="061B72BB" w14:textId="2BA82BFD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660D1552" w14:textId="319E6737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4" w:type="dxa"/>
            <w:vAlign w:val="center"/>
          </w:tcPr>
          <w:p w14:paraId="1EF7DD22" w14:textId="53E02181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25EB1BDF" w14:textId="2EB5CD8E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47990E88" w14:textId="5EDC40A4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55CF4D0C" w14:textId="7465E1B8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4" w:type="dxa"/>
            <w:vAlign w:val="center"/>
          </w:tcPr>
          <w:p w14:paraId="7782149E" w14:textId="756E7412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1663" w:type="dxa"/>
          </w:tcPr>
          <w:p w14:paraId="35E5500B" w14:textId="69095B9F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 w:rsidRPr="00EC20EE">
              <w:rPr>
                <w:b w:val="0"/>
                <w:bCs/>
              </w:rPr>
              <w:t>%M</w:t>
            </w:r>
            <w:r>
              <w:rPr>
                <w:b w:val="0"/>
                <w:bCs/>
              </w:rPr>
              <w:t>9</w:t>
            </w:r>
          </w:p>
        </w:tc>
      </w:tr>
      <w:tr w:rsidR="00FC0177" w14:paraId="7D89AC6C" w14:textId="393C795B" w:rsidTr="003002E8">
        <w:tc>
          <w:tcPr>
            <w:tcW w:w="968" w:type="dxa"/>
            <w:shd w:val="clear" w:color="auto" w:fill="D9E2F3" w:themeFill="accent1" w:themeFillTint="33"/>
            <w:vAlign w:val="center"/>
          </w:tcPr>
          <w:p w14:paraId="7E30B075" w14:textId="103DCEDB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Bit 2</w:t>
            </w:r>
          </w:p>
        </w:tc>
        <w:tc>
          <w:tcPr>
            <w:tcW w:w="438" w:type="dxa"/>
            <w:vAlign w:val="center"/>
          </w:tcPr>
          <w:p w14:paraId="2CEE7E7A" w14:textId="4D880714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2" w:type="dxa"/>
            <w:vAlign w:val="center"/>
          </w:tcPr>
          <w:p w14:paraId="5476DF77" w14:textId="6DAC4334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6F67CD91" w14:textId="23A4A142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4" w:type="dxa"/>
            <w:vAlign w:val="center"/>
          </w:tcPr>
          <w:p w14:paraId="7C461EBF" w14:textId="5CB58C2C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291674F5" w14:textId="1A231240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5D91A050" w14:textId="1B5DFABC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36BFF794" w14:textId="6E47ECCC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4" w:type="dxa"/>
            <w:vAlign w:val="center"/>
          </w:tcPr>
          <w:p w14:paraId="2FC5F841" w14:textId="40B47FC2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1663" w:type="dxa"/>
          </w:tcPr>
          <w:p w14:paraId="60087D36" w14:textId="33FEB451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 w:rsidRPr="00EC20EE">
              <w:rPr>
                <w:b w:val="0"/>
                <w:bCs/>
              </w:rPr>
              <w:t>%M</w:t>
            </w:r>
            <w:r>
              <w:rPr>
                <w:b w:val="0"/>
                <w:bCs/>
              </w:rPr>
              <w:t>6</w:t>
            </w:r>
          </w:p>
        </w:tc>
      </w:tr>
      <w:tr w:rsidR="00FC0177" w14:paraId="39D24F7C" w14:textId="40B862B3" w:rsidTr="003002E8">
        <w:tc>
          <w:tcPr>
            <w:tcW w:w="968" w:type="dxa"/>
            <w:shd w:val="clear" w:color="auto" w:fill="D9E2F3" w:themeFill="accent1" w:themeFillTint="33"/>
            <w:vAlign w:val="center"/>
          </w:tcPr>
          <w:p w14:paraId="25A8AC43" w14:textId="5E592421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Bit 3</w:t>
            </w:r>
          </w:p>
        </w:tc>
        <w:tc>
          <w:tcPr>
            <w:tcW w:w="438" w:type="dxa"/>
            <w:vAlign w:val="center"/>
          </w:tcPr>
          <w:p w14:paraId="52E55816" w14:textId="7684592A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2" w:type="dxa"/>
            <w:vAlign w:val="center"/>
          </w:tcPr>
          <w:p w14:paraId="4371245A" w14:textId="049B07DF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668C5ACC" w14:textId="7DCB2861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4" w:type="dxa"/>
            <w:vAlign w:val="center"/>
          </w:tcPr>
          <w:p w14:paraId="3184369A" w14:textId="0EEBF101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382F7A67" w14:textId="343EF0F8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10778DB3" w14:textId="713239FE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5583BC0E" w14:textId="08625B2E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4" w:type="dxa"/>
            <w:vAlign w:val="center"/>
          </w:tcPr>
          <w:p w14:paraId="7AF2189A" w14:textId="71EB4571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1663" w:type="dxa"/>
          </w:tcPr>
          <w:p w14:paraId="7CAF3DF2" w14:textId="52FFBAB8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 w:rsidRPr="00EC20EE">
              <w:rPr>
                <w:b w:val="0"/>
                <w:bCs/>
              </w:rPr>
              <w:t>%M</w:t>
            </w:r>
            <w:r>
              <w:rPr>
                <w:b w:val="0"/>
                <w:bCs/>
              </w:rPr>
              <w:t>7</w:t>
            </w:r>
          </w:p>
        </w:tc>
      </w:tr>
      <w:tr w:rsidR="00FC0177" w14:paraId="76E33EA8" w14:textId="69E873B5" w:rsidTr="003002E8">
        <w:tc>
          <w:tcPr>
            <w:tcW w:w="968" w:type="dxa"/>
            <w:shd w:val="clear" w:color="auto" w:fill="D9E2F3" w:themeFill="accent1" w:themeFillTint="33"/>
            <w:vAlign w:val="center"/>
          </w:tcPr>
          <w:p w14:paraId="440545D1" w14:textId="6346A10B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Bit 4</w:t>
            </w:r>
          </w:p>
        </w:tc>
        <w:tc>
          <w:tcPr>
            <w:tcW w:w="438" w:type="dxa"/>
            <w:vAlign w:val="center"/>
          </w:tcPr>
          <w:p w14:paraId="19543C3E" w14:textId="4E5D845D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2" w:type="dxa"/>
            <w:vAlign w:val="center"/>
          </w:tcPr>
          <w:p w14:paraId="4F97DDC8" w14:textId="4A89B1BB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10241188" w14:textId="75D91569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4" w:type="dxa"/>
            <w:vAlign w:val="center"/>
          </w:tcPr>
          <w:p w14:paraId="52C15A02" w14:textId="0C895E00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5EA6E321" w14:textId="24A0B3A3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4364521D" w14:textId="3FD41468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7AAEF64D" w14:textId="4A5FDF3E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4" w:type="dxa"/>
            <w:vAlign w:val="center"/>
          </w:tcPr>
          <w:p w14:paraId="252BEB06" w14:textId="03E6FD21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1663" w:type="dxa"/>
          </w:tcPr>
          <w:p w14:paraId="15ABDE44" w14:textId="6DBC5C7F" w:rsidR="00FC0177" w:rsidRDefault="00FC0177" w:rsidP="00FC0177">
            <w:pPr>
              <w:pStyle w:val="definice"/>
              <w:jc w:val="center"/>
              <w:rPr>
                <w:b w:val="0"/>
                <w:bCs/>
              </w:rPr>
            </w:pPr>
            <w:r w:rsidRPr="00EC20EE">
              <w:rPr>
                <w:b w:val="0"/>
                <w:bCs/>
              </w:rPr>
              <w:t>%M</w:t>
            </w:r>
            <w:r>
              <w:rPr>
                <w:b w:val="0"/>
                <w:bCs/>
              </w:rPr>
              <w:t>10</w:t>
            </w:r>
          </w:p>
        </w:tc>
      </w:tr>
    </w:tbl>
    <w:p w14:paraId="41E005B8" w14:textId="385C0D01" w:rsidR="003143A7" w:rsidRPr="00E62226" w:rsidRDefault="003637D3">
      <w:pPr>
        <w:pStyle w:val="definice"/>
        <w:spacing w:before="283"/>
        <w:rPr>
          <w:b w:val="0"/>
          <w:bCs/>
        </w:rPr>
      </w:pPr>
      <w:r>
        <w:rPr>
          <w:b w:val="0"/>
          <w:bCs/>
        </w:rPr>
        <w:t>Tabulka ostatních použitých prvků</w:t>
      </w:r>
      <w:r w:rsidR="00A87972">
        <w:rPr>
          <w:b w:val="0"/>
          <w:bCs/>
        </w:rPr>
        <w:t>:</w:t>
      </w:r>
    </w:p>
    <w:tbl>
      <w:tblPr>
        <w:tblW w:w="9055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238"/>
        <w:gridCol w:w="874"/>
        <w:gridCol w:w="1293"/>
        <w:gridCol w:w="283"/>
        <w:gridCol w:w="1014"/>
        <w:gridCol w:w="2371"/>
      </w:tblGrid>
      <w:tr w:rsidR="00ED26B7" w:rsidRPr="005048A5" w14:paraId="7025A18A" w14:textId="483972BB" w:rsidTr="005145C2">
        <w:trPr>
          <w:trHeight w:val="174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0FCD15" w14:textId="77777777" w:rsidR="00ED26B7" w:rsidRPr="005048A5" w:rsidRDefault="00ED26B7" w:rsidP="00FE138F">
            <w:pPr>
              <w:pStyle w:val="Zkladntextodsazen"/>
              <w:ind w:left="0"/>
              <w:jc w:val="center"/>
            </w:pPr>
            <w:r w:rsidRPr="005048A5">
              <w:t>Vstup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3B7074" w14:textId="77777777" w:rsidR="00ED26B7" w:rsidRPr="005048A5" w:rsidRDefault="00ED26B7" w:rsidP="00FE138F">
            <w:pPr>
              <w:pStyle w:val="Zkladntextodsazen"/>
              <w:ind w:left="0"/>
              <w:jc w:val="center"/>
            </w:pPr>
            <w:r w:rsidRPr="005048A5">
              <w:t>Význam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01D14D" w14:textId="77777777" w:rsidR="00ED26B7" w:rsidRPr="005048A5" w:rsidRDefault="00ED26B7" w:rsidP="00FE138F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EF34D98" w14:textId="50F27866" w:rsidR="00ED26B7" w:rsidRPr="005048A5" w:rsidRDefault="00ED26B7" w:rsidP="00FE138F">
            <w:pPr>
              <w:suppressAutoHyphens w:val="0"/>
              <w:jc w:val="center"/>
            </w:pPr>
            <w:r w:rsidRPr="005048A5">
              <w:t>Výstup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F4B303" w14:textId="3F67533E" w:rsidR="00ED26B7" w:rsidRPr="005048A5" w:rsidRDefault="00ED26B7" w:rsidP="00FE138F">
            <w:pPr>
              <w:suppressAutoHyphens w:val="0"/>
              <w:jc w:val="center"/>
            </w:pPr>
            <w:r w:rsidRPr="005048A5">
              <w:t>Význam</w:t>
            </w:r>
          </w:p>
        </w:tc>
      </w:tr>
      <w:tr w:rsidR="00ED26B7" w:rsidRPr="005048A5" w14:paraId="5574BA85" w14:textId="79F14969" w:rsidTr="00C47861">
        <w:trPr>
          <w:trHeight w:val="149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B329AF" w14:textId="7AF45F87" w:rsidR="00ED26B7" w:rsidRPr="005048A5" w:rsidRDefault="00ED26B7" w:rsidP="00FE138F">
            <w:pPr>
              <w:pStyle w:val="Zkladntextodsazen"/>
              <w:ind w:left="0"/>
              <w:jc w:val="center"/>
            </w:pPr>
            <w:r w:rsidRPr="005048A5">
              <w:t>%I</w:t>
            </w:r>
            <w:r w:rsidR="0036451D">
              <w:t>1</w:t>
            </w:r>
            <w:r w:rsidRPr="005048A5">
              <w:t>.0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5316D5" w14:textId="25109D4B" w:rsidR="00ED26B7" w:rsidRPr="005048A5" w:rsidRDefault="001D280F" w:rsidP="0036451D">
            <w:pPr>
              <w:pStyle w:val="Zkladntextodsazen"/>
              <w:ind w:left="0"/>
              <w:jc w:val="center"/>
            </w:pPr>
            <w:r>
              <w:t>Senzor a0 (invertovaný)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4408FD" w14:textId="77777777" w:rsidR="00ED26B7" w:rsidRPr="005048A5" w:rsidRDefault="00ED26B7" w:rsidP="00FE138F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A43D2" w14:textId="20C91931" w:rsidR="00ED26B7" w:rsidRPr="005048A5" w:rsidRDefault="00ED26B7" w:rsidP="00FE138F">
            <w:pPr>
              <w:suppressAutoHyphens w:val="0"/>
              <w:jc w:val="center"/>
            </w:pPr>
            <w:r w:rsidRPr="005048A5">
              <w:t>%Q</w:t>
            </w:r>
            <w:r w:rsidR="00C47861">
              <w:t>2</w:t>
            </w:r>
            <w:r w:rsidRPr="005048A5">
              <w:t>.</w:t>
            </w:r>
            <w:r>
              <w:t>1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A0BD" w14:textId="36EAC9AB" w:rsidR="00ED26B7" w:rsidRPr="005048A5" w:rsidRDefault="008663B9" w:rsidP="00FE138F">
            <w:pPr>
              <w:suppressAutoHyphens w:val="0"/>
              <w:jc w:val="center"/>
            </w:pPr>
            <w:r>
              <w:t>A</w:t>
            </w:r>
          </w:p>
        </w:tc>
      </w:tr>
      <w:tr w:rsidR="00ED26B7" w:rsidRPr="005048A5" w14:paraId="1B1EE687" w14:textId="70EA3A88" w:rsidTr="00C47861">
        <w:trPr>
          <w:trHeight w:val="132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246C36" w14:textId="36F84A92" w:rsidR="00ED26B7" w:rsidRPr="005048A5" w:rsidRDefault="00ED26B7" w:rsidP="00FE138F">
            <w:pPr>
              <w:pStyle w:val="Zkladntextodsazen"/>
              <w:ind w:left="0"/>
              <w:jc w:val="center"/>
            </w:pPr>
            <w:r w:rsidRPr="005048A5">
              <w:t>%I</w:t>
            </w:r>
            <w:r w:rsidR="0036451D">
              <w:t>1</w:t>
            </w:r>
            <w:r w:rsidRPr="005048A5">
              <w:t>.1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584309" w14:textId="258617C2" w:rsidR="00ED26B7" w:rsidRPr="005048A5" w:rsidRDefault="001D280F" w:rsidP="00FE138F">
            <w:pPr>
              <w:pStyle w:val="Zkladntextodsazen"/>
              <w:ind w:left="0"/>
              <w:jc w:val="center"/>
            </w:pPr>
            <w:r>
              <w:t>Senzor a1 (normální)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A35E33" w14:textId="77777777" w:rsidR="00ED26B7" w:rsidRPr="005048A5" w:rsidRDefault="00ED26B7" w:rsidP="00FE138F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4704F" w14:textId="4F400465" w:rsidR="00ED26B7" w:rsidRPr="005048A5" w:rsidRDefault="009F0BB2" w:rsidP="00FE138F">
            <w:pPr>
              <w:suppressAutoHyphens w:val="0"/>
              <w:jc w:val="center"/>
            </w:pPr>
            <w:r w:rsidRPr="005048A5">
              <w:t>%Q</w:t>
            </w:r>
            <w:r>
              <w:t>2</w:t>
            </w:r>
            <w:r w:rsidRPr="005048A5">
              <w:t>.</w:t>
            </w:r>
            <w:r>
              <w:t>3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57F1C" w14:textId="684777C4" w:rsidR="00ED26B7" w:rsidRPr="005048A5" w:rsidRDefault="008663B9" w:rsidP="00FE138F">
            <w:pPr>
              <w:suppressAutoHyphens w:val="0"/>
              <w:jc w:val="center"/>
            </w:pPr>
            <w:r>
              <w:t>B</w:t>
            </w:r>
          </w:p>
        </w:tc>
      </w:tr>
      <w:tr w:rsidR="00ED26B7" w:rsidRPr="005048A5" w14:paraId="494F441B" w14:textId="2D71C107" w:rsidTr="0036451D">
        <w:trPr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2A9394" w14:textId="4D5DC581" w:rsidR="00ED26B7" w:rsidRPr="005048A5" w:rsidRDefault="00ED26B7" w:rsidP="00FE138F">
            <w:pPr>
              <w:pStyle w:val="Zkladntextodsazen"/>
              <w:ind w:left="0"/>
              <w:jc w:val="center"/>
            </w:pPr>
            <w:r>
              <w:t>%I</w:t>
            </w:r>
            <w:r w:rsidR="0036451D">
              <w:t>1</w:t>
            </w:r>
            <w:r>
              <w:t>.2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9878" w14:textId="3589FE38" w:rsidR="00ED26B7" w:rsidRPr="005048A5" w:rsidRDefault="001D280F" w:rsidP="00FE138F">
            <w:pPr>
              <w:pStyle w:val="Zkladntextodsazen"/>
              <w:ind w:left="0"/>
              <w:jc w:val="center"/>
            </w:pPr>
            <w:r>
              <w:t xml:space="preserve">Senzor </w:t>
            </w:r>
            <w:r w:rsidR="00075DA3">
              <w:t>b0</w:t>
            </w:r>
            <w:r>
              <w:t xml:space="preserve"> (normální)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9B5D0" w14:textId="77777777" w:rsidR="00ED26B7" w:rsidRDefault="00ED26B7" w:rsidP="00FE138F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E3EB" w14:textId="3D2E5457" w:rsidR="00ED26B7" w:rsidRPr="005048A5" w:rsidRDefault="009F0BB2" w:rsidP="00FE138F">
            <w:pPr>
              <w:suppressAutoHyphens w:val="0"/>
              <w:jc w:val="center"/>
            </w:pPr>
            <w:r w:rsidRPr="005048A5">
              <w:t>%Q</w:t>
            </w:r>
            <w:r>
              <w:t>2</w:t>
            </w:r>
            <w:r w:rsidRPr="005048A5">
              <w:t>.</w:t>
            </w:r>
            <w:r>
              <w:t>5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24E98" w14:textId="2BD52485" w:rsidR="00ED26B7" w:rsidRPr="005048A5" w:rsidRDefault="008663B9" w:rsidP="00FE138F">
            <w:pPr>
              <w:suppressAutoHyphens w:val="0"/>
              <w:jc w:val="center"/>
            </w:pPr>
            <w:r>
              <w:t>C+</w:t>
            </w:r>
          </w:p>
        </w:tc>
      </w:tr>
      <w:tr w:rsidR="00DF0636" w:rsidRPr="005048A5" w14:paraId="38AC131C" w14:textId="67D45130" w:rsidTr="001D280F">
        <w:trPr>
          <w:trHeight w:val="178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3D3CBE" w14:textId="4089125E" w:rsidR="00DF0636" w:rsidRPr="005048A5" w:rsidRDefault="00075DA3" w:rsidP="00DF0636">
            <w:pPr>
              <w:pStyle w:val="Zkladntextodsazen"/>
              <w:ind w:left="0"/>
              <w:jc w:val="center"/>
            </w:pPr>
            <w:r>
              <w:t>%I1.3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F4A4BE" w14:textId="7C64BAB1" w:rsidR="00DF0636" w:rsidRPr="005048A5" w:rsidRDefault="00075DA3" w:rsidP="00DF0636">
            <w:pPr>
              <w:pStyle w:val="Zkladntextodsazen"/>
              <w:ind w:left="0"/>
              <w:jc w:val="center"/>
            </w:pPr>
            <w:r>
              <w:t>Senzor b1 (normální)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0DE8AD" w14:textId="77777777" w:rsidR="00DF0636" w:rsidRPr="005048A5" w:rsidRDefault="00DF0636" w:rsidP="00DF0636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B9220" w14:textId="3652B1C4" w:rsidR="00DF0636" w:rsidRPr="005048A5" w:rsidRDefault="009F0BB2" w:rsidP="00DF0636">
            <w:pPr>
              <w:suppressAutoHyphens w:val="0"/>
              <w:jc w:val="center"/>
            </w:pPr>
            <w:r w:rsidRPr="005048A5">
              <w:t>%Q</w:t>
            </w:r>
            <w:r>
              <w:t>2</w:t>
            </w:r>
            <w:r w:rsidRPr="005048A5">
              <w:t>.</w:t>
            </w:r>
            <w:r>
              <w:t>9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1C0D9" w14:textId="2AE6D2F1" w:rsidR="00DF0636" w:rsidRPr="005048A5" w:rsidRDefault="008663B9" w:rsidP="00DF0636">
            <w:pPr>
              <w:suppressAutoHyphens w:val="0"/>
              <w:jc w:val="center"/>
            </w:pPr>
            <w:r>
              <w:t>D</w:t>
            </w:r>
          </w:p>
        </w:tc>
      </w:tr>
      <w:tr w:rsidR="00DF0636" w:rsidRPr="005048A5" w14:paraId="155B36B1" w14:textId="0868500B" w:rsidTr="001D280F">
        <w:trPr>
          <w:trHeight w:val="109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5DD59F" w14:textId="3FBD8C51" w:rsidR="00DF0636" w:rsidRDefault="00075DA3" w:rsidP="00DF0636">
            <w:pPr>
              <w:pStyle w:val="Zkladntextodsazen"/>
              <w:ind w:left="0"/>
              <w:jc w:val="center"/>
            </w:pPr>
            <w:r>
              <w:t>%I1.4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CC115F" w14:textId="49B7C5FB" w:rsidR="00DF0636" w:rsidRDefault="00075DA3" w:rsidP="00DF0636">
            <w:pPr>
              <w:pStyle w:val="Zkladntextodsazen"/>
              <w:ind w:left="0"/>
              <w:jc w:val="center"/>
            </w:pPr>
            <w:r>
              <w:t>Senzor c0 (normální)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0F9FFC" w14:textId="77777777" w:rsidR="00DF0636" w:rsidRDefault="00DF0636" w:rsidP="00DF0636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7D54" w14:textId="31892969" w:rsidR="00DF0636" w:rsidRPr="005048A5" w:rsidRDefault="009F0BB2" w:rsidP="00DF0636">
            <w:pPr>
              <w:suppressAutoHyphens w:val="0"/>
              <w:jc w:val="center"/>
            </w:pPr>
            <w:r w:rsidRPr="005048A5">
              <w:t>%Q</w:t>
            </w:r>
            <w:r>
              <w:t>2</w:t>
            </w:r>
            <w:r w:rsidRPr="005048A5">
              <w:t>.</w:t>
            </w:r>
            <w:r>
              <w:t>8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BD65B" w14:textId="03A40FBC" w:rsidR="00DF0636" w:rsidRPr="005048A5" w:rsidRDefault="008663B9" w:rsidP="00DF0636">
            <w:pPr>
              <w:suppressAutoHyphens w:val="0"/>
              <w:jc w:val="center"/>
            </w:pPr>
            <w:r>
              <w:t>C-</w:t>
            </w:r>
          </w:p>
        </w:tc>
      </w:tr>
      <w:tr w:rsidR="00D36B61" w:rsidRPr="005048A5" w14:paraId="2C6BF3E4" w14:textId="77777777" w:rsidTr="005145C2">
        <w:trPr>
          <w:trHeight w:val="293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7B5F4" w14:textId="15B49C3C" w:rsidR="00D36B61" w:rsidRPr="005048A5" w:rsidRDefault="00D36B61" w:rsidP="00D36B61">
            <w:pPr>
              <w:pStyle w:val="Zkladntextodsazen"/>
              <w:ind w:left="0"/>
              <w:jc w:val="center"/>
            </w:pPr>
            <w:r>
              <w:t>%I1.5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4C074A" w14:textId="06009ABD" w:rsidR="00D36B61" w:rsidRDefault="00D36B61" w:rsidP="00D36B61">
            <w:pPr>
              <w:pStyle w:val="Zkladntextodsazen"/>
              <w:ind w:left="0"/>
              <w:jc w:val="center"/>
            </w:pPr>
            <w:r>
              <w:t>Senzor c1 (normální)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07DD2" w14:textId="77777777" w:rsidR="00D36B61" w:rsidRDefault="00D36B61" w:rsidP="00D36B61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A7B642" w14:textId="6ED96320" w:rsidR="00D36B61" w:rsidRPr="005048A5" w:rsidRDefault="00D36B61" w:rsidP="00D36B61">
            <w:pPr>
              <w:suppressAutoHyphens w:val="0"/>
              <w:jc w:val="center"/>
            </w:pPr>
            <w:r>
              <w:t>Časovač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07DB11" w14:textId="24BCC201" w:rsidR="00D36B61" w:rsidRDefault="00D36B61" w:rsidP="00D36B61">
            <w:pPr>
              <w:suppressAutoHyphens w:val="0"/>
              <w:jc w:val="center"/>
            </w:pPr>
            <w:r>
              <w:t>Význam</w:t>
            </w:r>
          </w:p>
        </w:tc>
      </w:tr>
      <w:tr w:rsidR="00D36B61" w:rsidRPr="005048A5" w14:paraId="0579BF6B" w14:textId="607C0A44" w:rsidTr="001D280F">
        <w:trPr>
          <w:trHeight w:val="116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6473DA" w14:textId="73B15023" w:rsidR="00D36B61" w:rsidRDefault="00D36B61" w:rsidP="00D36B61">
            <w:pPr>
              <w:pStyle w:val="Zkladntextodsazen"/>
              <w:ind w:left="0"/>
              <w:jc w:val="center"/>
            </w:pPr>
            <w:r>
              <w:t>%I1.6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7DBAF3" w14:textId="61668338" w:rsidR="00D36B61" w:rsidRDefault="00D36B61" w:rsidP="00D36B61">
            <w:pPr>
              <w:pStyle w:val="Zkladntextodsazen"/>
              <w:ind w:left="0"/>
              <w:jc w:val="center"/>
            </w:pPr>
            <w:r>
              <w:t>Senzor d0 (normální)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E9B95C" w14:textId="77777777" w:rsidR="00D36B61" w:rsidRDefault="00D36B61" w:rsidP="00D36B61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2B83C" w14:textId="786B721B" w:rsidR="00D36B61" w:rsidRPr="005048A5" w:rsidRDefault="00D36B61" w:rsidP="00D36B61">
            <w:pPr>
              <w:suppressAutoHyphens w:val="0"/>
              <w:jc w:val="center"/>
            </w:pPr>
            <w:r>
              <w:t>%TM0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28DFF" w14:textId="4D057C87" w:rsidR="00D36B61" w:rsidRPr="005048A5" w:rsidRDefault="00D36B61" w:rsidP="00D36B61">
            <w:pPr>
              <w:suppressAutoHyphens w:val="0"/>
              <w:jc w:val="center"/>
            </w:pPr>
            <w:r>
              <w:t>Typ TON, 500ms</w:t>
            </w:r>
          </w:p>
        </w:tc>
      </w:tr>
      <w:tr w:rsidR="00D36B61" w:rsidRPr="005048A5" w14:paraId="406D8B53" w14:textId="77777777" w:rsidTr="005145C2">
        <w:trPr>
          <w:trHeight w:val="92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F165D0" w14:textId="131E8CC6" w:rsidR="00D36B61" w:rsidRDefault="00D36B61" w:rsidP="00D36B61">
            <w:pPr>
              <w:suppressAutoHyphens w:val="0"/>
              <w:jc w:val="center"/>
            </w:pPr>
            <w:r>
              <w:t>%I1.7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DBC8AE" w14:textId="767B8771" w:rsidR="00D36B61" w:rsidRDefault="00D36B61" w:rsidP="00D36B61">
            <w:pPr>
              <w:suppressAutoHyphens w:val="0"/>
              <w:jc w:val="center"/>
            </w:pPr>
            <w:r>
              <w:t>Senzor d1 (invertovaný)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A33922" w14:textId="77777777" w:rsidR="00D36B61" w:rsidRDefault="00D36B61" w:rsidP="00D36B61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D3BEA5" w14:textId="668737A8" w:rsidR="00D36B61" w:rsidRDefault="00D36B61" w:rsidP="00D36B61">
            <w:pPr>
              <w:suppressAutoHyphens w:val="0"/>
              <w:jc w:val="center"/>
            </w:pPr>
            <w:r>
              <w:t>%TM1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DB8AED" w14:textId="6C6F2875" w:rsidR="00D36B61" w:rsidRDefault="00D36B61" w:rsidP="00D36B61">
            <w:pPr>
              <w:suppressAutoHyphens w:val="0"/>
              <w:jc w:val="center"/>
            </w:pPr>
            <w:r>
              <w:t>Typ TON, 500ms</w:t>
            </w:r>
          </w:p>
        </w:tc>
      </w:tr>
      <w:tr w:rsidR="00D36B61" w:rsidRPr="005048A5" w14:paraId="239FABF9" w14:textId="5078FA4B" w:rsidTr="005145C2">
        <w:trPr>
          <w:trHeight w:val="92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4DCCF5" w14:textId="318FCFDF" w:rsidR="00D36B61" w:rsidRDefault="00D36B61" w:rsidP="00D36B61">
            <w:pPr>
              <w:pStyle w:val="Zkladntextodsazen"/>
              <w:ind w:left="0"/>
              <w:jc w:val="center"/>
            </w:pPr>
            <w:proofErr w:type="spellStart"/>
            <w:r>
              <w:t>Drum</w:t>
            </w:r>
            <w:proofErr w:type="spellEnd"/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33D4F" w14:textId="75266351" w:rsidR="00D36B61" w:rsidRDefault="00D36B61" w:rsidP="00D36B61">
            <w:pPr>
              <w:pStyle w:val="Zkladntextodsazen"/>
              <w:ind w:left="0"/>
              <w:jc w:val="center"/>
            </w:pPr>
            <w:r w:rsidRPr="005048A5">
              <w:t>Význam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2513167A" w14:textId="77777777" w:rsidR="00D36B61" w:rsidRDefault="00D36B61" w:rsidP="00D36B61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C26F85F" w14:textId="7C63A156" w:rsidR="00D36B61" w:rsidRPr="005048A5" w:rsidRDefault="00D36B61" w:rsidP="00D36B61">
            <w:pPr>
              <w:suppressAutoHyphens w:val="0"/>
              <w:jc w:val="center"/>
            </w:pPr>
          </w:p>
        </w:tc>
        <w:tc>
          <w:tcPr>
            <w:tcW w:w="237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E132849" w14:textId="69C66D7F" w:rsidR="00D36B61" w:rsidRPr="005048A5" w:rsidRDefault="00D36B61" w:rsidP="00D36B61">
            <w:pPr>
              <w:suppressAutoHyphens w:val="0"/>
              <w:jc w:val="center"/>
            </w:pPr>
          </w:p>
        </w:tc>
      </w:tr>
      <w:tr w:rsidR="00D36B61" w:rsidRPr="005048A5" w14:paraId="540B6D63" w14:textId="79CC12EE" w:rsidTr="005145C2">
        <w:trPr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DB161D" w14:textId="5CBD1B4D" w:rsidR="00D36B61" w:rsidRDefault="00D36B61" w:rsidP="00D36B61">
            <w:pPr>
              <w:pStyle w:val="Zkladntextodsazen"/>
              <w:ind w:left="0"/>
              <w:jc w:val="center"/>
            </w:pPr>
            <w:r w:rsidRPr="005048A5">
              <w:t>%</w:t>
            </w:r>
            <w:r>
              <w:t>DR0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D6F65F" w14:textId="1C70A130" w:rsidR="00D36B61" w:rsidRDefault="00D36B61" w:rsidP="00D36B61">
            <w:pPr>
              <w:pStyle w:val="Zkladntextodsazen"/>
              <w:ind w:left="0"/>
              <w:jc w:val="center"/>
            </w:pPr>
            <w:r>
              <w:t>8 kroků, TB 1 min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2EC01810" w14:textId="77777777" w:rsidR="00D36B61" w:rsidRDefault="00D36B61" w:rsidP="00D36B61">
            <w:pPr>
              <w:suppressAutoHyphens w:val="0"/>
              <w:jc w:val="center"/>
            </w:pPr>
          </w:p>
        </w:tc>
        <w:tc>
          <w:tcPr>
            <w:tcW w:w="1014" w:type="dxa"/>
            <w:shd w:val="clear" w:color="auto" w:fill="FFFFFF" w:themeFill="background1"/>
            <w:vAlign w:val="center"/>
          </w:tcPr>
          <w:p w14:paraId="24FF375D" w14:textId="21147556" w:rsidR="00D36B61" w:rsidRPr="005048A5" w:rsidRDefault="00D36B61" w:rsidP="00D36B61">
            <w:pPr>
              <w:suppressAutoHyphens w:val="0"/>
              <w:jc w:val="center"/>
            </w:pPr>
          </w:p>
        </w:tc>
        <w:tc>
          <w:tcPr>
            <w:tcW w:w="2371" w:type="dxa"/>
            <w:shd w:val="clear" w:color="auto" w:fill="FFFFFF" w:themeFill="background1"/>
            <w:vAlign w:val="center"/>
          </w:tcPr>
          <w:p w14:paraId="6DFBAAD9" w14:textId="15315848" w:rsidR="00D36B61" w:rsidRPr="005048A5" w:rsidRDefault="00D36B61" w:rsidP="00D36B61">
            <w:pPr>
              <w:suppressAutoHyphens w:val="0"/>
              <w:jc w:val="center"/>
            </w:pPr>
          </w:p>
        </w:tc>
      </w:tr>
      <w:tr w:rsidR="00D36B61" w:rsidRPr="005048A5" w14:paraId="0A0993AB" w14:textId="77777777" w:rsidTr="0086031F">
        <w:trPr>
          <w:gridAfter w:val="2"/>
          <w:wAfter w:w="3385" w:type="dxa"/>
          <w:trHeight w:val="80"/>
        </w:trPr>
        <w:tc>
          <w:tcPr>
            <w:tcW w:w="5670" w:type="dxa"/>
            <w:gridSpan w:val="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19561D" w14:textId="77777777" w:rsidR="00D36B61" w:rsidRDefault="00D36B61" w:rsidP="00D36B61">
            <w:pPr>
              <w:pStyle w:val="Zkladntextodsazen"/>
              <w:ind w:left="0"/>
              <w:jc w:val="center"/>
            </w:pPr>
          </w:p>
        </w:tc>
      </w:tr>
      <w:tr w:rsidR="00D36B61" w:rsidRPr="005048A5" w14:paraId="121792E4" w14:textId="541818A5" w:rsidTr="00234520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CD62E7" w14:textId="77777777" w:rsidR="00D36B61" w:rsidRPr="005048A5" w:rsidRDefault="00D36B61" w:rsidP="00D36B61">
            <w:pPr>
              <w:suppressAutoHyphens w:val="0"/>
              <w:jc w:val="center"/>
            </w:pPr>
            <w:r>
              <w:t>Paměť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B5835DF" w14:textId="77EB5F61" w:rsidR="00D36B61" w:rsidRPr="005048A5" w:rsidRDefault="00D36B61" w:rsidP="00D36B61">
            <w:pPr>
              <w:suppressAutoHyphens w:val="0"/>
              <w:jc w:val="center"/>
            </w:pPr>
            <w:r>
              <w:t>Význam</w:t>
            </w:r>
          </w:p>
        </w:tc>
        <w:tc>
          <w:tcPr>
            <w:tcW w:w="874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63A10686" w14:textId="77777777" w:rsidR="00D36B61" w:rsidRDefault="00D36B61" w:rsidP="00D36B61">
            <w:pPr>
              <w:suppressAutoHyphens w:val="0"/>
              <w:jc w:val="center"/>
            </w:pPr>
          </w:p>
          <w:p w14:paraId="3B766183" w14:textId="4253A51B" w:rsidR="00942C5D" w:rsidRDefault="00942C5D" w:rsidP="00D36B61">
            <w:pPr>
              <w:suppressAutoHyphens w:val="0"/>
              <w:jc w:val="center"/>
            </w:pPr>
          </w:p>
        </w:tc>
      </w:tr>
      <w:tr w:rsidR="00D36B61" w:rsidRPr="005048A5" w14:paraId="59C1AC23" w14:textId="4787A3D3" w:rsidTr="00B168AD">
        <w:trPr>
          <w:gridAfter w:val="4"/>
          <w:wAfter w:w="4961" w:type="dxa"/>
          <w:trHeight w:val="137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AF75E" w14:textId="77777777" w:rsidR="00D36B61" w:rsidRPr="005048A5" w:rsidRDefault="00D36B61" w:rsidP="00D36B61">
            <w:pPr>
              <w:suppressAutoHyphens w:val="0"/>
              <w:jc w:val="center"/>
            </w:pPr>
            <w:r>
              <w:t>%M1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A09003" w14:textId="494CE4AB" w:rsidR="00D36B61" w:rsidRPr="005048A5" w:rsidRDefault="00D36B61" w:rsidP="00D36B61">
            <w:pPr>
              <w:jc w:val="center"/>
            </w:pPr>
            <w:r>
              <w:t>Pomocná paměť</w:t>
            </w: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39A4A933" w14:textId="77777777" w:rsidR="00D36B61" w:rsidRDefault="00D36B61" w:rsidP="00D36B61">
            <w:pPr>
              <w:jc w:val="center"/>
            </w:pPr>
          </w:p>
        </w:tc>
      </w:tr>
      <w:tr w:rsidR="00BE1EBB" w:rsidRPr="005048A5" w14:paraId="1FB76D04" w14:textId="77777777" w:rsidTr="00B168AD">
        <w:trPr>
          <w:gridAfter w:val="4"/>
          <w:wAfter w:w="4961" w:type="dxa"/>
          <w:trHeight w:val="137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8226B" w14:textId="4AC6BFA5" w:rsidR="00BE1EBB" w:rsidRDefault="00BE1EBB" w:rsidP="00BE1EBB">
            <w:pPr>
              <w:suppressAutoHyphens w:val="0"/>
              <w:jc w:val="center"/>
            </w:pPr>
            <w:r>
              <w:t>%M2</w:t>
            </w: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CD46D4" w14:textId="77777777" w:rsidR="00BE1EBB" w:rsidRDefault="00BE1EBB" w:rsidP="00BE1EBB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6822F254" w14:textId="77777777" w:rsidR="00BE1EBB" w:rsidRDefault="00BE1EBB" w:rsidP="00BE1EBB">
            <w:pPr>
              <w:jc w:val="center"/>
            </w:pPr>
          </w:p>
        </w:tc>
      </w:tr>
      <w:tr w:rsidR="00BE1EBB" w:rsidRPr="005048A5" w14:paraId="53C9A957" w14:textId="7CFBD14E" w:rsidTr="00B168AD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5AE07" w14:textId="56C64121" w:rsidR="00BE1EBB" w:rsidRPr="005048A5" w:rsidRDefault="00F1229E" w:rsidP="00BE1EBB">
            <w:pPr>
              <w:suppressAutoHyphens w:val="0"/>
              <w:jc w:val="center"/>
            </w:pPr>
            <w:r>
              <w:t>%M3</w:t>
            </w:r>
          </w:p>
        </w:tc>
        <w:tc>
          <w:tcPr>
            <w:tcW w:w="22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223149" w14:textId="19837E72" w:rsidR="00BE1EBB" w:rsidRPr="005048A5" w:rsidRDefault="00BE1EBB" w:rsidP="00BE1EBB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63999DFC" w14:textId="77777777" w:rsidR="00BE1EBB" w:rsidRPr="005048A5" w:rsidRDefault="00BE1EBB" w:rsidP="00BE1EBB">
            <w:pPr>
              <w:jc w:val="center"/>
            </w:pPr>
          </w:p>
        </w:tc>
      </w:tr>
      <w:tr w:rsidR="00BE1EBB" w:rsidRPr="005048A5" w14:paraId="0E02AB1B" w14:textId="174EC81B" w:rsidTr="00B168AD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25721" w14:textId="4718F025" w:rsidR="00BE1EBB" w:rsidRPr="005048A5" w:rsidRDefault="00977335" w:rsidP="00BE1EBB">
            <w:pPr>
              <w:suppressAutoHyphens w:val="0"/>
              <w:jc w:val="center"/>
            </w:pPr>
            <w:r>
              <w:t>%M4</w:t>
            </w:r>
          </w:p>
        </w:tc>
        <w:tc>
          <w:tcPr>
            <w:tcW w:w="22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8575BE" w14:textId="42B0C3D1" w:rsidR="00BE1EBB" w:rsidRPr="005048A5" w:rsidRDefault="00BE1EBB" w:rsidP="00BE1EBB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445F7B71" w14:textId="77777777" w:rsidR="00BE1EBB" w:rsidRPr="005048A5" w:rsidRDefault="00BE1EBB" w:rsidP="00BE1EBB">
            <w:pPr>
              <w:jc w:val="center"/>
            </w:pPr>
          </w:p>
        </w:tc>
      </w:tr>
      <w:tr w:rsidR="00BE1EBB" w:rsidRPr="005048A5" w14:paraId="4ABC989C" w14:textId="1E0F6A68" w:rsidTr="00B168AD">
        <w:trPr>
          <w:gridAfter w:val="4"/>
          <w:wAfter w:w="4961" w:type="dxa"/>
          <w:trHeight w:val="52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ADD50" w14:textId="5E6CC490" w:rsidR="00BE1EBB" w:rsidRPr="005048A5" w:rsidRDefault="00977335" w:rsidP="00BE1EBB">
            <w:pPr>
              <w:suppressAutoHyphens w:val="0"/>
              <w:jc w:val="center"/>
            </w:pPr>
            <w:r>
              <w:t>%M5</w:t>
            </w:r>
          </w:p>
        </w:tc>
        <w:tc>
          <w:tcPr>
            <w:tcW w:w="22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909DF" w14:textId="5D05252A" w:rsidR="00BE1EBB" w:rsidRPr="005048A5" w:rsidRDefault="00BE1EBB" w:rsidP="00BE1EBB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5071CEC7" w14:textId="77777777" w:rsidR="00BE1EBB" w:rsidRPr="005048A5" w:rsidRDefault="00BE1EBB" w:rsidP="00BE1EBB">
            <w:pPr>
              <w:jc w:val="center"/>
            </w:pPr>
          </w:p>
        </w:tc>
      </w:tr>
      <w:tr w:rsidR="00BE1EBB" w:rsidRPr="005048A5" w14:paraId="77F5F4CD" w14:textId="39168E92" w:rsidTr="00B168AD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8864" w14:textId="01BB8904" w:rsidR="00BE1EBB" w:rsidRPr="005048A5" w:rsidRDefault="00977335" w:rsidP="00BE1EBB">
            <w:pPr>
              <w:suppressAutoHyphens w:val="0"/>
              <w:jc w:val="center"/>
            </w:pPr>
            <w:r>
              <w:t>%M6</w:t>
            </w:r>
          </w:p>
        </w:tc>
        <w:tc>
          <w:tcPr>
            <w:tcW w:w="22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783780" w14:textId="3C0C93DF" w:rsidR="00BE1EBB" w:rsidRPr="005048A5" w:rsidRDefault="00BE1EBB" w:rsidP="00BE1EBB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31684E8E" w14:textId="77777777" w:rsidR="00BE1EBB" w:rsidRPr="005048A5" w:rsidRDefault="00BE1EBB" w:rsidP="00BE1EBB">
            <w:pPr>
              <w:jc w:val="center"/>
            </w:pPr>
          </w:p>
        </w:tc>
      </w:tr>
      <w:tr w:rsidR="00BE1EBB" w14:paraId="35777CF7" w14:textId="099A7D6C" w:rsidTr="00B168AD">
        <w:trPr>
          <w:gridAfter w:val="4"/>
          <w:wAfter w:w="4961" w:type="dxa"/>
          <w:trHeight w:val="118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4B5E" w14:textId="30E42258" w:rsidR="00BE1EBB" w:rsidRDefault="00977335" w:rsidP="00BE1EBB">
            <w:pPr>
              <w:suppressAutoHyphens w:val="0"/>
              <w:jc w:val="center"/>
            </w:pPr>
            <w:r>
              <w:t>%M7</w:t>
            </w:r>
          </w:p>
        </w:tc>
        <w:tc>
          <w:tcPr>
            <w:tcW w:w="22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12865" w14:textId="0D3455D6" w:rsidR="00BE1EBB" w:rsidRDefault="00BE1EBB" w:rsidP="00BE1EBB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06CA57ED" w14:textId="77777777" w:rsidR="00BE1EBB" w:rsidRDefault="00BE1EBB" w:rsidP="00BE1EBB">
            <w:pPr>
              <w:jc w:val="center"/>
            </w:pPr>
          </w:p>
        </w:tc>
      </w:tr>
      <w:tr w:rsidR="00BE1EBB" w14:paraId="10096DC8" w14:textId="1B9BE1B6" w:rsidTr="00B168AD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1D424" w14:textId="49E22AD1" w:rsidR="00BE1EBB" w:rsidRDefault="00977335" w:rsidP="00BE1EBB">
            <w:pPr>
              <w:suppressAutoHyphens w:val="0"/>
              <w:jc w:val="center"/>
            </w:pPr>
            <w:r>
              <w:t>%M8</w:t>
            </w:r>
          </w:p>
        </w:tc>
        <w:tc>
          <w:tcPr>
            <w:tcW w:w="22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343CB3" w14:textId="15363C79" w:rsidR="00BE1EBB" w:rsidRDefault="00BE1EBB" w:rsidP="00BE1EBB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462EC8F3" w14:textId="77777777" w:rsidR="00BE1EBB" w:rsidRDefault="00BE1EBB" w:rsidP="00BE1EBB">
            <w:pPr>
              <w:jc w:val="center"/>
            </w:pPr>
          </w:p>
        </w:tc>
      </w:tr>
      <w:tr w:rsidR="00BE1EBB" w14:paraId="2AA39553" w14:textId="0BDFF736" w:rsidTr="00B168AD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AFAB6" w14:textId="1E7850C0" w:rsidR="00BE1EBB" w:rsidRDefault="00977335" w:rsidP="00BE1EBB">
            <w:pPr>
              <w:suppressAutoHyphens w:val="0"/>
              <w:jc w:val="center"/>
            </w:pPr>
            <w:r>
              <w:t>%M9</w:t>
            </w:r>
          </w:p>
        </w:tc>
        <w:tc>
          <w:tcPr>
            <w:tcW w:w="22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BA8B2" w14:textId="780CD24A" w:rsidR="00BE1EBB" w:rsidRDefault="00BE1EBB" w:rsidP="00BE1EBB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2A1B796F" w14:textId="77777777" w:rsidR="00BE1EBB" w:rsidRDefault="00BE1EBB" w:rsidP="00BE1EBB">
            <w:pPr>
              <w:jc w:val="center"/>
            </w:pPr>
          </w:p>
        </w:tc>
      </w:tr>
      <w:tr w:rsidR="00977335" w14:paraId="45BDFC86" w14:textId="7B0E4E3E" w:rsidTr="00B168AD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A49F4" w14:textId="1A6D2152" w:rsidR="00977335" w:rsidRDefault="00977335" w:rsidP="00977335">
            <w:pPr>
              <w:suppressAutoHyphens w:val="0"/>
              <w:jc w:val="center"/>
            </w:pPr>
            <w:r>
              <w:t>%M10</w:t>
            </w:r>
          </w:p>
        </w:tc>
        <w:tc>
          <w:tcPr>
            <w:tcW w:w="2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24501" w14:textId="3F8BB378" w:rsidR="00977335" w:rsidRDefault="00977335" w:rsidP="00977335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6EDCA631" w14:textId="77777777" w:rsidR="00977335" w:rsidRDefault="00977335" w:rsidP="00977335">
            <w:pPr>
              <w:jc w:val="center"/>
            </w:pPr>
          </w:p>
        </w:tc>
      </w:tr>
    </w:tbl>
    <w:p w14:paraId="260C287F" w14:textId="18671770" w:rsidR="000A3DBD" w:rsidRPr="000A3DBD" w:rsidRDefault="0038049B">
      <w:pPr>
        <w:pStyle w:val="definice"/>
        <w:spacing w:before="283"/>
      </w:pPr>
      <w:r>
        <w:lastRenderedPageBreak/>
        <w:t>S</w:t>
      </w:r>
      <w:r w:rsidR="000A3DBD" w:rsidRPr="000A3DBD">
        <w:t>chéma zapojení pracoviště (situační / ideové schéma)</w:t>
      </w:r>
      <w:r w:rsidR="000A3DBD">
        <w:t>:</w:t>
      </w:r>
    </w:p>
    <w:p w14:paraId="606622D4" w14:textId="3F886030" w:rsidR="000A3DBD" w:rsidRDefault="00775A2F">
      <w:pPr>
        <w:pStyle w:val="definice"/>
        <w:spacing w:before="283"/>
        <w:rPr>
          <w:b w:val="0"/>
          <w:bCs/>
          <w:color w:val="000000"/>
        </w:rPr>
      </w:pPr>
      <w:r>
        <w:rPr>
          <w:noProof/>
        </w:rPr>
        <w:drawing>
          <wp:inline distT="0" distB="0" distL="0" distR="0" wp14:anchorId="209184F1" wp14:editId="20C1A29F">
            <wp:extent cx="5257800" cy="592455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EA8D" w14:textId="62694208" w:rsidR="00A567D7" w:rsidRDefault="0038049B" w:rsidP="009F0F7D">
      <w:pPr>
        <w:pStyle w:val="definice"/>
        <w:spacing w:before="283"/>
      </w:pPr>
      <w:r>
        <w:br w:type="page"/>
      </w:r>
      <w:r w:rsidR="000A3DBD">
        <w:lastRenderedPageBreak/>
        <w:t>Výpis programu</w:t>
      </w:r>
      <w:r w:rsidR="0074693A">
        <w:t>:</w:t>
      </w:r>
    </w:p>
    <w:p w14:paraId="4A284E3C" w14:textId="77777777" w:rsidR="00C45733" w:rsidRDefault="00A567D7">
      <w:pPr>
        <w:pStyle w:val="definice"/>
        <w:rPr>
          <w:noProof/>
        </w:rPr>
      </w:pPr>
      <w:r>
        <w:rPr>
          <w:noProof/>
        </w:rPr>
        <w:drawing>
          <wp:inline distT="0" distB="0" distL="0" distR="0" wp14:anchorId="348BDE4B" wp14:editId="0E142AE5">
            <wp:extent cx="3714750" cy="8669456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50"/>
                    <a:stretch/>
                  </pic:blipFill>
                  <pic:spPr bwMode="auto">
                    <a:xfrm>
                      <a:off x="0" y="0"/>
                      <a:ext cx="3732105" cy="870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4E905" w14:textId="6DED782D" w:rsidR="002446C8" w:rsidRDefault="00C45733">
      <w:pPr>
        <w:pStyle w:val="definice"/>
      </w:pPr>
      <w:r>
        <w:rPr>
          <w:noProof/>
        </w:rPr>
        <w:lastRenderedPageBreak/>
        <w:drawing>
          <wp:inline distT="0" distB="0" distL="0" distR="0" wp14:anchorId="4BCE43E4" wp14:editId="6E12F019">
            <wp:extent cx="3743325" cy="6104261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62"/>
                    <a:stretch/>
                  </pic:blipFill>
                  <pic:spPr bwMode="auto">
                    <a:xfrm>
                      <a:off x="0" y="0"/>
                      <a:ext cx="3752728" cy="611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B2CF3" w14:textId="77777777" w:rsidR="008D24E8" w:rsidRDefault="008D24E8">
      <w:pPr>
        <w:pStyle w:val="definice"/>
      </w:pPr>
    </w:p>
    <w:p w14:paraId="1F742263" w14:textId="6851F404" w:rsidR="00ED38EF" w:rsidRDefault="0074693A">
      <w:pPr>
        <w:pStyle w:val="definice"/>
      </w:pPr>
      <w:r>
        <w:t>Závěr:</w:t>
      </w:r>
    </w:p>
    <w:p w14:paraId="3E7CAE30" w14:textId="31906317" w:rsidR="00ED38EF" w:rsidRDefault="00E15CBE" w:rsidP="008D24E8">
      <w:pPr>
        <w:pStyle w:val="Zkladntextodsazen"/>
        <w:ind w:left="300"/>
        <w:rPr>
          <w:noProof/>
        </w:rPr>
      </w:pPr>
      <w:r>
        <w:t xml:space="preserve">Program </w:t>
      </w:r>
      <w:r w:rsidR="001B2AB7">
        <w:t>funguje dle zadání</w:t>
      </w:r>
      <w:r>
        <w:t>.</w:t>
      </w:r>
      <w:r w:rsidR="00EA6AD6">
        <w:t xml:space="preserve"> Díky znalostí z teoretické výuky jsem neměl problém zpracovat ú</w:t>
      </w:r>
      <w:r w:rsidR="00980885">
        <w:t>l</w:t>
      </w:r>
      <w:r w:rsidR="00EA6AD6">
        <w:t>ohu</w:t>
      </w:r>
      <w:r w:rsidR="008D24E8">
        <w:t xml:space="preserve"> i s časovým předstihem. </w:t>
      </w:r>
    </w:p>
    <w:sectPr w:rsidR="00ED38EF" w:rsidSect="004C4261">
      <w:headerReference w:type="default" r:id="rId13"/>
      <w:headerReference w:type="first" r:id="rId14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ED726" w14:textId="77777777" w:rsidR="00C93B54" w:rsidRDefault="00C93B54">
      <w:r>
        <w:separator/>
      </w:r>
    </w:p>
  </w:endnote>
  <w:endnote w:type="continuationSeparator" w:id="0">
    <w:p w14:paraId="153C51CD" w14:textId="77777777" w:rsidR="00C93B54" w:rsidRDefault="00C93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87DB2" w14:textId="77777777" w:rsidR="00C93B54" w:rsidRDefault="00C93B54">
      <w:r>
        <w:separator/>
      </w:r>
    </w:p>
  </w:footnote>
  <w:footnote w:type="continuationSeparator" w:id="0">
    <w:p w14:paraId="5C1FF44E" w14:textId="77777777" w:rsidR="00C93B54" w:rsidRDefault="00C93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A686F40"/>
    <w:multiLevelType w:val="hybridMultilevel"/>
    <w:tmpl w:val="650863DA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105E080F"/>
    <w:multiLevelType w:val="hybridMultilevel"/>
    <w:tmpl w:val="4F225BF4"/>
    <w:lvl w:ilvl="0" w:tplc="EEE2DD0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151030D6"/>
    <w:multiLevelType w:val="hybridMultilevel"/>
    <w:tmpl w:val="9D24FB1C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A582BA7"/>
    <w:multiLevelType w:val="hybridMultilevel"/>
    <w:tmpl w:val="11846AA2"/>
    <w:lvl w:ilvl="0" w:tplc="EEE2DD0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43AB426D"/>
    <w:multiLevelType w:val="hybridMultilevel"/>
    <w:tmpl w:val="14926260"/>
    <w:lvl w:ilvl="0" w:tplc="EEE2DD0E">
      <w:numFmt w:val="bullet"/>
      <w:lvlText w:val="-"/>
      <w:lvlJc w:val="left"/>
      <w:pPr>
        <w:ind w:left="92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5BD5374C"/>
    <w:multiLevelType w:val="hybridMultilevel"/>
    <w:tmpl w:val="1FB4B476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5CF976C4"/>
    <w:multiLevelType w:val="hybridMultilevel"/>
    <w:tmpl w:val="205A9A50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167A8"/>
    <w:rsid w:val="0003092D"/>
    <w:rsid w:val="000330C1"/>
    <w:rsid w:val="00037691"/>
    <w:rsid w:val="00037968"/>
    <w:rsid w:val="0004095A"/>
    <w:rsid w:val="00044147"/>
    <w:rsid w:val="00054B33"/>
    <w:rsid w:val="00057DF8"/>
    <w:rsid w:val="00063989"/>
    <w:rsid w:val="00075DA3"/>
    <w:rsid w:val="0007666A"/>
    <w:rsid w:val="00080DDA"/>
    <w:rsid w:val="00081503"/>
    <w:rsid w:val="00085DF7"/>
    <w:rsid w:val="00087925"/>
    <w:rsid w:val="00093DC5"/>
    <w:rsid w:val="000A3DBD"/>
    <w:rsid w:val="000B067F"/>
    <w:rsid w:val="000B1619"/>
    <w:rsid w:val="000B3E93"/>
    <w:rsid w:val="000C09FB"/>
    <w:rsid w:val="000D4433"/>
    <w:rsid w:val="000F49C5"/>
    <w:rsid w:val="00100736"/>
    <w:rsid w:val="00104701"/>
    <w:rsid w:val="00104E2C"/>
    <w:rsid w:val="00137358"/>
    <w:rsid w:val="00141C1C"/>
    <w:rsid w:val="00146A24"/>
    <w:rsid w:val="0015381B"/>
    <w:rsid w:val="001560B7"/>
    <w:rsid w:val="00160A38"/>
    <w:rsid w:val="00166671"/>
    <w:rsid w:val="00185CDA"/>
    <w:rsid w:val="0018646D"/>
    <w:rsid w:val="001A24C5"/>
    <w:rsid w:val="001B2AB7"/>
    <w:rsid w:val="001B527A"/>
    <w:rsid w:val="001B6E35"/>
    <w:rsid w:val="001D280F"/>
    <w:rsid w:val="001D588C"/>
    <w:rsid w:val="001E1EF0"/>
    <w:rsid w:val="001E26B5"/>
    <w:rsid w:val="001E7FF9"/>
    <w:rsid w:val="001F5216"/>
    <w:rsid w:val="00206F07"/>
    <w:rsid w:val="002134AA"/>
    <w:rsid w:val="00216CBC"/>
    <w:rsid w:val="00231DA4"/>
    <w:rsid w:val="00234520"/>
    <w:rsid w:val="00237736"/>
    <w:rsid w:val="002446C8"/>
    <w:rsid w:val="00255B64"/>
    <w:rsid w:val="00255C2E"/>
    <w:rsid w:val="00256E44"/>
    <w:rsid w:val="002629BE"/>
    <w:rsid w:val="00275205"/>
    <w:rsid w:val="00281218"/>
    <w:rsid w:val="00282870"/>
    <w:rsid w:val="0028482F"/>
    <w:rsid w:val="002A1806"/>
    <w:rsid w:val="002A38C4"/>
    <w:rsid w:val="002A4925"/>
    <w:rsid w:val="002A5B2F"/>
    <w:rsid w:val="002B0A25"/>
    <w:rsid w:val="002D3E50"/>
    <w:rsid w:val="002D4915"/>
    <w:rsid w:val="002D733E"/>
    <w:rsid w:val="002D7D09"/>
    <w:rsid w:val="002E4E95"/>
    <w:rsid w:val="002F16EF"/>
    <w:rsid w:val="00301434"/>
    <w:rsid w:val="003143A7"/>
    <w:rsid w:val="00316091"/>
    <w:rsid w:val="00324018"/>
    <w:rsid w:val="00333E52"/>
    <w:rsid w:val="00334E10"/>
    <w:rsid w:val="00340FB0"/>
    <w:rsid w:val="0034622D"/>
    <w:rsid w:val="00346F84"/>
    <w:rsid w:val="003510C3"/>
    <w:rsid w:val="00361C73"/>
    <w:rsid w:val="003637D3"/>
    <w:rsid w:val="0036451D"/>
    <w:rsid w:val="00370A45"/>
    <w:rsid w:val="003714B1"/>
    <w:rsid w:val="0038049B"/>
    <w:rsid w:val="00385C2B"/>
    <w:rsid w:val="00390039"/>
    <w:rsid w:val="003907BF"/>
    <w:rsid w:val="00390D69"/>
    <w:rsid w:val="00391C6C"/>
    <w:rsid w:val="003A0C3C"/>
    <w:rsid w:val="003B046F"/>
    <w:rsid w:val="003B1F50"/>
    <w:rsid w:val="003D06E9"/>
    <w:rsid w:val="003D794B"/>
    <w:rsid w:val="003F35CB"/>
    <w:rsid w:val="00440E94"/>
    <w:rsid w:val="00443D7F"/>
    <w:rsid w:val="00447EA8"/>
    <w:rsid w:val="0045153A"/>
    <w:rsid w:val="00461ADB"/>
    <w:rsid w:val="0047452B"/>
    <w:rsid w:val="004813DD"/>
    <w:rsid w:val="00490AE8"/>
    <w:rsid w:val="0049181B"/>
    <w:rsid w:val="00495993"/>
    <w:rsid w:val="004970C8"/>
    <w:rsid w:val="004A3CCE"/>
    <w:rsid w:val="004A6836"/>
    <w:rsid w:val="004B1873"/>
    <w:rsid w:val="004C4261"/>
    <w:rsid w:val="004D1C96"/>
    <w:rsid w:val="00501984"/>
    <w:rsid w:val="005048A5"/>
    <w:rsid w:val="005145C2"/>
    <w:rsid w:val="00530D5F"/>
    <w:rsid w:val="00540883"/>
    <w:rsid w:val="005603BB"/>
    <w:rsid w:val="00561193"/>
    <w:rsid w:val="00563353"/>
    <w:rsid w:val="00563CF0"/>
    <w:rsid w:val="005717D8"/>
    <w:rsid w:val="00571EEB"/>
    <w:rsid w:val="005774FE"/>
    <w:rsid w:val="00577C69"/>
    <w:rsid w:val="00582D1F"/>
    <w:rsid w:val="005A6902"/>
    <w:rsid w:val="005A6994"/>
    <w:rsid w:val="005B295F"/>
    <w:rsid w:val="005B54AC"/>
    <w:rsid w:val="005C387B"/>
    <w:rsid w:val="005C7397"/>
    <w:rsid w:val="005D2A93"/>
    <w:rsid w:val="005E2474"/>
    <w:rsid w:val="005E56C2"/>
    <w:rsid w:val="005F2B1C"/>
    <w:rsid w:val="005F3F5F"/>
    <w:rsid w:val="00601B17"/>
    <w:rsid w:val="00603BDB"/>
    <w:rsid w:val="006100ED"/>
    <w:rsid w:val="00634CDA"/>
    <w:rsid w:val="006441FB"/>
    <w:rsid w:val="00645288"/>
    <w:rsid w:val="00666059"/>
    <w:rsid w:val="0067312D"/>
    <w:rsid w:val="00681957"/>
    <w:rsid w:val="00682CCA"/>
    <w:rsid w:val="006855E9"/>
    <w:rsid w:val="00691C05"/>
    <w:rsid w:val="0069445F"/>
    <w:rsid w:val="00695463"/>
    <w:rsid w:val="00697983"/>
    <w:rsid w:val="006B2EA9"/>
    <w:rsid w:val="006C02C3"/>
    <w:rsid w:val="006C16B4"/>
    <w:rsid w:val="006C516B"/>
    <w:rsid w:val="006C70B9"/>
    <w:rsid w:val="006C70C9"/>
    <w:rsid w:val="006D3E09"/>
    <w:rsid w:val="006D76ED"/>
    <w:rsid w:val="006F2427"/>
    <w:rsid w:val="006F5990"/>
    <w:rsid w:val="00726713"/>
    <w:rsid w:val="0074693A"/>
    <w:rsid w:val="007476ED"/>
    <w:rsid w:val="00750679"/>
    <w:rsid w:val="00757B3D"/>
    <w:rsid w:val="00762744"/>
    <w:rsid w:val="0076769C"/>
    <w:rsid w:val="00767D3F"/>
    <w:rsid w:val="00771A82"/>
    <w:rsid w:val="00774E4D"/>
    <w:rsid w:val="00775A2F"/>
    <w:rsid w:val="00781D33"/>
    <w:rsid w:val="0078278B"/>
    <w:rsid w:val="00796384"/>
    <w:rsid w:val="00796C87"/>
    <w:rsid w:val="007E4562"/>
    <w:rsid w:val="007F0626"/>
    <w:rsid w:val="007F1029"/>
    <w:rsid w:val="007F2E31"/>
    <w:rsid w:val="00803FBC"/>
    <w:rsid w:val="00806FF8"/>
    <w:rsid w:val="0081193F"/>
    <w:rsid w:val="00813930"/>
    <w:rsid w:val="00815EB6"/>
    <w:rsid w:val="008240DA"/>
    <w:rsid w:val="00831C9A"/>
    <w:rsid w:val="008336ED"/>
    <w:rsid w:val="00837B03"/>
    <w:rsid w:val="00852D64"/>
    <w:rsid w:val="0086031F"/>
    <w:rsid w:val="008663B9"/>
    <w:rsid w:val="00890832"/>
    <w:rsid w:val="00894235"/>
    <w:rsid w:val="00894FFB"/>
    <w:rsid w:val="008960B7"/>
    <w:rsid w:val="0089724B"/>
    <w:rsid w:val="008A3A8A"/>
    <w:rsid w:val="008C05A5"/>
    <w:rsid w:val="008C2B65"/>
    <w:rsid w:val="008C3A20"/>
    <w:rsid w:val="008D24E8"/>
    <w:rsid w:val="008D2CB9"/>
    <w:rsid w:val="008E5248"/>
    <w:rsid w:val="008E67B3"/>
    <w:rsid w:val="008F0AB5"/>
    <w:rsid w:val="008F784E"/>
    <w:rsid w:val="009131D0"/>
    <w:rsid w:val="00917DCA"/>
    <w:rsid w:val="00922BA2"/>
    <w:rsid w:val="00942C5D"/>
    <w:rsid w:val="00945400"/>
    <w:rsid w:val="009720C2"/>
    <w:rsid w:val="00976E9A"/>
    <w:rsid w:val="00977335"/>
    <w:rsid w:val="00980885"/>
    <w:rsid w:val="00982584"/>
    <w:rsid w:val="0099054E"/>
    <w:rsid w:val="009A3F5D"/>
    <w:rsid w:val="009C29EA"/>
    <w:rsid w:val="009D2294"/>
    <w:rsid w:val="009F0BB2"/>
    <w:rsid w:val="009F0F7D"/>
    <w:rsid w:val="00A15B28"/>
    <w:rsid w:val="00A33E83"/>
    <w:rsid w:val="00A4397A"/>
    <w:rsid w:val="00A567D7"/>
    <w:rsid w:val="00A56841"/>
    <w:rsid w:val="00A62EE8"/>
    <w:rsid w:val="00A645FA"/>
    <w:rsid w:val="00A800F2"/>
    <w:rsid w:val="00A81F4B"/>
    <w:rsid w:val="00A87972"/>
    <w:rsid w:val="00AC49C5"/>
    <w:rsid w:val="00AC5217"/>
    <w:rsid w:val="00AD710A"/>
    <w:rsid w:val="00AE0FC2"/>
    <w:rsid w:val="00AF5F0C"/>
    <w:rsid w:val="00B00453"/>
    <w:rsid w:val="00B04EA9"/>
    <w:rsid w:val="00B15D5A"/>
    <w:rsid w:val="00B15F6E"/>
    <w:rsid w:val="00B17F9C"/>
    <w:rsid w:val="00B24AE9"/>
    <w:rsid w:val="00B40087"/>
    <w:rsid w:val="00B40411"/>
    <w:rsid w:val="00B42484"/>
    <w:rsid w:val="00B44F29"/>
    <w:rsid w:val="00B71A99"/>
    <w:rsid w:val="00B82307"/>
    <w:rsid w:val="00B87C6A"/>
    <w:rsid w:val="00BA6B05"/>
    <w:rsid w:val="00BB39AB"/>
    <w:rsid w:val="00BC1F4B"/>
    <w:rsid w:val="00BC589D"/>
    <w:rsid w:val="00BD29D1"/>
    <w:rsid w:val="00BE1EBB"/>
    <w:rsid w:val="00BE7B95"/>
    <w:rsid w:val="00BF27B5"/>
    <w:rsid w:val="00BF43DE"/>
    <w:rsid w:val="00BF7991"/>
    <w:rsid w:val="00C04B76"/>
    <w:rsid w:val="00C23A7A"/>
    <w:rsid w:val="00C40003"/>
    <w:rsid w:val="00C45733"/>
    <w:rsid w:val="00C47861"/>
    <w:rsid w:val="00C55406"/>
    <w:rsid w:val="00C74B6E"/>
    <w:rsid w:val="00C75C1B"/>
    <w:rsid w:val="00C861AE"/>
    <w:rsid w:val="00C90932"/>
    <w:rsid w:val="00C93B54"/>
    <w:rsid w:val="00C97F65"/>
    <w:rsid w:val="00CB6746"/>
    <w:rsid w:val="00CB6D8A"/>
    <w:rsid w:val="00CC345F"/>
    <w:rsid w:val="00CC62A7"/>
    <w:rsid w:val="00CD3225"/>
    <w:rsid w:val="00CF5EF6"/>
    <w:rsid w:val="00D15ACD"/>
    <w:rsid w:val="00D16E7F"/>
    <w:rsid w:val="00D21017"/>
    <w:rsid w:val="00D24411"/>
    <w:rsid w:val="00D30B63"/>
    <w:rsid w:val="00D36B61"/>
    <w:rsid w:val="00D37934"/>
    <w:rsid w:val="00D43B7C"/>
    <w:rsid w:val="00D46359"/>
    <w:rsid w:val="00D46BB1"/>
    <w:rsid w:val="00D73397"/>
    <w:rsid w:val="00D906FC"/>
    <w:rsid w:val="00DA65D8"/>
    <w:rsid w:val="00DB3255"/>
    <w:rsid w:val="00DB388D"/>
    <w:rsid w:val="00DC6505"/>
    <w:rsid w:val="00DF0636"/>
    <w:rsid w:val="00DF3275"/>
    <w:rsid w:val="00E00DCC"/>
    <w:rsid w:val="00E06460"/>
    <w:rsid w:val="00E068C6"/>
    <w:rsid w:val="00E15CBE"/>
    <w:rsid w:val="00E230AA"/>
    <w:rsid w:val="00E31402"/>
    <w:rsid w:val="00E364A8"/>
    <w:rsid w:val="00E36F95"/>
    <w:rsid w:val="00E37FF5"/>
    <w:rsid w:val="00E62172"/>
    <w:rsid w:val="00E62226"/>
    <w:rsid w:val="00E85E71"/>
    <w:rsid w:val="00E97217"/>
    <w:rsid w:val="00EA6AD6"/>
    <w:rsid w:val="00EA7016"/>
    <w:rsid w:val="00EB695D"/>
    <w:rsid w:val="00EC0C3E"/>
    <w:rsid w:val="00EC23A2"/>
    <w:rsid w:val="00ED26B7"/>
    <w:rsid w:val="00ED38EF"/>
    <w:rsid w:val="00ED3E25"/>
    <w:rsid w:val="00EE48A3"/>
    <w:rsid w:val="00EE7BE7"/>
    <w:rsid w:val="00EF61DD"/>
    <w:rsid w:val="00EF716A"/>
    <w:rsid w:val="00F05B7C"/>
    <w:rsid w:val="00F1229E"/>
    <w:rsid w:val="00F25114"/>
    <w:rsid w:val="00F32469"/>
    <w:rsid w:val="00F3683E"/>
    <w:rsid w:val="00F3740C"/>
    <w:rsid w:val="00F43704"/>
    <w:rsid w:val="00F50A44"/>
    <w:rsid w:val="00F53C27"/>
    <w:rsid w:val="00F73CE4"/>
    <w:rsid w:val="00F74DA3"/>
    <w:rsid w:val="00F750F6"/>
    <w:rsid w:val="00F84387"/>
    <w:rsid w:val="00F862C8"/>
    <w:rsid w:val="00F863B9"/>
    <w:rsid w:val="00F9705C"/>
    <w:rsid w:val="00FB071A"/>
    <w:rsid w:val="00FB5E87"/>
    <w:rsid w:val="00FC0177"/>
    <w:rsid w:val="00FC1E8B"/>
    <w:rsid w:val="00FC53BB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unhideWhenUsed/>
    <w:rsid w:val="005048A5"/>
    <w:pPr>
      <w:suppressAutoHyphens w:val="0"/>
      <w:spacing w:before="100" w:beforeAutospacing="1" w:after="100" w:afterAutospacing="1"/>
    </w:pPr>
    <w:rPr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rsid w:val="00F9705C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919</TotalTime>
  <Pages>6</Pages>
  <Words>324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Tenk Jakub</cp:lastModifiedBy>
  <cp:revision>874</cp:revision>
  <cp:lastPrinted>2021-11-29T16:34:00Z</cp:lastPrinted>
  <dcterms:created xsi:type="dcterms:W3CDTF">2021-09-19T16:01:00Z</dcterms:created>
  <dcterms:modified xsi:type="dcterms:W3CDTF">2021-12-14T16:00:00Z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