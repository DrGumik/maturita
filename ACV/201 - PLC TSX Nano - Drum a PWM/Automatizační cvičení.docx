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3B0B740D" w:rsidR="00ED38EF" w:rsidRDefault="008A3A8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201. </w:t>
            </w:r>
            <w:r w:rsidR="005C387B">
              <w:rPr>
                <w:sz w:val="28"/>
                <w:szCs w:val="28"/>
              </w:rPr>
              <w:t xml:space="preserve">PLC TSX Nano – </w:t>
            </w:r>
            <w:proofErr w:type="spellStart"/>
            <w:r w:rsidR="005C387B">
              <w:rPr>
                <w:sz w:val="28"/>
                <w:szCs w:val="28"/>
              </w:rPr>
              <w:t>Drum</w:t>
            </w:r>
            <w:proofErr w:type="spellEnd"/>
            <w:r w:rsidR="005C387B">
              <w:rPr>
                <w:sz w:val="28"/>
                <w:szCs w:val="28"/>
              </w:rPr>
              <w:t xml:space="preserve"> a PWM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448D85F9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18646D">
              <w:t>6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329C4538" w:rsidR="00ED38EF" w:rsidRDefault="008A3A8A">
            <w:pPr>
              <w:pStyle w:val="Obsahtabulky"/>
            </w:pPr>
            <w:r>
              <w:t>24. 11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5450C55E" w:rsidR="00ED38EF" w:rsidRDefault="008A3A8A">
            <w:pPr>
              <w:pStyle w:val="Obsahtabulky"/>
            </w:pPr>
            <w:r>
              <w:t>1. 12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FE9C72A" w14:textId="723EC433" w:rsidR="005B54AC" w:rsidRDefault="005B54AC" w:rsidP="000D4433">
      <w:pPr>
        <w:pStyle w:val="Zkladntextodsazen"/>
        <w:jc w:val="both"/>
      </w:pPr>
      <w:r>
        <w:t>Navrhněte program pro ovládání výstupů PLC</w:t>
      </w:r>
      <w:r w:rsidR="00087925">
        <w:t xml:space="preserve"> TSX Nano</w:t>
      </w:r>
      <w:r>
        <w:t xml:space="preserve"> dle zadání. V programu použijte kontaktní logiku s případnou minimalizací složitějších funkcí.</w:t>
      </w:r>
      <w:r w:rsidR="004D1C96">
        <w:t xml:space="preserve"> Program bude mít následující funkce:</w:t>
      </w:r>
    </w:p>
    <w:p w14:paraId="2D0416D4" w14:textId="02967314" w:rsidR="00B44F29" w:rsidRDefault="00815EB6" w:rsidP="00DB3255">
      <w:pPr>
        <w:pStyle w:val="Zkladntextodsazen"/>
        <w:ind w:left="708"/>
        <w:jc w:val="both"/>
      </w:pPr>
      <w:r>
        <w:t>Stisk</w:t>
      </w:r>
      <w:r w:rsidR="00DB3255">
        <w:t xml:space="preserve"> %I0.0 = 20 % PWM</w:t>
      </w:r>
      <w:r>
        <w:t xml:space="preserve"> </w:t>
      </w:r>
    </w:p>
    <w:p w14:paraId="4B6CB77E" w14:textId="1E644E4C" w:rsidR="00DB3255" w:rsidRDefault="00DB3255" w:rsidP="00DB3255">
      <w:pPr>
        <w:pStyle w:val="Zkladntextodsazen"/>
        <w:ind w:left="708"/>
        <w:jc w:val="both"/>
      </w:pPr>
      <w:r>
        <w:t>Stisk %I0.1 = zvětšení předchozí hodnoty o +15 % PWM</w:t>
      </w:r>
    </w:p>
    <w:p w14:paraId="091C8A89" w14:textId="421F3B5F" w:rsidR="00391C6C" w:rsidRDefault="00391C6C" w:rsidP="00DB3255">
      <w:pPr>
        <w:pStyle w:val="Zkladntextodsazen"/>
        <w:ind w:left="708"/>
        <w:jc w:val="both"/>
      </w:pPr>
      <w:r>
        <w:t>Stisk %I0.2 = 0 % PWM</w:t>
      </w:r>
    </w:p>
    <w:p w14:paraId="4335904A" w14:textId="08444771" w:rsidR="00391C6C" w:rsidRDefault="0049181B" w:rsidP="00DB3255">
      <w:pPr>
        <w:pStyle w:val="Zkladntextodsazen"/>
        <w:ind w:left="708"/>
        <w:jc w:val="both"/>
      </w:pPr>
      <w:r>
        <w:t xml:space="preserve">Stisk %I0.3 = aktivace </w:t>
      </w:r>
      <w:proofErr w:type="spellStart"/>
      <w:r w:rsidR="00BE7B95">
        <w:t>Drumů</w:t>
      </w:r>
      <w:proofErr w:type="spellEnd"/>
    </w:p>
    <w:p w14:paraId="3E757073" w14:textId="08D391D3" w:rsidR="00BE7B95" w:rsidRDefault="00BE7B95" w:rsidP="00DB3255">
      <w:pPr>
        <w:pStyle w:val="Zkladntextodsazen"/>
        <w:ind w:left="708"/>
        <w:jc w:val="both"/>
      </w:pPr>
      <w:r>
        <w:t xml:space="preserve">Stisk %I0.4 = stop </w:t>
      </w:r>
      <w:proofErr w:type="spellStart"/>
      <w:r>
        <w:t>Drumů</w:t>
      </w:r>
      <w:proofErr w:type="spellEnd"/>
    </w:p>
    <w:p w14:paraId="378DFCE2" w14:textId="71844DD2" w:rsidR="00BE7B95" w:rsidRDefault="00BE7B95" w:rsidP="00DB3255">
      <w:pPr>
        <w:pStyle w:val="Zkladntextodsazen"/>
        <w:ind w:left="708"/>
        <w:jc w:val="both"/>
      </w:pPr>
      <w:proofErr w:type="spellStart"/>
      <w:r>
        <w:t>Drumy</w:t>
      </w:r>
      <w:proofErr w:type="spellEnd"/>
      <w:r>
        <w:t xml:space="preserve"> řídí %QO.1 až %Q0.6 – kyvadlo z jednoho svítícího bodu s krokem 0,5 s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3347F1F7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Navržení programu dle zadání</w:t>
      </w:r>
    </w:p>
    <w:p w14:paraId="1DE1ECDC" w14:textId="17B60800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r w:rsidR="00796C87">
        <w:t>PL7</w:t>
      </w:r>
      <w:r w:rsidR="00087925">
        <w:t>-</w:t>
      </w:r>
      <w:r w:rsidR="00796C87">
        <w:t>07</w:t>
      </w:r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299D449A" w:rsidR="006F5990" w:rsidRDefault="006F5990">
      <w:pPr>
        <w:pStyle w:val="definice"/>
        <w:spacing w:before="283"/>
      </w:pPr>
      <w:r>
        <w:t>Tabulka použitých proměnných:</w:t>
      </w:r>
    </w:p>
    <w:tbl>
      <w:tblPr>
        <w:tblW w:w="905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38"/>
        <w:gridCol w:w="874"/>
        <w:gridCol w:w="1151"/>
        <w:gridCol w:w="425"/>
        <w:gridCol w:w="1014"/>
        <w:gridCol w:w="2371"/>
      </w:tblGrid>
      <w:tr w:rsidR="00ED26B7" w:rsidRPr="005048A5" w14:paraId="7025A18A" w14:textId="483972BB" w:rsidTr="0086031F">
        <w:trPr>
          <w:trHeight w:val="17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1D14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F34D98" w14:textId="50F27866" w:rsidR="00ED26B7" w:rsidRPr="005048A5" w:rsidRDefault="00ED26B7" w:rsidP="00FE138F">
            <w:pPr>
              <w:suppressAutoHyphens w:val="0"/>
              <w:jc w:val="center"/>
            </w:pPr>
            <w:r w:rsidRPr="005048A5">
              <w:t>Výstup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F4B303" w14:textId="3F67533E" w:rsidR="00ED26B7" w:rsidRPr="005048A5" w:rsidRDefault="00ED26B7" w:rsidP="00FE138F">
            <w:pPr>
              <w:suppressAutoHyphens w:val="0"/>
              <w:jc w:val="center"/>
            </w:pPr>
            <w:r w:rsidRPr="005048A5">
              <w:t>Význam</w:t>
            </w:r>
          </w:p>
        </w:tc>
      </w:tr>
      <w:tr w:rsidR="00ED26B7" w:rsidRPr="005048A5" w14:paraId="5574BA85" w14:textId="79F14969" w:rsidTr="0086031F">
        <w:trPr>
          <w:trHeight w:val="149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%I0.0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064CB7D3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Tlačítko 1</w:t>
            </w:r>
            <w:r>
              <w:t xml:space="preserve"> (nastaví PWM na 20 %)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408F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43D2" w14:textId="3DC72E32" w:rsidR="00ED26B7" w:rsidRPr="005048A5" w:rsidRDefault="00ED26B7" w:rsidP="00FE138F">
            <w:pPr>
              <w:suppressAutoHyphens w:val="0"/>
              <w:jc w:val="center"/>
            </w:pPr>
            <w:r w:rsidRPr="005048A5">
              <w:t>%Q0.</w:t>
            </w:r>
            <w: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A0BD" w14:textId="696F6107" w:rsidR="00ED26B7" w:rsidRPr="005048A5" w:rsidRDefault="00ED26B7" w:rsidP="00FE138F">
            <w:pPr>
              <w:suppressAutoHyphens w:val="0"/>
              <w:jc w:val="center"/>
            </w:pPr>
            <w:r w:rsidRPr="005048A5">
              <w:t>Signalizace 1</w:t>
            </w:r>
          </w:p>
        </w:tc>
      </w:tr>
      <w:tr w:rsidR="00ED26B7" w:rsidRPr="005048A5" w14:paraId="1B1EE687" w14:textId="70EA3A88" w:rsidTr="0086031F">
        <w:trPr>
          <w:trHeight w:val="13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46C36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%I0.1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84309" w14:textId="64861125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Tlačítko 2</w:t>
            </w:r>
            <w:r>
              <w:t xml:space="preserve"> (zvětší aktuální PWM o +15 %)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5E33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704F" w14:textId="5619822A" w:rsidR="00ED26B7" w:rsidRPr="005048A5" w:rsidRDefault="00ED26B7" w:rsidP="00FE138F">
            <w:pPr>
              <w:suppressAutoHyphens w:val="0"/>
              <w:jc w:val="center"/>
            </w:pPr>
            <w:r w:rsidRPr="005048A5">
              <w:t>%Q0.</w:t>
            </w:r>
            <w:r>
              <w:t>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7F1C" w14:textId="3F61FE9E" w:rsidR="00ED26B7" w:rsidRPr="005048A5" w:rsidRDefault="00ED26B7" w:rsidP="00FE138F">
            <w:pPr>
              <w:suppressAutoHyphens w:val="0"/>
              <w:jc w:val="center"/>
            </w:pPr>
            <w:r w:rsidRPr="005048A5">
              <w:t>Signalizace 2</w:t>
            </w:r>
          </w:p>
        </w:tc>
      </w:tr>
      <w:tr w:rsidR="00ED26B7" w:rsidRPr="005048A5" w14:paraId="494F441B" w14:textId="2D71C107" w:rsidTr="0086031F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2A9394" w14:textId="26D77D9C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>%I0.2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9878" w14:textId="3291C5B5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>Tlačítko 3 (nastaví PWM na 0 %)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9B5D0" w14:textId="77777777" w:rsidR="00ED26B7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E3EB" w14:textId="3561954F" w:rsidR="00ED26B7" w:rsidRPr="005048A5" w:rsidRDefault="00ED26B7" w:rsidP="00FE138F">
            <w:pPr>
              <w:suppressAutoHyphens w:val="0"/>
              <w:jc w:val="center"/>
            </w:pPr>
            <w:r>
              <w:t>%Q0.3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4E98" w14:textId="498754FD" w:rsidR="00ED26B7" w:rsidRPr="005048A5" w:rsidRDefault="00ED26B7" w:rsidP="00FE138F">
            <w:pPr>
              <w:suppressAutoHyphens w:val="0"/>
              <w:jc w:val="center"/>
            </w:pPr>
            <w:r>
              <w:t>Signalizace 3</w:t>
            </w:r>
          </w:p>
        </w:tc>
      </w:tr>
      <w:tr w:rsidR="00ED26B7" w:rsidRPr="005048A5" w14:paraId="38AC131C" w14:textId="67D45130" w:rsidTr="0086031F">
        <w:trPr>
          <w:trHeight w:val="17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3D3CBE" w14:textId="01E01FC4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>%I0.3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A4BE" w14:textId="722518A2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 xml:space="preserve">Tlačítko 4 (aktivuje </w:t>
            </w:r>
            <w:proofErr w:type="spellStart"/>
            <w:r>
              <w:t>drumy</w:t>
            </w:r>
            <w:proofErr w:type="spellEnd"/>
            <w: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DE8A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9220" w14:textId="38B0DCA8" w:rsidR="00ED26B7" w:rsidRPr="005048A5" w:rsidRDefault="00ED26B7" w:rsidP="00FE138F">
            <w:pPr>
              <w:suppressAutoHyphens w:val="0"/>
              <w:jc w:val="center"/>
            </w:pPr>
            <w:r w:rsidRPr="005048A5">
              <w:t>%Q0.</w:t>
            </w:r>
            <w:r>
              <w:t>4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C0D9" w14:textId="68AB22F0" w:rsidR="00ED26B7" w:rsidRPr="005048A5" w:rsidRDefault="00ED26B7" w:rsidP="00FE138F">
            <w:pPr>
              <w:suppressAutoHyphens w:val="0"/>
              <w:jc w:val="center"/>
            </w:pPr>
            <w:r w:rsidRPr="005048A5">
              <w:t xml:space="preserve">Signalizace </w:t>
            </w:r>
            <w:r>
              <w:t>4</w:t>
            </w:r>
          </w:p>
        </w:tc>
      </w:tr>
      <w:tr w:rsidR="00ED26B7" w:rsidRPr="005048A5" w14:paraId="155B36B1" w14:textId="0868500B" w:rsidTr="0086031F">
        <w:trPr>
          <w:trHeight w:val="10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5DD59F" w14:textId="54F29C85" w:rsidR="00ED26B7" w:rsidRDefault="00ED26B7" w:rsidP="00FE138F">
            <w:pPr>
              <w:pStyle w:val="Zkladntextodsazen"/>
              <w:ind w:left="0"/>
              <w:jc w:val="center"/>
            </w:pPr>
            <w:r>
              <w:t>%I0.4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115F" w14:textId="56DEE965" w:rsidR="00ED26B7" w:rsidRDefault="00ED26B7" w:rsidP="00FE138F">
            <w:pPr>
              <w:pStyle w:val="Zkladntextodsazen"/>
              <w:ind w:left="0"/>
              <w:jc w:val="center"/>
            </w:pPr>
            <w:r>
              <w:t xml:space="preserve">Tlačítko 5 (deaktivuje a resetuje </w:t>
            </w:r>
            <w:proofErr w:type="spellStart"/>
            <w:r>
              <w:t>drumy</w:t>
            </w:r>
            <w:proofErr w:type="spellEnd"/>
            <w: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F9FFC" w14:textId="77777777" w:rsidR="00ED26B7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7D54" w14:textId="54A43845" w:rsidR="00ED26B7" w:rsidRPr="005048A5" w:rsidRDefault="00ED26B7" w:rsidP="00FE138F">
            <w:pPr>
              <w:suppressAutoHyphens w:val="0"/>
              <w:jc w:val="center"/>
            </w:pPr>
            <w:r>
              <w:t>%Q0.5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D65B" w14:textId="3D6ED8B2" w:rsidR="00ED26B7" w:rsidRPr="005048A5" w:rsidRDefault="00ED26B7" w:rsidP="00FE138F">
            <w:pPr>
              <w:suppressAutoHyphens w:val="0"/>
              <w:jc w:val="center"/>
            </w:pPr>
            <w:r>
              <w:t>Signalizace 5</w:t>
            </w:r>
          </w:p>
        </w:tc>
      </w:tr>
      <w:tr w:rsidR="00ED26B7" w:rsidRPr="005048A5" w14:paraId="0579BF6B" w14:textId="607C0A44" w:rsidTr="0086031F">
        <w:trPr>
          <w:trHeight w:val="116"/>
        </w:trPr>
        <w:tc>
          <w:tcPr>
            <w:tcW w:w="5245" w:type="dxa"/>
            <w:gridSpan w:val="4"/>
            <w:tcBorders>
              <w:top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7DBAF3" w14:textId="77777777" w:rsidR="00ED26B7" w:rsidRDefault="00ED26B7" w:rsidP="00FE138F">
            <w:pPr>
              <w:pStyle w:val="Zkladntextodsazen"/>
              <w:ind w:left="0"/>
              <w:jc w:val="center"/>
            </w:pPr>
          </w:p>
        </w:tc>
        <w:tc>
          <w:tcPr>
            <w:tcW w:w="425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6E9B95C" w14:textId="77777777" w:rsidR="00ED26B7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B83C" w14:textId="6179561E" w:rsidR="00ED26B7" w:rsidRPr="005048A5" w:rsidRDefault="00ED26B7" w:rsidP="00FE138F">
            <w:pPr>
              <w:suppressAutoHyphens w:val="0"/>
              <w:jc w:val="center"/>
            </w:pPr>
            <w:r>
              <w:t>%Q0.6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8DFF" w14:textId="023911F3" w:rsidR="00ED26B7" w:rsidRPr="005048A5" w:rsidRDefault="00ED26B7" w:rsidP="00FE138F">
            <w:pPr>
              <w:suppressAutoHyphens w:val="0"/>
              <w:jc w:val="center"/>
            </w:pPr>
            <w:r>
              <w:t>Signalizace 6</w:t>
            </w:r>
          </w:p>
        </w:tc>
      </w:tr>
      <w:tr w:rsidR="00160A38" w:rsidRPr="005048A5" w14:paraId="406D8B53" w14:textId="77777777" w:rsidTr="00160A38">
        <w:trPr>
          <w:trHeight w:val="92"/>
        </w:trPr>
        <w:tc>
          <w:tcPr>
            <w:tcW w:w="9055" w:type="dxa"/>
            <w:gridSpan w:val="7"/>
            <w:shd w:val="clear" w:color="auto" w:fill="FFFFFF" w:themeFill="background1"/>
          </w:tcPr>
          <w:p w14:paraId="4BDB8AED" w14:textId="4F78A695" w:rsidR="00160A38" w:rsidRDefault="00160A38" w:rsidP="00B82307">
            <w:pPr>
              <w:suppressAutoHyphens w:val="0"/>
              <w:jc w:val="center"/>
            </w:pPr>
          </w:p>
        </w:tc>
      </w:tr>
      <w:tr w:rsidR="00ED26B7" w:rsidRPr="005048A5" w14:paraId="239FABF9" w14:textId="5078FA4B" w:rsidTr="0086031F">
        <w:trPr>
          <w:trHeight w:val="9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4DCCF5" w14:textId="1F70051E" w:rsidR="00ED26B7" w:rsidRDefault="00ED26B7" w:rsidP="00B82307">
            <w:pPr>
              <w:pStyle w:val="Zkladntextodsazen"/>
              <w:ind w:left="0"/>
              <w:jc w:val="center"/>
            </w:pPr>
            <w:proofErr w:type="spellStart"/>
            <w:r>
              <w:t>Drum</w:t>
            </w:r>
            <w:proofErr w:type="spellEnd"/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33D4F" w14:textId="3F156491" w:rsidR="00ED26B7" w:rsidRDefault="00ED26B7" w:rsidP="00B82307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3167A" w14:textId="77777777" w:rsidR="00ED26B7" w:rsidRDefault="00ED26B7" w:rsidP="00B82307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26F85F" w14:textId="040092F9" w:rsidR="00ED26B7" w:rsidRPr="005048A5" w:rsidRDefault="00ED26B7" w:rsidP="00B82307">
            <w:pPr>
              <w:suppressAutoHyphens w:val="0"/>
              <w:jc w:val="center"/>
            </w:pPr>
            <w:r>
              <w:t>Časovač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E132849" w14:textId="670CA237" w:rsidR="00ED26B7" w:rsidRPr="005048A5" w:rsidRDefault="00ED26B7" w:rsidP="00B82307">
            <w:pPr>
              <w:suppressAutoHyphens w:val="0"/>
              <w:jc w:val="center"/>
            </w:pPr>
            <w:r>
              <w:t>Význam</w:t>
            </w:r>
          </w:p>
        </w:tc>
      </w:tr>
      <w:tr w:rsidR="00ED26B7" w:rsidRPr="005048A5" w14:paraId="540B6D63" w14:textId="79CC12EE" w:rsidTr="0086031F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B161D" w14:textId="32BFF6E7" w:rsidR="00ED26B7" w:rsidRDefault="00ED26B7" w:rsidP="00B82307">
            <w:pPr>
              <w:pStyle w:val="Zkladntextodsazen"/>
              <w:ind w:left="0"/>
              <w:jc w:val="center"/>
            </w:pPr>
            <w:r w:rsidRPr="005048A5">
              <w:t>%</w:t>
            </w:r>
            <w:r>
              <w:t>DR0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F65F" w14:textId="5D0415E2" w:rsidR="00ED26B7" w:rsidRDefault="00ED26B7" w:rsidP="00B82307">
            <w:pPr>
              <w:pStyle w:val="Zkladntextodsazen"/>
              <w:ind w:left="0"/>
              <w:jc w:val="center"/>
            </w:pPr>
            <w:r>
              <w:t>7 kroků (</w:t>
            </w:r>
            <w:r w:rsidR="00CB6D8A">
              <w:t xml:space="preserve">pro </w:t>
            </w:r>
            <w:r>
              <w:t>signalizac</w:t>
            </w:r>
            <w:r w:rsidR="00CB6D8A">
              <w:t>i</w:t>
            </w:r>
            <w:r>
              <w:t xml:space="preserve"> z leva do </w:t>
            </w:r>
            <w:proofErr w:type="spellStart"/>
            <w:r>
              <w:t>prava</w:t>
            </w:r>
            <w:proofErr w:type="spellEnd"/>
            <w: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C01810" w14:textId="77777777" w:rsidR="00ED26B7" w:rsidRDefault="00ED26B7" w:rsidP="00B82307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375D" w14:textId="68520CC0" w:rsidR="00ED26B7" w:rsidRPr="005048A5" w:rsidRDefault="00ED26B7" w:rsidP="00B82307">
            <w:pPr>
              <w:suppressAutoHyphens w:val="0"/>
              <w:jc w:val="center"/>
            </w:pPr>
            <w:r>
              <w:t>%TM0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AAD9" w14:textId="306B3871" w:rsidR="00ED26B7" w:rsidRPr="005048A5" w:rsidRDefault="00ED26B7" w:rsidP="00B82307">
            <w:pPr>
              <w:suppressAutoHyphens w:val="0"/>
              <w:jc w:val="center"/>
            </w:pPr>
            <w:r>
              <w:t>Typ TON, 250ms</w:t>
            </w:r>
          </w:p>
        </w:tc>
      </w:tr>
      <w:tr w:rsidR="00ED26B7" w:rsidRPr="005048A5" w14:paraId="3B36A847" w14:textId="77777777" w:rsidTr="0086031F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4BC362" w14:textId="2076FB86" w:rsidR="00ED26B7" w:rsidRDefault="00ED26B7" w:rsidP="00B82307">
            <w:pPr>
              <w:pStyle w:val="Zkladntextodsazen"/>
              <w:ind w:left="0"/>
              <w:jc w:val="center"/>
            </w:pPr>
            <w:r w:rsidRPr="005048A5">
              <w:t>%</w:t>
            </w:r>
            <w:r>
              <w:t>DR1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6D2E" w14:textId="016361EE" w:rsidR="00ED26B7" w:rsidRDefault="00ED26B7" w:rsidP="00B82307">
            <w:pPr>
              <w:pStyle w:val="Zkladntextodsazen"/>
              <w:ind w:left="0"/>
              <w:jc w:val="center"/>
            </w:pPr>
            <w:r>
              <w:t>7 kroků (</w:t>
            </w:r>
            <w:r w:rsidR="00CB6D8A">
              <w:t xml:space="preserve">pro </w:t>
            </w:r>
            <w:r>
              <w:t>signalizac</w:t>
            </w:r>
            <w:r w:rsidR="00CB6D8A">
              <w:t>i</w:t>
            </w:r>
            <w:r>
              <w:t xml:space="preserve"> z </w:t>
            </w:r>
            <w:proofErr w:type="spellStart"/>
            <w:r>
              <w:t>prava</w:t>
            </w:r>
            <w:proofErr w:type="spellEnd"/>
            <w:r>
              <w:t xml:space="preserve"> do leva)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DBFE3" w14:textId="77777777" w:rsidR="00ED26B7" w:rsidRDefault="00ED26B7" w:rsidP="00B82307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4ABD" w14:textId="1A67F063" w:rsidR="00ED26B7" w:rsidRPr="005048A5" w:rsidRDefault="00ED26B7" w:rsidP="00B82307">
            <w:pPr>
              <w:suppressAutoHyphens w:val="0"/>
              <w:jc w:val="center"/>
            </w:pPr>
            <w:r>
              <w:t>%TM1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0403" w14:textId="5320F48E" w:rsidR="00ED26B7" w:rsidRPr="005048A5" w:rsidRDefault="00ED26B7" w:rsidP="00B82307">
            <w:pPr>
              <w:suppressAutoHyphens w:val="0"/>
              <w:jc w:val="center"/>
            </w:pPr>
            <w:r>
              <w:t>Typ TON, 250ms</w:t>
            </w:r>
          </w:p>
        </w:tc>
      </w:tr>
      <w:tr w:rsidR="00160A38" w:rsidRPr="005048A5" w14:paraId="5C4371EA" w14:textId="77777777" w:rsidTr="0086031F">
        <w:trPr>
          <w:trHeight w:val="41"/>
        </w:trPr>
        <w:tc>
          <w:tcPr>
            <w:tcW w:w="5245" w:type="dxa"/>
            <w:gridSpan w:val="4"/>
            <w:tcBorders>
              <w:top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73B59D" w14:textId="77777777" w:rsidR="00160A38" w:rsidRDefault="00160A38" w:rsidP="00B82307">
            <w:pPr>
              <w:pStyle w:val="Zkladntextodsazen"/>
              <w:ind w:left="0"/>
              <w:jc w:val="center"/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700B0327" w14:textId="77777777" w:rsidR="00160A38" w:rsidRDefault="00160A38" w:rsidP="00B82307">
            <w:pPr>
              <w:suppressAutoHyphens w:val="0"/>
              <w:jc w:val="center"/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</w:tcBorders>
            <w:vAlign w:val="center"/>
          </w:tcPr>
          <w:p w14:paraId="0FEEEE95" w14:textId="77777777" w:rsidR="00160A38" w:rsidRDefault="00160A38" w:rsidP="00B82307">
            <w:pPr>
              <w:suppressAutoHyphens w:val="0"/>
              <w:jc w:val="center"/>
            </w:pPr>
          </w:p>
        </w:tc>
      </w:tr>
      <w:tr w:rsidR="00ED26B7" w:rsidRPr="005048A5" w14:paraId="18988714" w14:textId="13372A9B" w:rsidTr="0086031F">
        <w:trPr>
          <w:gridAfter w:val="2"/>
          <w:wAfter w:w="3385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715B70" w14:textId="27CA2FF1" w:rsidR="00ED26B7" w:rsidRDefault="00ED26B7" w:rsidP="00B82307">
            <w:pPr>
              <w:pStyle w:val="Zkladntextodsazen"/>
              <w:ind w:left="0"/>
              <w:jc w:val="center"/>
            </w:pPr>
            <w:r>
              <w:t>PWM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91816C8" w14:textId="129E0AB1" w:rsidR="00ED26B7" w:rsidRDefault="00ED26B7" w:rsidP="00B82307">
            <w:pPr>
              <w:pStyle w:val="Zkladntextodsazen"/>
              <w:ind w:left="0"/>
              <w:jc w:val="center"/>
            </w:pPr>
            <w:r>
              <w:t>Význam</w:t>
            </w: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66A2632" w14:textId="77777777" w:rsidR="00ED26B7" w:rsidRDefault="00ED26B7" w:rsidP="00B82307">
            <w:pPr>
              <w:pStyle w:val="Zkladntextodsazen"/>
              <w:ind w:left="0"/>
              <w:jc w:val="center"/>
            </w:pPr>
          </w:p>
        </w:tc>
      </w:tr>
      <w:tr w:rsidR="00ED26B7" w:rsidRPr="005048A5" w14:paraId="2AA4D834" w14:textId="7148143E" w:rsidTr="0086031F">
        <w:trPr>
          <w:gridAfter w:val="2"/>
          <w:wAfter w:w="3385" w:type="dxa"/>
          <w:trHeight w:val="96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ABA3B3" w14:textId="540CEF7B" w:rsidR="00ED26B7" w:rsidRDefault="00ED26B7" w:rsidP="00B82307">
            <w:pPr>
              <w:pStyle w:val="Zkladntextodsazen"/>
              <w:ind w:left="0"/>
              <w:jc w:val="center"/>
            </w:pPr>
            <w:r>
              <w:t>%PWM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BABF" w14:textId="0F4C30F5" w:rsidR="00ED26B7" w:rsidRDefault="00ED26B7" w:rsidP="00B82307">
            <w:pPr>
              <w:pStyle w:val="Zkladntextodsazen"/>
              <w:ind w:left="0"/>
              <w:jc w:val="center"/>
            </w:pPr>
            <w:r>
              <w:t xml:space="preserve">TB = 0.1ms, </w:t>
            </w:r>
            <w:proofErr w:type="spellStart"/>
            <w:r>
              <w:t>preset</w:t>
            </w:r>
            <w:proofErr w:type="spellEnd"/>
            <w:r>
              <w:t xml:space="preserve"> = 100</w:t>
            </w: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53D84AF" w14:textId="77777777" w:rsidR="00ED26B7" w:rsidRDefault="00ED26B7" w:rsidP="00B82307">
            <w:pPr>
              <w:pStyle w:val="Zkladntextodsazen"/>
              <w:ind w:left="0"/>
              <w:jc w:val="center"/>
            </w:pPr>
          </w:p>
        </w:tc>
      </w:tr>
      <w:tr w:rsidR="00237736" w:rsidRPr="005048A5" w14:paraId="222EF032" w14:textId="77777777" w:rsidTr="0086031F">
        <w:trPr>
          <w:gridAfter w:val="2"/>
          <w:wAfter w:w="3385" w:type="dxa"/>
          <w:trHeight w:val="3958"/>
        </w:trPr>
        <w:tc>
          <w:tcPr>
            <w:tcW w:w="5670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5A2449" w14:textId="77777777" w:rsidR="00237736" w:rsidRDefault="00237736" w:rsidP="00B82307">
            <w:pPr>
              <w:pStyle w:val="Zkladntextodsazen"/>
              <w:ind w:left="0"/>
              <w:jc w:val="center"/>
            </w:pPr>
          </w:p>
        </w:tc>
      </w:tr>
      <w:tr w:rsidR="0086031F" w:rsidRPr="005048A5" w14:paraId="0A0993AB" w14:textId="77777777" w:rsidTr="0086031F">
        <w:trPr>
          <w:gridAfter w:val="2"/>
          <w:wAfter w:w="3385" w:type="dxa"/>
          <w:trHeight w:val="80"/>
        </w:trPr>
        <w:tc>
          <w:tcPr>
            <w:tcW w:w="5670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19561D" w14:textId="77777777" w:rsidR="0086031F" w:rsidRDefault="0086031F" w:rsidP="00B82307">
            <w:pPr>
              <w:pStyle w:val="Zkladntextodsazen"/>
              <w:ind w:left="0"/>
              <w:jc w:val="center"/>
            </w:pPr>
          </w:p>
        </w:tc>
      </w:tr>
      <w:tr w:rsidR="00ED26B7" w:rsidRPr="005048A5" w14:paraId="121792E4" w14:textId="541818A5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CD62E7" w14:textId="77777777" w:rsidR="00ED26B7" w:rsidRPr="005048A5" w:rsidRDefault="00ED26B7" w:rsidP="00B82307">
            <w:pPr>
              <w:suppressAutoHyphens w:val="0"/>
              <w:jc w:val="center"/>
            </w:pPr>
            <w:r>
              <w:lastRenderedPageBreak/>
              <w:t>Paměť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5835DF" w14:textId="77EB5F61" w:rsidR="00ED26B7" w:rsidRPr="005048A5" w:rsidRDefault="00ED26B7" w:rsidP="00B82307">
            <w:pPr>
              <w:suppressAutoHyphens w:val="0"/>
              <w:jc w:val="center"/>
            </w:pPr>
            <w:r>
              <w:t>Význam</w:t>
            </w:r>
          </w:p>
        </w:tc>
        <w:tc>
          <w:tcPr>
            <w:tcW w:w="874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3B766183" w14:textId="77777777" w:rsidR="00ED26B7" w:rsidRDefault="00ED26B7" w:rsidP="00B82307">
            <w:pPr>
              <w:suppressAutoHyphens w:val="0"/>
              <w:jc w:val="center"/>
            </w:pPr>
          </w:p>
        </w:tc>
      </w:tr>
      <w:tr w:rsidR="00ED26B7" w:rsidRPr="005048A5" w14:paraId="59C1AC23" w14:textId="4787A3D3" w:rsidTr="00234520">
        <w:trPr>
          <w:gridAfter w:val="4"/>
          <w:wAfter w:w="4961" w:type="dxa"/>
          <w:trHeight w:val="13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F75E" w14:textId="77777777" w:rsidR="00ED26B7" w:rsidRPr="005048A5" w:rsidRDefault="00ED26B7" w:rsidP="00B82307">
            <w:pPr>
              <w:suppressAutoHyphens w:val="0"/>
              <w:jc w:val="center"/>
            </w:pPr>
            <w:r>
              <w:t>%M1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9003" w14:textId="494CE4AB" w:rsidR="00ED26B7" w:rsidRPr="005048A5" w:rsidRDefault="00ED26B7" w:rsidP="00B82307">
            <w:pPr>
              <w:jc w:val="center"/>
            </w:pPr>
            <w:r>
              <w:t>Pomocná paměť</w:t>
            </w: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9A4A933" w14:textId="77777777" w:rsidR="00ED26B7" w:rsidRDefault="00ED26B7" w:rsidP="00B82307">
            <w:pPr>
              <w:jc w:val="center"/>
            </w:pPr>
          </w:p>
        </w:tc>
      </w:tr>
      <w:tr w:rsidR="00ED26B7" w:rsidRPr="005048A5" w14:paraId="53C9A957" w14:textId="7CFBD14E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AE07" w14:textId="77777777" w:rsidR="00ED26B7" w:rsidRPr="005048A5" w:rsidRDefault="00ED26B7" w:rsidP="00B82307">
            <w:pPr>
              <w:suppressAutoHyphens w:val="0"/>
              <w:jc w:val="center"/>
            </w:pPr>
            <w:r>
              <w:t>%M2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3149" w14:textId="19837E72" w:rsidR="00ED26B7" w:rsidRPr="005048A5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3999DFC" w14:textId="77777777" w:rsidR="00ED26B7" w:rsidRPr="005048A5" w:rsidRDefault="00ED26B7" w:rsidP="00B82307">
            <w:pPr>
              <w:jc w:val="center"/>
            </w:pPr>
          </w:p>
        </w:tc>
      </w:tr>
      <w:tr w:rsidR="00ED26B7" w:rsidRPr="005048A5" w14:paraId="0E02AB1B" w14:textId="174EC81B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5721" w14:textId="77777777" w:rsidR="00ED26B7" w:rsidRPr="005048A5" w:rsidRDefault="00ED26B7" w:rsidP="00B82307">
            <w:pPr>
              <w:suppressAutoHyphens w:val="0"/>
              <w:jc w:val="center"/>
            </w:pPr>
            <w:r>
              <w:t>%M3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575BE" w14:textId="42B0C3D1" w:rsidR="00ED26B7" w:rsidRPr="005048A5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45F7B71" w14:textId="77777777" w:rsidR="00ED26B7" w:rsidRPr="005048A5" w:rsidRDefault="00ED26B7" w:rsidP="00B82307">
            <w:pPr>
              <w:jc w:val="center"/>
            </w:pPr>
          </w:p>
        </w:tc>
      </w:tr>
      <w:tr w:rsidR="00ED26B7" w:rsidRPr="005048A5" w14:paraId="4ABC989C" w14:textId="1E0F6A68" w:rsidTr="00234520">
        <w:trPr>
          <w:gridAfter w:val="4"/>
          <w:wAfter w:w="4961" w:type="dxa"/>
          <w:trHeight w:val="5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DD50" w14:textId="77777777" w:rsidR="00ED26B7" w:rsidRPr="005048A5" w:rsidRDefault="00ED26B7" w:rsidP="00B82307">
            <w:pPr>
              <w:suppressAutoHyphens w:val="0"/>
              <w:jc w:val="center"/>
            </w:pPr>
            <w:r>
              <w:t>%M4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09DF" w14:textId="5D05252A" w:rsidR="00ED26B7" w:rsidRPr="005048A5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071CEC7" w14:textId="77777777" w:rsidR="00ED26B7" w:rsidRPr="005048A5" w:rsidRDefault="00ED26B7" w:rsidP="00B82307">
            <w:pPr>
              <w:jc w:val="center"/>
            </w:pPr>
          </w:p>
        </w:tc>
      </w:tr>
      <w:tr w:rsidR="00ED26B7" w:rsidRPr="005048A5" w14:paraId="77F5F4CD" w14:textId="39168E92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8864" w14:textId="77777777" w:rsidR="00ED26B7" w:rsidRPr="005048A5" w:rsidRDefault="00ED26B7" w:rsidP="00B82307">
            <w:pPr>
              <w:suppressAutoHyphens w:val="0"/>
              <w:jc w:val="center"/>
            </w:pPr>
            <w:r>
              <w:t>%M5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3780" w14:textId="3C0C93DF" w:rsidR="00ED26B7" w:rsidRPr="005048A5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1684E8E" w14:textId="77777777" w:rsidR="00ED26B7" w:rsidRPr="005048A5" w:rsidRDefault="00ED26B7" w:rsidP="00B82307">
            <w:pPr>
              <w:jc w:val="center"/>
            </w:pPr>
          </w:p>
        </w:tc>
      </w:tr>
      <w:tr w:rsidR="00ED26B7" w14:paraId="35777CF7" w14:textId="099A7D6C" w:rsidTr="00234520">
        <w:trPr>
          <w:gridAfter w:val="4"/>
          <w:wAfter w:w="4961" w:type="dxa"/>
          <w:trHeight w:val="11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4B5E" w14:textId="77777777" w:rsidR="00ED26B7" w:rsidRDefault="00ED26B7" w:rsidP="00B82307">
            <w:pPr>
              <w:suppressAutoHyphens w:val="0"/>
              <w:jc w:val="center"/>
            </w:pPr>
            <w:r>
              <w:t>%M6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2865" w14:textId="0D3455D6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6CA57ED" w14:textId="77777777" w:rsidR="00ED26B7" w:rsidRDefault="00ED26B7" w:rsidP="00B82307">
            <w:pPr>
              <w:jc w:val="center"/>
            </w:pPr>
          </w:p>
        </w:tc>
      </w:tr>
      <w:tr w:rsidR="00ED26B7" w14:paraId="10096DC8" w14:textId="1B9BE1B6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D424" w14:textId="77777777" w:rsidR="00ED26B7" w:rsidRDefault="00ED26B7" w:rsidP="00B82307">
            <w:pPr>
              <w:suppressAutoHyphens w:val="0"/>
              <w:jc w:val="center"/>
            </w:pPr>
            <w:r>
              <w:t>%M7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3CB3" w14:textId="15363C79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62EC8F3" w14:textId="77777777" w:rsidR="00ED26B7" w:rsidRDefault="00ED26B7" w:rsidP="00B82307">
            <w:pPr>
              <w:jc w:val="center"/>
            </w:pPr>
          </w:p>
        </w:tc>
      </w:tr>
      <w:tr w:rsidR="00ED26B7" w14:paraId="2AA39553" w14:textId="0BDFF736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FAB6" w14:textId="7841EB11" w:rsidR="00ED26B7" w:rsidRDefault="00ED26B7" w:rsidP="00B82307">
            <w:pPr>
              <w:suppressAutoHyphens w:val="0"/>
              <w:jc w:val="center"/>
            </w:pPr>
            <w:r>
              <w:t>%M8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A8B2" w14:textId="780CD24A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A1B796F" w14:textId="77777777" w:rsidR="00ED26B7" w:rsidRDefault="00ED26B7" w:rsidP="00B82307">
            <w:pPr>
              <w:jc w:val="center"/>
            </w:pPr>
          </w:p>
        </w:tc>
      </w:tr>
      <w:tr w:rsidR="00ED26B7" w14:paraId="45BDFC86" w14:textId="7B0E4E3E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49F4" w14:textId="25E166FE" w:rsidR="00ED26B7" w:rsidRDefault="00ED26B7" w:rsidP="00B82307">
            <w:pPr>
              <w:suppressAutoHyphens w:val="0"/>
              <w:jc w:val="center"/>
            </w:pPr>
            <w:r>
              <w:t>%M9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4501" w14:textId="3F8BB378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EDCA631" w14:textId="77777777" w:rsidR="00ED26B7" w:rsidRDefault="00ED26B7" w:rsidP="00B82307">
            <w:pPr>
              <w:jc w:val="center"/>
            </w:pPr>
          </w:p>
        </w:tc>
      </w:tr>
      <w:tr w:rsidR="00ED26B7" w14:paraId="60A548E1" w14:textId="21E0A7CE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87E0" w14:textId="46630BAE" w:rsidR="00ED26B7" w:rsidRDefault="00ED26B7" w:rsidP="00B82307">
            <w:pPr>
              <w:suppressAutoHyphens w:val="0"/>
              <w:jc w:val="center"/>
            </w:pPr>
            <w:r>
              <w:t>%M10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6D42" w14:textId="2803AF68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2924302" w14:textId="77777777" w:rsidR="00ED26B7" w:rsidRDefault="00ED26B7" w:rsidP="00B82307">
            <w:pPr>
              <w:jc w:val="center"/>
            </w:pPr>
          </w:p>
        </w:tc>
      </w:tr>
      <w:tr w:rsidR="00ED26B7" w14:paraId="04841450" w14:textId="00216DE9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CD10" w14:textId="7C8B1A46" w:rsidR="00ED26B7" w:rsidRDefault="00ED26B7" w:rsidP="00B82307">
            <w:pPr>
              <w:suppressAutoHyphens w:val="0"/>
              <w:jc w:val="center"/>
            </w:pPr>
            <w:r>
              <w:t>%M11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B9A7" w14:textId="294CC1A5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D823061" w14:textId="77777777" w:rsidR="00ED26B7" w:rsidRDefault="00ED26B7" w:rsidP="00B82307">
            <w:pPr>
              <w:jc w:val="center"/>
            </w:pPr>
          </w:p>
        </w:tc>
      </w:tr>
      <w:tr w:rsidR="00ED26B7" w14:paraId="1701CBB2" w14:textId="2686BD94" w:rsidTr="00234520">
        <w:trPr>
          <w:gridAfter w:val="4"/>
          <w:wAfter w:w="4961" w:type="dxa"/>
          <w:trHeight w:val="6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1F8E" w14:textId="5032B709" w:rsidR="00ED26B7" w:rsidRDefault="00ED26B7" w:rsidP="00B82307">
            <w:pPr>
              <w:suppressAutoHyphens w:val="0"/>
              <w:jc w:val="center"/>
            </w:pPr>
            <w:r>
              <w:t>%M12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EFF7" w14:textId="7D05F156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A238B71" w14:textId="77777777" w:rsidR="00ED26B7" w:rsidRDefault="00ED26B7" w:rsidP="00B82307">
            <w:pPr>
              <w:jc w:val="center"/>
            </w:pPr>
          </w:p>
        </w:tc>
      </w:tr>
      <w:tr w:rsidR="00ED26B7" w14:paraId="2C03B5EE" w14:textId="60A93C20" w:rsidTr="00234520">
        <w:trPr>
          <w:gridAfter w:val="4"/>
          <w:wAfter w:w="4961" w:type="dxa"/>
          <w:trHeight w:val="2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A403" w14:textId="34E25917" w:rsidR="00ED26B7" w:rsidRDefault="00ED26B7" w:rsidP="00B82307">
            <w:pPr>
              <w:suppressAutoHyphens w:val="0"/>
              <w:jc w:val="center"/>
            </w:pPr>
            <w:r>
              <w:t>%M13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33E5" w14:textId="6CB97CA1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7747BCE" w14:textId="77777777" w:rsidR="00ED26B7" w:rsidRDefault="00ED26B7" w:rsidP="00B82307">
            <w:pPr>
              <w:jc w:val="center"/>
            </w:pPr>
          </w:p>
        </w:tc>
      </w:tr>
      <w:tr w:rsidR="00ED26B7" w14:paraId="0170BF79" w14:textId="2ABE620F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F934" w14:textId="6374F650" w:rsidR="00ED26B7" w:rsidRDefault="00ED26B7" w:rsidP="00B82307">
            <w:pPr>
              <w:suppressAutoHyphens w:val="0"/>
              <w:jc w:val="center"/>
            </w:pPr>
            <w:r>
              <w:t>%M14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27DB" w14:textId="153DBD53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4C49338" w14:textId="77777777" w:rsidR="00ED26B7" w:rsidRDefault="00ED26B7" w:rsidP="00B82307">
            <w:pPr>
              <w:jc w:val="center"/>
            </w:pPr>
          </w:p>
        </w:tc>
      </w:tr>
      <w:tr w:rsidR="00ED26B7" w14:paraId="69A59E6A" w14:textId="6450A6E7" w:rsidTr="00234520">
        <w:trPr>
          <w:gridAfter w:val="4"/>
          <w:wAfter w:w="4961" w:type="dxa"/>
          <w:trHeight w:val="2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5B2" w14:textId="7350FE4F" w:rsidR="00ED26B7" w:rsidRDefault="00ED26B7" w:rsidP="00B82307">
            <w:pPr>
              <w:suppressAutoHyphens w:val="0"/>
              <w:jc w:val="center"/>
            </w:pPr>
            <w:r>
              <w:t>%M15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404C" w14:textId="6860875F" w:rsidR="00ED26B7" w:rsidRDefault="00ED26B7" w:rsidP="00B82307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51FEAC7" w14:textId="77777777" w:rsidR="00ED26B7" w:rsidRDefault="00ED26B7" w:rsidP="00B82307">
            <w:pPr>
              <w:jc w:val="center"/>
            </w:pPr>
          </w:p>
        </w:tc>
      </w:tr>
      <w:tr w:rsidR="00ED26B7" w14:paraId="58ECBF45" w14:textId="347E7543" w:rsidTr="00234520">
        <w:trPr>
          <w:gridAfter w:val="4"/>
          <w:wAfter w:w="4961" w:type="dxa"/>
          <w:trHeight w:val="2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7A53" w14:textId="3D6CB581" w:rsidR="00ED26B7" w:rsidRDefault="00ED26B7" w:rsidP="00B82307">
            <w:pPr>
              <w:suppressAutoHyphens w:val="0"/>
              <w:jc w:val="center"/>
            </w:pPr>
            <w:r>
              <w:t>%M16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903" w14:textId="6A23B602" w:rsidR="00ED26B7" w:rsidRDefault="00ED26B7" w:rsidP="00B82307">
            <w:pPr>
              <w:suppressAutoHyphens w:val="0"/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265622E" w14:textId="77777777" w:rsidR="00ED26B7" w:rsidRDefault="00ED26B7" w:rsidP="00B82307">
            <w:pPr>
              <w:suppressAutoHyphens w:val="0"/>
              <w:jc w:val="center"/>
            </w:pPr>
          </w:p>
        </w:tc>
      </w:tr>
    </w:tbl>
    <w:p w14:paraId="260C287F" w14:textId="3A8EEDA8" w:rsidR="000A3DBD" w:rsidRPr="000A3DBD" w:rsidRDefault="0038049B">
      <w:pPr>
        <w:pStyle w:val="definice"/>
        <w:spacing w:before="283"/>
      </w:pPr>
      <w:r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2614EE58" w:rsidR="000A3DBD" w:rsidRDefault="00603BDB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61C84B59" wp14:editId="5BFF8B1E">
            <wp:extent cx="4686300" cy="47815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0658" w14:textId="41B8DAD3" w:rsidR="00695463" w:rsidRDefault="0038049B" w:rsidP="00695463">
      <w:pPr>
        <w:pStyle w:val="definice"/>
        <w:spacing w:before="283"/>
      </w:pPr>
      <w:r>
        <w:br w:type="page"/>
      </w:r>
      <w:r w:rsidR="00571EE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A20A2A" wp14:editId="6E114505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4107180" cy="8620125"/>
            <wp:effectExtent l="0" t="0" r="7620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01"/>
                    <a:stretch/>
                  </pic:blipFill>
                  <pic:spPr bwMode="auto">
                    <a:xfrm>
                      <a:off x="0" y="0"/>
                      <a:ext cx="410718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BD">
        <w:t>Výpis programu</w:t>
      </w:r>
      <w:r w:rsidR="0074693A">
        <w:t>:</w:t>
      </w:r>
    </w:p>
    <w:p w14:paraId="5717BB3B" w14:textId="74744DCF" w:rsidR="00571EEB" w:rsidRDefault="00695463" w:rsidP="00EF716A">
      <w:pPr>
        <w:pStyle w:val="Zkladntextodsazen"/>
        <w:ind w:left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F7244AF" wp14:editId="64B46752">
            <wp:extent cx="4200525" cy="9041490"/>
            <wp:effectExtent l="0" t="0" r="0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2"/>
                    <a:stretch/>
                  </pic:blipFill>
                  <pic:spPr bwMode="auto">
                    <a:xfrm>
                      <a:off x="0" y="0"/>
                      <a:ext cx="4207689" cy="90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13310" w14:textId="49BE5F39" w:rsidR="002E4E95" w:rsidRDefault="002446C8" w:rsidP="002E4E95">
      <w:pPr>
        <w:pStyle w:val="definice"/>
      </w:pPr>
      <w:r>
        <w:lastRenderedPageBreak/>
        <w:t xml:space="preserve">Tabulky </w:t>
      </w:r>
      <w:proofErr w:type="spellStart"/>
      <w:r w:rsidR="000F49C5">
        <w:t>D</w:t>
      </w:r>
      <w:r>
        <w:t>rumů</w:t>
      </w:r>
      <w:proofErr w:type="spellEnd"/>
      <w:r>
        <w:t>:</w:t>
      </w:r>
    </w:p>
    <w:p w14:paraId="2757FABB" w14:textId="77777777" w:rsidR="002E4E95" w:rsidRPr="002E4E95" w:rsidRDefault="002E4E95" w:rsidP="002E4E95">
      <w:pPr>
        <w:pStyle w:val="definice"/>
        <w:rPr>
          <w:sz w:val="6"/>
          <w:szCs w:val="6"/>
        </w:rPr>
      </w:pPr>
    </w:p>
    <w:tbl>
      <w:tblPr>
        <w:tblStyle w:val="Mkatabulky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708"/>
        <w:gridCol w:w="709"/>
        <w:gridCol w:w="284"/>
        <w:gridCol w:w="1701"/>
      </w:tblGrid>
      <w:tr w:rsidR="002E4E95" w:rsidRPr="00774E4D" w14:paraId="0B05F2AD" w14:textId="77777777" w:rsidTr="002E4E95">
        <w:tc>
          <w:tcPr>
            <w:tcW w:w="7225" w:type="dxa"/>
            <w:gridSpan w:val="9"/>
            <w:shd w:val="clear" w:color="auto" w:fill="B4C6E7" w:themeFill="accent1" w:themeFillTint="66"/>
          </w:tcPr>
          <w:p w14:paraId="04DC1B0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proofErr w:type="spellStart"/>
            <w:r w:rsidRPr="00774E4D">
              <w:t>Drum</w:t>
            </w:r>
            <w:proofErr w:type="spellEnd"/>
            <w:r w:rsidRPr="00774E4D">
              <w:t xml:space="preserve"> %DR0</w:t>
            </w:r>
          </w:p>
        </w:tc>
      </w:tr>
      <w:tr w:rsidR="002E4E95" w:rsidRPr="00774E4D" w14:paraId="1DEB4247" w14:textId="77777777" w:rsidTr="002E4E95">
        <w:tc>
          <w:tcPr>
            <w:tcW w:w="988" w:type="dxa"/>
            <w:shd w:val="clear" w:color="auto" w:fill="D9E2F3" w:themeFill="accent1" w:themeFillTint="33"/>
          </w:tcPr>
          <w:p w14:paraId="7E3B987B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708" w:type="dxa"/>
            <w:shd w:val="clear" w:color="auto" w:fill="D9E2F3" w:themeFill="accent1" w:themeFillTint="33"/>
          </w:tcPr>
          <w:p w14:paraId="4F55AB62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49C9C74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72ADD6B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2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27D0C1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3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0245AD5E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4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618AEE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5</w:t>
            </w:r>
          </w:p>
        </w:tc>
        <w:tc>
          <w:tcPr>
            <w:tcW w:w="284" w:type="dxa"/>
            <w:vMerge w:val="restart"/>
          </w:tcPr>
          <w:p w14:paraId="3BFB109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29B84992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>
              <w:t>Nastavení bitů</w:t>
            </w:r>
          </w:p>
        </w:tc>
      </w:tr>
      <w:tr w:rsidR="002E4E95" w:rsidRPr="00774E4D" w14:paraId="1E128186" w14:textId="77777777" w:rsidTr="002E4E95">
        <w:tc>
          <w:tcPr>
            <w:tcW w:w="988" w:type="dxa"/>
            <w:shd w:val="clear" w:color="auto" w:fill="D9E2F3" w:themeFill="accent1" w:themeFillTint="33"/>
          </w:tcPr>
          <w:p w14:paraId="655A684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0</w:t>
            </w:r>
          </w:p>
        </w:tc>
        <w:tc>
          <w:tcPr>
            <w:tcW w:w="708" w:type="dxa"/>
          </w:tcPr>
          <w:p w14:paraId="585F0E09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1AA497C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0CD1E833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BC5B14F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1A301A2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4268777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3CBC6254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221516A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Bit 0: %M</w:t>
            </w:r>
            <w:r>
              <w:t>5</w:t>
            </w:r>
          </w:p>
        </w:tc>
      </w:tr>
      <w:tr w:rsidR="002E4E95" w:rsidRPr="00774E4D" w14:paraId="0D21E56E" w14:textId="77777777" w:rsidTr="002E4E95">
        <w:tc>
          <w:tcPr>
            <w:tcW w:w="988" w:type="dxa"/>
            <w:shd w:val="clear" w:color="auto" w:fill="D9E2F3" w:themeFill="accent1" w:themeFillTint="33"/>
          </w:tcPr>
          <w:p w14:paraId="46FFB364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1</w:t>
            </w:r>
          </w:p>
        </w:tc>
        <w:tc>
          <w:tcPr>
            <w:tcW w:w="708" w:type="dxa"/>
          </w:tcPr>
          <w:p w14:paraId="5A91E8A1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1</w:t>
            </w:r>
          </w:p>
        </w:tc>
        <w:tc>
          <w:tcPr>
            <w:tcW w:w="709" w:type="dxa"/>
          </w:tcPr>
          <w:p w14:paraId="2A965882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4CE3BE8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6DD1476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7A66E342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829467F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4282692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2008D00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>
              <w:t>Bit 1: %M6</w:t>
            </w:r>
          </w:p>
        </w:tc>
      </w:tr>
      <w:tr w:rsidR="002E4E95" w:rsidRPr="00774E4D" w14:paraId="08BCE55A" w14:textId="77777777" w:rsidTr="002E4E95">
        <w:tc>
          <w:tcPr>
            <w:tcW w:w="988" w:type="dxa"/>
            <w:shd w:val="clear" w:color="auto" w:fill="D9E2F3" w:themeFill="accent1" w:themeFillTint="33"/>
          </w:tcPr>
          <w:p w14:paraId="686B5F9C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2</w:t>
            </w:r>
          </w:p>
        </w:tc>
        <w:tc>
          <w:tcPr>
            <w:tcW w:w="708" w:type="dxa"/>
          </w:tcPr>
          <w:p w14:paraId="7A3FDBC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EDF6803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1</w:t>
            </w:r>
          </w:p>
        </w:tc>
        <w:tc>
          <w:tcPr>
            <w:tcW w:w="709" w:type="dxa"/>
          </w:tcPr>
          <w:p w14:paraId="5BA62BB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10E798E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1FE15060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21D53BC8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0C633762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55506844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>
              <w:t>Bit 2: %M7</w:t>
            </w:r>
          </w:p>
        </w:tc>
      </w:tr>
      <w:tr w:rsidR="002E4E95" w:rsidRPr="00774E4D" w14:paraId="64E80488" w14:textId="77777777" w:rsidTr="002E4E95">
        <w:tc>
          <w:tcPr>
            <w:tcW w:w="988" w:type="dxa"/>
            <w:shd w:val="clear" w:color="auto" w:fill="D9E2F3" w:themeFill="accent1" w:themeFillTint="33"/>
          </w:tcPr>
          <w:p w14:paraId="51B76FB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3</w:t>
            </w:r>
          </w:p>
        </w:tc>
        <w:tc>
          <w:tcPr>
            <w:tcW w:w="708" w:type="dxa"/>
          </w:tcPr>
          <w:p w14:paraId="05454D92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4EBD933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9C548CC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1</w:t>
            </w:r>
          </w:p>
        </w:tc>
        <w:tc>
          <w:tcPr>
            <w:tcW w:w="709" w:type="dxa"/>
          </w:tcPr>
          <w:p w14:paraId="00868D36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44E3EE9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744E381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28D8D090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20C5F22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>
              <w:t>Bit 3: %M8</w:t>
            </w:r>
          </w:p>
        </w:tc>
      </w:tr>
      <w:tr w:rsidR="002E4E95" w:rsidRPr="00774E4D" w14:paraId="409E7073" w14:textId="77777777" w:rsidTr="002E4E95">
        <w:tc>
          <w:tcPr>
            <w:tcW w:w="988" w:type="dxa"/>
            <w:shd w:val="clear" w:color="auto" w:fill="D9E2F3" w:themeFill="accent1" w:themeFillTint="33"/>
          </w:tcPr>
          <w:p w14:paraId="3402B5FD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4</w:t>
            </w:r>
          </w:p>
        </w:tc>
        <w:tc>
          <w:tcPr>
            <w:tcW w:w="708" w:type="dxa"/>
          </w:tcPr>
          <w:p w14:paraId="670C89EB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713E27F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00E5121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EF3715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1</w:t>
            </w:r>
          </w:p>
        </w:tc>
        <w:tc>
          <w:tcPr>
            <w:tcW w:w="708" w:type="dxa"/>
          </w:tcPr>
          <w:p w14:paraId="0C4FFBE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37FEED6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0DFA75BE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5C83A003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>
              <w:t>Bit 4: %M9</w:t>
            </w:r>
          </w:p>
        </w:tc>
      </w:tr>
      <w:tr w:rsidR="002E4E95" w:rsidRPr="00774E4D" w14:paraId="40C139BE" w14:textId="77777777" w:rsidTr="002E4E95">
        <w:tc>
          <w:tcPr>
            <w:tcW w:w="988" w:type="dxa"/>
            <w:shd w:val="clear" w:color="auto" w:fill="D9E2F3" w:themeFill="accent1" w:themeFillTint="33"/>
          </w:tcPr>
          <w:p w14:paraId="194CD20F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5</w:t>
            </w:r>
          </w:p>
        </w:tc>
        <w:tc>
          <w:tcPr>
            <w:tcW w:w="708" w:type="dxa"/>
          </w:tcPr>
          <w:p w14:paraId="33233A9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98C05C7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3BC68959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4A8FDDF1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0C4252C0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1</w:t>
            </w:r>
          </w:p>
        </w:tc>
        <w:tc>
          <w:tcPr>
            <w:tcW w:w="709" w:type="dxa"/>
          </w:tcPr>
          <w:p w14:paraId="676D4E50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6762469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403B5F3B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>
              <w:t>Bit 5: %M10</w:t>
            </w:r>
          </w:p>
        </w:tc>
      </w:tr>
      <w:tr w:rsidR="002E4E95" w:rsidRPr="00774E4D" w14:paraId="1526AB49" w14:textId="77777777" w:rsidTr="002E4E95">
        <w:tc>
          <w:tcPr>
            <w:tcW w:w="988" w:type="dxa"/>
            <w:shd w:val="clear" w:color="auto" w:fill="D9E2F3" w:themeFill="accent1" w:themeFillTint="33"/>
          </w:tcPr>
          <w:p w14:paraId="4FD109A9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Step 6</w:t>
            </w:r>
          </w:p>
        </w:tc>
        <w:tc>
          <w:tcPr>
            <w:tcW w:w="708" w:type="dxa"/>
          </w:tcPr>
          <w:p w14:paraId="216C77DB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93ECFC5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9B58FC8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2559D5FB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0272CE5C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0963608A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  <w:r w:rsidRPr="00774E4D">
              <w:t>1</w:t>
            </w:r>
          </w:p>
        </w:tc>
        <w:tc>
          <w:tcPr>
            <w:tcW w:w="284" w:type="dxa"/>
            <w:vMerge/>
          </w:tcPr>
          <w:p w14:paraId="447B3BB1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46ADD08E" w14:textId="77777777" w:rsidR="002E4E95" w:rsidRPr="00774E4D" w:rsidRDefault="002E4E95" w:rsidP="00066A97">
            <w:pPr>
              <w:pStyle w:val="Zkladntextodsazen"/>
              <w:ind w:left="0"/>
              <w:jc w:val="center"/>
            </w:pPr>
          </w:p>
        </w:tc>
      </w:tr>
    </w:tbl>
    <w:p w14:paraId="3FEFB9EF" w14:textId="77777777" w:rsidR="002446C8" w:rsidRDefault="002446C8">
      <w:pPr>
        <w:pStyle w:val="definice"/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708"/>
        <w:gridCol w:w="709"/>
        <w:gridCol w:w="284"/>
        <w:gridCol w:w="1701"/>
      </w:tblGrid>
      <w:tr w:rsidR="00C97F65" w14:paraId="632C2659" w14:textId="77777777" w:rsidTr="00B04EA9">
        <w:tc>
          <w:tcPr>
            <w:tcW w:w="7225" w:type="dxa"/>
            <w:gridSpan w:val="9"/>
            <w:shd w:val="clear" w:color="auto" w:fill="B4C6E7" w:themeFill="accent1" w:themeFillTint="66"/>
          </w:tcPr>
          <w:p w14:paraId="77647011" w14:textId="361A9111" w:rsidR="00C97F65" w:rsidRPr="00774E4D" w:rsidRDefault="00C97F65" w:rsidP="00B26BE0">
            <w:pPr>
              <w:pStyle w:val="Zkladntextodsazen"/>
              <w:ind w:left="0"/>
              <w:jc w:val="center"/>
            </w:pPr>
            <w:proofErr w:type="spellStart"/>
            <w:r w:rsidRPr="00774E4D">
              <w:t>Drum</w:t>
            </w:r>
            <w:proofErr w:type="spellEnd"/>
            <w:r w:rsidRPr="00774E4D">
              <w:t xml:space="preserve"> %DR</w:t>
            </w:r>
            <w:r>
              <w:t>1</w:t>
            </w:r>
          </w:p>
        </w:tc>
      </w:tr>
      <w:tr w:rsidR="00C97F65" w14:paraId="5693B64A" w14:textId="77777777" w:rsidTr="00B04EA9">
        <w:tc>
          <w:tcPr>
            <w:tcW w:w="988" w:type="dxa"/>
            <w:shd w:val="clear" w:color="auto" w:fill="D9E2F3" w:themeFill="accent1" w:themeFillTint="33"/>
          </w:tcPr>
          <w:p w14:paraId="2FC80D02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</w:p>
        </w:tc>
        <w:tc>
          <w:tcPr>
            <w:tcW w:w="708" w:type="dxa"/>
            <w:shd w:val="clear" w:color="auto" w:fill="D9E2F3" w:themeFill="accent1" w:themeFillTint="33"/>
          </w:tcPr>
          <w:p w14:paraId="28A7D60D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  <w:r w:rsidRPr="00774E4D">
              <w:t>Bit 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9CB7FC6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  <w:r w:rsidRPr="00774E4D">
              <w:t>Bit 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EF19A9C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  <w:r w:rsidRPr="00774E4D">
              <w:t>Bit 2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5C517AF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  <w:r w:rsidRPr="00774E4D">
              <w:t>Bit 3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52A5336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  <w:r w:rsidRPr="00774E4D">
              <w:t>Bit 4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3C73921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  <w:r w:rsidRPr="00774E4D">
              <w:t>Bit 5</w:t>
            </w:r>
          </w:p>
        </w:tc>
        <w:tc>
          <w:tcPr>
            <w:tcW w:w="284" w:type="dxa"/>
            <w:vMerge w:val="restart"/>
          </w:tcPr>
          <w:p w14:paraId="2CE759CB" w14:textId="77777777" w:rsidR="00C97F65" w:rsidRPr="00774E4D" w:rsidRDefault="00C97F65" w:rsidP="00B26BE0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426C7A11" w14:textId="2DB11FCD" w:rsidR="00C97F65" w:rsidRPr="00774E4D" w:rsidRDefault="00B04EA9" w:rsidP="00B26BE0">
            <w:pPr>
              <w:pStyle w:val="Zkladntextodsazen"/>
              <w:ind w:left="0"/>
              <w:jc w:val="center"/>
            </w:pPr>
            <w:r>
              <w:t>Nastavení bitů</w:t>
            </w:r>
          </w:p>
        </w:tc>
      </w:tr>
      <w:tr w:rsidR="00B04EA9" w14:paraId="5D2D1166" w14:textId="77777777" w:rsidTr="00B04EA9">
        <w:tc>
          <w:tcPr>
            <w:tcW w:w="988" w:type="dxa"/>
            <w:shd w:val="clear" w:color="auto" w:fill="D9E2F3" w:themeFill="accent1" w:themeFillTint="33"/>
          </w:tcPr>
          <w:p w14:paraId="7BC52619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0</w:t>
            </w:r>
          </w:p>
        </w:tc>
        <w:tc>
          <w:tcPr>
            <w:tcW w:w="708" w:type="dxa"/>
          </w:tcPr>
          <w:p w14:paraId="55537887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E43BF29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08098C39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15511CA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67985D3A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B3D7B2C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60AB1F8C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1FE63286" w14:textId="5FC842B2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Bit 0: %M1</w:t>
            </w:r>
            <w:r>
              <w:t>1</w:t>
            </w:r>
          </w:p>
        </w:tc>
      </w:tr>
      <w:tr w:rsidR="00B04EA9" w14:paraId="6698FAB1" w14:textId="77777777" w:rsidTr="00B04EA9">
        <w:tc>
          <w:tcPr>
            <w:tcW w:w="988" w:type="dxa"/>
            <w:shd w:val="clear" w:color="auto" w:fill="D9E2F3" w:themeFill="accent1" w:themeFillTint="33"/>
          </w:tcPr>
          <w:p w14:paraId="25016447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1</w:t>
            </w:r>
          </w:p>
        </w:tc>
        <w:tc>
          <w:tcPr>
            <w:tcW w:w="708" w:type="dxa"/>
          </w:tcPr>
          <w:p w14:paraId="4170B2B0" w14:textId="00C645B7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B83DAF0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2C72EA3A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4F908005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758C2E8F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1DE30FA0" w14:textId="6E4BEEE0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284" w:type="dxa"/>
            <w:vMerge/>
          </w:tcPr>
          <w:p w14:paraId="2ADB215A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339B4453" w14:textId="20B37D82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Bit 1: %M12</w:t>
            </w:r>
          </w:p>
        </w:tc>
      </w:tr>
      <w:tr w:rsidR="00B04EA9" w14:paraId="4E7845BF" w14:textId="77777777" w:rsidTr="00B04EA9">
        <w:tc>
          <w:tcPr>
            <w:tcW w:w="988" w:type="dxa"/>
            <w:shd w:val="clear" w:color="auto" w:fill="D9E2F3" w:themeFill="accent1" w:themeFillTint="33"/>
          </w:tcPr>
          <w:p w14:paraId="15D650A3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2</w:t>
            </w:r>
          </w:p>
        </w:tc>
        <w:tc>
          <w:tcPr>
            <w:tcW w:w="708" w:type="dxa"/>
          </w:tcPr>
          <w:p w14:paraId="59E04C1D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0CD4D8A5" w14:textId="631ECE25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C87D8D4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2962145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34872F41" w14:textId="1F07292B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12CACA0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69E7520F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6A4404C7" w14:textId="20E2ABB6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Bit 2: %M13</w:t>
            </w:r>
          </w:p>
        </w:tc>
      </w:tr>
      <w:tr w:rsidR="00B04EA9" w14:paraId="70FB3110" w14:textId="77777777" w:rsidTr="00B04EA9">
        <w:tc>
          <w:tcPr>
            <w:tcW w:w="988" w:type="dxa"/>
            <w:shd w:val="clear" w:color="auto" w:fill="D9E2F3" w:themeFill="accent1" w:themeFillTint="33"/>
          </w:tcPr>
          <w:p w14:paraId="77188919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3</w:t>
            </w:r>
          </w:p>
        </w:tc>
        <w:tc>
          <w:tcPr>
            <w:tcW w:w="708" w:type="dxa"/>
          </w:tcPr>
          <w:p w14:paraId="035086B0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434BB221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49FD6B90" w14:textId="6FB962F0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A146069" w14:textId="06642761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1AC3619B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54843965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6F9AB978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1DCA325F" w14:textId="32E22389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Bit 3: %M14</w:t>
            </w:r>
          </w:p>
        </w:tc>
      </w:tr>
      <w:tr w:rsidR="00B04EA9" w14:paraId="3F8FAC14" w14:textId="77777777" w:rsidTr="00B04EA9">
        <w:tc>
          <w:tcPr>
            <w:tcW w:w="988" w:type="dxa"/>
            <w:shd w:val="clear" w:color="auto" w:fill="D9E2F3" w:themeFill="accent1" w:themeFillTint="33"/>
          </w:tcPr>
          <w:p w14:paraId="6F9628BF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4</w:t>
            </w:r>
          </w:p>
        </w:tc>
        <w:tc>
          <w:tcPr>
            <w:tcW w:w="708" w:type="dxa"/>
          </w:tcPr>
          <w:p w14:paraId="6EA623FD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6BFA3CF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30FC22A1" w14:textId="0ABC47AD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3C939A7" w14:textId="7138C086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9B59A3A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6EA85BF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1E19F90F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657473E9" w14:textId="2879FE03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Bit 4: %M15</w:t>
            </w:r>
          </w:p>
        </w:tc>
      </w:tr>
      <w:tr w:rsidR="00B04EA9" w14:paraId="3010F356" w14:textId="77777777" w:rsidTr="00B04EA9">
        <w:tc>
          <w:tcPr>
            <w:tcW w:w="988" w:type="dxa"/>
            <w:shd w:val="clear" w:color="auto" w:fill="D9E2F3" w:themeFill="accent1" w:themeFillTint="33"/>
          </w:tcPr>
          <w:p w14:paraId="05C94D77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5</w:t>
            </w:r>
          </w:p>
        </w:tc>
        <w:tc>
          <w:tcPr>
            <w:tcW w:w="708" w:type="dxa"/>
          </w:tcPr>
          <w:p w14:paraId="16AD8BAD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1AD41D3A" w14:textId="1D144A53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6720872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FBAD71A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6DDAEA8B" w14:textId="67017BE2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0264B822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284" w:type="dxa"/>
            <w:vMerge/>
          </w:tcPr>
          <w:p w14:paraId="6CF89789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17DA62E7" w14:textId="6B127841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Bit 5: %M16</w:t>
            </w:r>
          </w:p>
        </w:tc>
      </w:tr>
      <w:tr w:rsidR="00B04EA9" w14:paraId="49C3BF2A" w14:textId="77777777" w:rsidTr="00B04EA9">
        <w:tc>
          <w:tcPr>
            <w:tcW w:w="988" w:type="dxa"/>
            <w:shd w:val="clear" w:color="auto" w:fill="D9E2F3" w:themeFill="accent1" w:themeFillTint="33"/>
          </w:tcPr>
          <w:p w14:paraId="155405A8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Step 6</w:t>
            </w:r>
          </w:p>
        </w:tc>
        <w:tc>
          <w:tcPr>
            <w:tcW w:w="708" w:type="dxa"/>
          </w:tcPr>
          <w:p w14:paraId="5369C896" w14:textId="35BDAF81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C40F212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02934C46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67E1C197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8" w:type="dxa"/>
          </w:tcPr>
          <w:p w14:paraId="5ACCA57B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  <w:r w:rsidRPr="00774E4D">
              <w:t>0</w:t>
            </w:r>
          </w:p>
        </w:tc>
        <w:tc>
          <w:tcPr>
            <w:tcW w:w="709" w:type="dxa"/>
          </w:tcPr>
          <w:p w14:paraId="77F5588A" w14:textId="2A6DF924" w:rsidR="00B04EA9" w:rsidRPr="00774E4D" w:rsidRDefault="00B04EA9" w:rsidP="00B04EA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284" w:type="dxa"/>
            <w:vMerge/>
          </w:tcPr>
          <w:p w14:paraId="1A52A5D0" w14:textId="77777777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  <w:tc>
          <w:tcPr>
            <w:tcW w:w="1701" w:type="dxa"/>
          </w:tcPr>
          <w:p w14:paraId="6FAFE3D1" w14:textId="57ADEE86" w:rsidR="00B04EA9" w:rsidRPr="00774E4D" w:rsidRDefault="00B04EA9" w:rsidP="00B04EA9">
            <w:pPr>
              <w:pStyle w:val="Zkladntextodsazen"/>
              <w:ind w:left="0"/>
              <w:jc w:val="center"/>
            </w:pPr>
          </w:p>
        </w:tc>
      </w:tr>
    </w:tbl>
    <w:p w14:paraId="0D74E905" w14:textId="77777777" w:rsidR="002446C8" w:rsidRDefault="002446C8">
      <w:pPr>
        <w:pStyle w:val="definice"/>
      </w:pPr>
    </w:p>
    <w:p w14:paraId="1F742263" w14:textId="1B5B0253" w:rsidR="00ED38EF" w:rsidRDefault="0074693A">
      <w:pPr>
        <w:pStyle w:val="definice"/>
      </w:pPr>
      <w:r>
        <w:t>Závěr:</w:t>
      </w:r>
    </w:p>
    <w:p w14:paraId="3E7CAE30" w14:textId="1882E315" w:rsidR="00ED38EF" w:rsidRDefault="00E15CBE" w:rsidP="00EA6AD6">
      <w:pPr>
        <w:pStyle w:val="Zkladntextodsazen"/>
        <w:ind w:left="300"/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Díky znalostí z teoretické výuky jsem neměl problém zpracovat ú</w:t>
      </w:r>
      <w:r w:rsidR="00980885">
        <w:t>l</w:t>
      </w:r>
      <w:r w:rsidR="00EA6AD6">
        <w:t>ohu.</w:t>
      </w: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EADD" w14:textId="77777777" w:rsidR="004A3CCE" w:rsidRDefault="004A3CCE">
      <w:r>
        <w:separator/>
      </w:r>
    </w:p>
  </w:endnote>
  <w:endnote w:type="continuationSeparator" w:id="0">
    <w:p w14:paraId="4CFA918D" w14:textId="77777777" w:rsidR="004A3CCE" w:rsidRDefault="004A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D0E2" w14:textId="77777777" w:rsidR="004A3CCE" w:rsidRDefault="004A3CCE">
      <w:r>
        <w:separator/>
      </w:r>
    </w:p>
  </w:footnote>
  <w:footnote w:type="continuationSeparator" w:id="0">
    <w:p w14:paraId="3AAE6766" w14:textId="77777777" w:rsidR="004A3CCE" w:rsidRDefault="004A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63989"/>
    <w:rsid w:val="0007666A"/>
    <w:rsid w:val="00080DDA"/>
    <w:rsid w:val="00085DF7"/>
    <w:rsid w:val="00087925"/>
    <w:rsid w:val="000A3DBD"/>
    <w:rsid w:val="000B067F"/>
    <w:rsid w:val="000B1619"/>
    <w:rsid w:val="000D4433"/>
    <w:rsid w:val="000F49C5"/>
    <w:rsid w:val="00104701"/>
    <w:rsid w:val="00104E2C"/>
    <w:rsid w:val="00141C1C"/>
    <w:rsid w:val="0015381B"/>
    <w:rsid w:val="001560B7"/>
    <w:rsid w:val="00160A38"/>
    <w:rsid w:val="0018646D"/>
    <w:rsid w:val="001A24C5"/>
    <w:rsid w:val="001B2AB7"/>
    <w:rsid w:val="001B527A"/>
    <w:rsid w:val="001E1EF0"/>
    <w:rsid w:val="001E26B5"/>
    <w:rsid w:val="001E7FF9"/>
    <w:rsid w:val="001F5216"/>
    <w:rsid w:val="002134AA"/>
    <w:rsid w:val="00216CBC"/>
    <w:rsid w:val="00231DA4"/>
    <w:rsid w:val="00234520"/>
    <w:rsid w:val="00237736"/>
    <w:rsid w:val="002446C8"/>
    <w:rsid w:val="00255B64"/>
    <w:rsid w:val="00256E44"/>
    <w:rsid w:val="002629BE"/>
    <w:rsid w:val="0028482F"/>
    <w:rsid w:val="002E4E95"/>
    <w:rsid w:val="002F16EF"/>
    <w:rsid w:val="00316091"/>
    <w:rsid w:val="00334E10"/>
    <w:rsid w:val="00340FB0"/>
    <w:rsid w:val="0034622D"/>
    <w:rsid w:val="00346F84"/>
    <w:rsid w:val="003510C3"/>
    <w:rsid w:val="00361C73"/>
    <w:rsid w:val="00370A45"/>
    <w:rsid w:val="0038049B"/>
    <w:rsid w:val="00390039"/>
    <w:rsid w:val="00390D69"/>
    <w:rsid w:val="00391C6C"/>
    <w:rsid w:val="003A0C3C"/>
    <w:rsid w:val="003B1F50"/>
    <w:rsid w:val="003D06E9"/>
    <w:rsid w:val="003D794B"/>
    <w:rsid w:val="003F35CB"/>
    <w:rsid w:val="00440E94"/>
    <w:rsid w:val="00447EA8"/>
    <w:rsid w:val="00461ADB"/>
    <w:rsid w:val="0047452B"/>
    <w:rsid w:val="00490AE8"/>
    <w:rsid w:val="0049181B"/>
    <w:rsid w:val="00495993"/>
    <w:rsid w:val="004A3CCE"/>
    <w:rsid w:val="004A6836"/>
    <w:rsid w:val="004B1873"/>
    <w:rsid w:val="004C4261"/>
    <w:rsid w:val="004D1C96"/>
    <w:rsid w:val="00501984"/>
    <w:rsid w:val="005048A5"/>
    <w:rsid w:val="00530D5F"/>
    <w:rsid w:val="00563CF0"/>
    <w:rsid w:val="00571EEB"/>
    <w:rsid w:val="005A6902"/>
    <w:rsid w:val="005B54AC"/>
    <w:rsid w:val="005C387B"/>
    <w:rsid w:val="005C7397"/>
    <w:rsid w:val="005D2A93"/>
    <w:rsid w:val="005E2474"/>
    <w:rsid w:val="005E56C2"/>
    <w:rsid w:val="005F2B1C"/>
    <w:rsid w:val="00603BDB"/>
    <w:rsid w:val="00634CDA"/>
    <w:rsid w:val="00666059"/>
    <w:rsid w:val="00681957"/>
    <w:rsid w:val="00682CCA"/>
    <w:rsid w:val="00691C05"/>
    <w:rsid w:val="0069445F"/>
    <w:rsid w:val="00695463"/>
    <w:rsid w:val="006B2EA9"/>
    <w:rsid w:val="006C02C3"/>
    <w:rsid w:val="006C70C9"/>
    <w:rsid w:val="006F5990"/>
    <w:rsid w:val="0074693A"/>
    <w:rsid w:val="00750679"/>
    <w:rsid w:val="00757B3D"/>
    <w:rsid w:val="00762744"/>
    <w:rsid w:val="0076769C"/>
    <w:rsid w:val="00767D3F"/>
    <w:rsid w:val="00771A82"/>
    <w:rsid w:val="00774E4D"/>
    <w:rsid w:val="0078278B"/>
    <w:rsid w:val="00796384"/>
    <w:rsid w:val="00796C87"/>
    <w:rsid w:val="007E4562"/>
    <w:rsid w:val="007F0626"/>
    <w:rsid w:val="007F1029"/>
    <w:rsid w:val="007F2E31"/>
    <w:rsid w:val="00806FF8"/>
    <w:rsid w:val="00815EB6"/>
    <w:rsid w:val="00837B03"/>
    <w:rsid w:val="0086031F"/>
    <w:rsid w:val="00890832"/>
    <w:rsid w:val="00894FFB"/>
    <w:rsid w:val="0089724B"/>
    <w:rsid w:val="008A3A8A"/>
    <w:rsid w:val="008E5248"/>
    <w:rsid w:val="009131D0"/>
    <w:rsid w:val="00917DCA"/>
    <w:rsid w:val="00976E9A"/>
    <w:rsid w:val="00980885"/>
    <w:rsid w:val="0099054E"/>
    <w:rsid w:val="009C29EA"/>
    <w:rsid w:val="009D2294"/>
    <w:rsid w:val="00A15B28"/>
    <w:rsid w:val="00A62EE8"/>
    <w:rsid w:val="00A645FA"/>
    <w:rsid w:val="00A800F2"/>
    <w:rsid w:val="00AD710A"/>
    <w:rsid w:val="00AE0FC2"/>
    <w:rsid w:val="00AF5F0C"/>
    <w:rsid w:val="00B04EA9"/>
    <w:rsid w:val="00B15D5A"/>
    <w:rsid w:val="00B15F6E"/>
    <w:rsid w:val="00B40087"/>
    <w:rsid w:val="00B44F29"/>
    <w:rsid w:val="00B82307"/>
    <w:rsid w:val="00B87C6A"/>
    <w:rsid w:val="00BA6B05"/>
    <w:rsid w:val="00BD29D1"/>
    <w:rsid w:val="00BE7B95"/>
    <w:rsid w:val="00BF27B5"/>
    <w:rsid w:val="00BF43DE"/>
    <w:rsid w:val="00BF7991"/>
    <w:rsid w:val="00C04B76"/>
    <w:rsid w:val="00C23A7A"/>
    <w:rsid w:val="00C55406"/>
    <w:rsid w:val="00C74B6E"/>
    <w:rsid w:val="00C75C1B"/>
    <w:rsid w:val="00C861AE"/>
    <w:rsid w:val="00C90932"/>
    <w:rsid w:val="00C97F65"/>
    <w:rsid w:val="00CB6746"/>
    <w:rsid w:val="00CB6D8A"/>
    <w:rsid w:val="00CC62A7"/>
    <w:rsid w:val="00CF5EF6"/>
    <w:rsid w:val="00D16E7F"/>
    <w:rsid w:val="00D21017"/>
    <w:rsid w:val="00D37934"/>
    <w:rsid w:val="00DA65D8"/>
    <w:rsid w:val="00DB3255"/>
    <w:rsid w:val="00DF3275"/>
    <w:rsid w:val="00E06460"/>
    <w:rsid w:val="00E068C6"/>
    <w:rsid w:val="00E15CBE"/>
    <w:rsid w:val="00E230AA"/>
    <w:rsid w:val="00E31402"/>
    <w:rsid w:val="00E364A8"/>
    <w:rsid w:val="00E85E71"/>
    <w:rsid w:val="00E97217"/>
    <w:rsid w:val="00EA6AD6"/>
    <w:rsid w:val="00EA7016"/>
    <w:rsid w:val="00EB695D"/>
    <w:rsid w:val="00ED26B7"/>
    <w:rsid w:val="00ED38EF"/>
    <w:rsid w:val="00ED3E25"/>
    <w:rsid w:val="00EE48A3"/>
    <w:rsid w:val="00EE7BE7"/>
    <w:rsid w:val="00EF716A"/>
    <w:rsid w:val="00F3683E"/>
    <w:rsid w:val="00F3740C"/>
    <w:rsid w:val="00F53C27"/>
    <w:rsid w:val="00F750F6"/>
    <w:rsid w:val="00F862C8"/>
    <w:rsid w:val="00FB071A"/>
    <w:rsid w:val="00FB5E87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582</TotalTime>
  <Pages>6</Pages>
  <Words>322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482</cp:revision>
  <cp:lastPrinted>2021-11-29T16:34:00Z</cp:lastPrinted>
  <dcterms:created xsi:type="dcterms:W3CDTF">2021-09-19T16:01:00Z</dcterms:created>
  <dcterms:modified xsi:type="dcterms:W3CDTF">2021-11-29T17:07:00Z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