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76E1B8EB" w:rsidR="00ED38EF" w:rsidRDefault="00E364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530D5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PLC – </w:t>
            </w:r>
            <w:r w:rsidR="00530D5F">
              <w:rPr>
                <w:sz w:val="28"/>
                <w:szCs w:val="28"/>
              </w:rPr>
              <w:t>Ovládání s periodickou závislostí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162EE662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18646D">
              <w:t>6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44BF05E1" w:rsidR="00ED38EF" w:rsidRDefault="00EE7BE7">
            <w:pPr>
              <w:pStyle w:val="Obsahtabulky"/>
            </w:pPr>
            <w:r>
              <w:t>20</w:t>
            </w:r>
            <w:r w:rsidR="00815EB6">
              <w:t>. 10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6F0E27D8" w:rsidR="00ED38EF" w:rsidRDefault="00EE7BE7">
            <w:pPr>
              <w:pStyle w:val="Obsahtabulky"/>
            </w:pPr>
            <w:r>
              <w:t>3. 11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FE9C72A" w14:textId="45AEE393" w:rsidR="005B54AC" w:rsidRDefault="005B54AC" w:rsidP="000D4433">
      <w:pPr>
        <w:pStyle w:val="Zkladntextodsazen"/>
        <w:jc w:val="both"/>
      </w:pPr>
      <w:r>
        <w:t>Navrhněte program pro ovládání výstupů PLC dle zadání. V programu použijte kontaktní logiku s případnou minimalizací složitějších funkcí.</w:t>
      </w:r>
    </w:p>
    <w:p w14:paraId="1D894DAF" w14:textId="1C11DA62" w:rsidR="00815EB6" w:rsidRDefault="00815EB6" w:rsidP="00EE7BE7">
      <w:pPr>
        <w:pStyle w:val="Zkladntextodsazen"/>
        <w:ind w:left="708"/>
        <w:jc w:val="both"/>
      </w:pPr>
      <w:r>
        <w:t>Stisk I0.0 = s</w:t>
      </w:r>
      <w:r w:rsidR="00EE7BE7">
        <w:t>tart blikání 3 výstupů</w:t>
      </w:r>
      <w:r w:rsidR="00B44F29">
        <w:t xml:space="preserve"> s periodou 3 s (vždy svítí jen 1 výstup)</w:t>
      </w:r>
    </w:p>
    <w:p w14:paraId="73F3AA0E" w14:textId="259A6823" w:rsidR="00B44F29" w:rsidRDefault="00B44F29" w:rsidP="00EE7BE7">
      <w:pPr>
        <w:pStyle w:val="Zkladntextodsazen"/>
        <w:ind w:left="708"/>
        <w:jc w:val="both"/>
      </w:pPr>
      <w:r>
        <w:t>Stisk I0.1 = stop všeho kdykoliv</w:t>
      </w:r>
    </w:p>
    <w:p w14:paraId="2F99D1B8" w14:textId="3538798E" w:rsidR="00B44F29" w:rsidRDefault="00B44F29" w:rsidP="00EE7BE7">
      <w:pPr>
        <w:pStyle w:val="Zkladntextodsazen"/>
        <w:ind w:left="708"/>
        <w:jc w:val="both"/>
      </w:pPr>
      <w:r>
        <w:t>Stisk I0.2 = start blikání 3 výstupu s periodou 3 s v opačném sledu</w:t>
      </w:r>
    </w:p>
    <w:p w14:paraId="529C0BDC" w14:textId="49C9DA57" w:rsidR="00B44F29" w:rsidRDefault="00B44F29" w:rsidP="00EE7BE7">
      <w:pPr>
        <w:pStyle w:val="Zkladntextodsazen"/>
        <w:ind w:left="708"/>
        <w:jc w:val="both"/>
      </w:pPr>
      <w:r>
        <w:t>Stisk I0.3 = start blikání 3 výstupu společně s periodou 1</w:t>
      </w:r>
      <w:r w:rsidR="00447EA8">
        <w:t xml:space="preserve"> </w:t>
      </w:r>
      <w:r>
        <w:t>s</w:t>
      </w:r>
    </w:p>
    <w:p w14:paraId="2D0416D4" w14:textId="0D7E6CDB" w:rsidR="00B44F29" w:rsidRDefault="00B44F29" w:rsidP="00EE7BE7">
      <w:pPr>
        <w:pStyle w:val="Zkladntextodsazen"/>
        <w:ind w:left="708"/>
        <w:jc w:val="both"/>
      </w:pPr>
      <w:r>
        <w:t>Plánováno pro použití zeleného majáku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3347F1F7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1DE1ECDC" w14:textId="5A61ABC7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proofErr w:type="spellStart"/>
      <w:r>
        <w:t>M</w:t>
      </w:r>
      <w:r w:rsidR="00C861AE">
        <w:t>icroWin</w:t>
      </w:r>
      <w:proofErr w:type="spellEnd"/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299D449A" w:rsidR="006F5990" w:rsidRDefault="006F5990">
      <w:pPr>
        <w:pStyle w:val="definice"/>
        <w:spacing w:before="283"/>
      </w:pPr>
      <w:r>
        <w:t>Tabulka použitých proměnných:</w:t>
      </w: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992"/>
        <w:gridCol w:w="1701"/>
        <w:gridCol w:w="850"/>
        <w:gridCol w:w="2127"/>
      </w:tblGrid>
      <w:tr w:rsidR="00762744" w:rsidRPr="005048A5" w14:paraId="7025A18A" w14:textId="77777777" w:rsidTr="00762744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55D31B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Výstup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078CC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176E740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Paměť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992647C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B40087" w:rsidRPr="005048A5" w14:paraId="5574BA85" w14:textId="77777777" w:rsidTr="00762744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%I0.0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35E1E0BE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Tlačítko 1</w:t>
            </w:r>
            <w:r>
              <w:t xml:space="preserve"> (start 1. funkce)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9FD7C0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%Q0.0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4A994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Signalizace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A81E3" w14:textId="6436BECC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%M0</w:t>
            </w:r>
            <w:r w:rsidR="00762744">
              <w:t>.0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5A341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B40087" w:rsidRPr="005048A5" w14:paraId="1B1EE687" w14:textId="77777777" w:rsidTr="00762744">
        <w:trPr>
          <w:trHeight w:val="1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46C36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%I0.1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84309" w14:textId="699C96D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Tlačítko 2</w:t>
            </w:r>
            <w:r>
              <w:t xml:space="preserve"> (stop všeho)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108E01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%Q0.1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49F1E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Signalizace 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2B53" w14:textId="4357B111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%M</w:t>
            </w:r>
            <w:r w:rsidR="00762744">
              <w:t>0.1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D86F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B40087" w:rsidRPr="005048A5" w14:paraId="494F441B" w14:textId="77777777" w:rsidTr="00085DF7">
        <w:trPr>
          <w:trHeight w:val="3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2A9394" w14:textId="26D77D9C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%I0.2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878" w14:textId="2A21FA86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Tlačítko 3 (start 2. funkce)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BFBC1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%Q0.2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5CB84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 w:rsidRPr="005048A5">
              <w:t>Signalizace 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D6DD5" w14:textId="5A7DC67C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%M</w:t>
            </w:r>
            <w:r w:rsidR="00762744">
              <w:t>0.2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46FD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762744" w:rsidRPr="005048A5" w14:paraId="38AC131C" w14:textId="77777777" w:rsidTr="00085DF7">
        <w:trPr>
          <w:gridAfter w:val="4"/>
          <w:wAfter w:w="5670" w:type="dxa"/>
          <w:trHeight w:val="3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3D3CBE" w14:textId="01E01FC4" w:rsidR="00762744" w:rsidRPr="005048A5" w:rsidRDefault="00762744" w:rsidP="008D1FEF">
            <w:pPr>
              <w:pStyle w:val="Zkladntextodsazen"/>
              <w:ind w:left="0"/>
              <w:jc w:val="center"/>
            </w:pPr>
            <w:r>
              <w:t>%I0.3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A4BE" w14:textId="2BF734C7" w:rsidR="00762744" w:rsidRPr="005048A5" w:rsidRDefault="00762744" w:rsidP="008D1FEF">
            <w:pPr>
              <w:pStyle w:val="Zkladntextodsazen"/>
              <w:ind w:left="0"/>
              <w:jc w:val="center"/>
            </w:pPr>
            <w:r>
              <w:t>Tlačítko 4 (start 3. funkce)</w:t>
            </w:r>
          </w:p>
        </w:tc>
      </w:tr>
      <w:tr w:rsidR="00085DF7" w:rsidRPr="005048A5" w14:paraId="7219B167" w14:textId="77777777" w:rsidTr="007E4562">
        <w:trPr>
          <w:gridAfter w:val="4"/>
          <w:wAfter w:w="5670" w:type="dxa"/>
          <w:trHeight w:val="96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464D" w14:textId="77777777" w:rsidR="00085DF7" w:rsidRDefault="00085DF7" w:rsidP="008D1FEF">
            <w:pPr>
              <w:pStyle w:val="Zkladntextodsazen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7F2C8" w14:textId="77777777" w:rsidR="00085DF7" w:rsidRDefault="00085DF7" w:rsidP="008D1FEF">
            <w:pPr>
              <w:pStyle w:val="Zkladntextodsazen"/>
              <w:ind w:left="0"/>
              <w:jc w:val="center"/>
            </w:pPr>
          </w:p>
        </w:tc>
      </w:tr>
      <w:tr w:rsidR="00B40087" w:rsidRPr="005048A5" w14:paraId="490C4C96" w14:textId="77777777" w:rsidTr="00085DF7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65EF57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Časovač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9BB21A" w14:textId="7777777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B40087" w:rsidRPr="005048A5" w14:paraId="39AB5484" w14:textId="77777777" w:rsidTr="00085DF7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2F8B8" w14:textId="6585573D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%T</w:t>
            </w:r>
            <w:r w:rsidR="00085DF7">
              <w:t>37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CB011" w14:textId="35A32403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 w:rsidR="00085DF7">
              <w:t>1</w:t>
            </w:r>
            <w:r>
              <w:t>s</w:t>
            </w:r>
            <w:proofErr w:type="gramEnd"/>
          </w:p>
        </w:tc>
      </w:tr>
      <w:tr w:rsidR="00B40087" w:rsidRPr="005048A5" w14:paraId="250EC5B3" w14:textId="77777777" w:rsidTr="00750679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D62BB5" w14:textId="47709999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%T</w:t>
            </w:r>
            <w:r w:rsidR="00085DF7">
              <w:t>38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C434" w14:textId="4F0A4965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 w:rsidR="00085DF7">
              <w:t>1</w:t>
            </w:r>
            <w:r>
              <w:t>s</w:t>
            </w:r>
            <w:proofErr w:type="gramEnd"/>
          </w:p>
        </w:tc>
      </w:tr>
      <w:tr w:rsidR="00B40087" w:rsidRPr="005048A5" w14:paraId="4932FBC0" w14:textId="77777777" w:rsidTr="00750679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C33074" w14:textId="15D6F2A7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%T</w:t>
            </w:r>
            <w:r w:rsidR="00085DF7">
              <w:t>39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B678" w14:textId="3D0A6948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 w:rsidR="00085DF7">
              <w:t>1</w:t>
            </w:r>
            <w:r>
              <w:t>s</w:t>
            </w:r>
            <w:proofErr w:type="gramEnd"/>
          </w:p>
        </w:tc>
      </w:tr>
      <w:tr w:rsidR="00B40087" w:rsidRPr="005048A5" w14:paraId="58EE7B46" w14:textId="77777777" w:rsidTr="00750679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0CCA4" w14:textId="50DD0BC0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%T</w:t>
            </w:r>
            <w:r w:rsidR="00085DF7">
              <w:t>40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8BE5" w14:textId="674E0016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 w:rsidR="00085DF7">
              <w:t>1</w:t>
            </w:r>
            <w:r>
              <w:t>s</w:t>
            </w:r>
            <w:proofErr w:type="gramEnd"/>
          </w:p>
        </w:tc>
      </w:tr>
      <w:tr w:rsidR="00B40087" w:rsidRPr="005048A5" w14:paraId="02414F3C" w14:textId="77777777" w:rsidTr="00750679">
        <w:trPr>
          <w:gridAfter w:val="4"/>
          <w:wAfter w:w="5670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FC1747" w14:textId="11165F43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>%T</w:t>
            </w:r>
            <w:r w:rsidR="00085DF7">
              <w:t>41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5D962" w14:textId="085027D9" w:rsidR="00B40087" w:rsidRPr="005048A5" w:rsidRDefault="00B40087" w:rsidP="008D1FE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 w:rsidR="00085DF7">
              <w:t>1</w:t>
            </w:r>
            <w:r>
              <w:t>s</w:t>
            </w:r>
            <w:proofErr w:type="gramEnd"/>
          </w:p>
        </w:tc>
      </w:tr>
    </w:tbl>
    <w:p w14:paraId="3FC6D6D2" w14:textId="77777777" w:rsidR="0038049B" w:rsidRDefault="0038049B">
      <w:pPr>
        <w:pStyle w:val="definice"/>
        <w:spacing w:before="283"/>
      </w:pPr>
    </w:p>
    <w:p w14:paraId="3E842054" w14:textId="6DD90B2F" w:rsidR="0038049B" w:rsidRDefault="0038049B">
      <w:pPr>
        <w:pStyle w:val="definice"/>
        <w:spacing w:before="283"/>
      </w:pPr>
      <w:r>
        <w:br w:type="page"/>
      </w:r>
    </w:p>
    <w:p w14:paraId="260C287F" w14:textId="3A8EEDA8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16F89775" w:rsidR="000A3DBD" w:rsidRDefault="00DA65D8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59D7310E" wp14:editId="2F81BFDA">
            <wp:extent cx="4686300" cy="41148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A36D" w14:textId="77777777" w:rsidR="0038049B" w:rsidRDefault="0038049B">
      <w:pPr>
        <w:pStyle w:val="definice"/>
        <w:spacing w:before="283"/>
      </w:pPr>
      <w:r>
        <w:br w:type="page"/>
      </w:r>
    </w:p>
    <w:p w14:paraId="20A27DB7" w14:textId="585160C3" w:rsidR="0038049B" w:rsidRDefault="000A3DBD">
      <w:pPr>
        <w:pStyle w:val="definice"/>
        <w:spacing w:before="283"/>
      </w:pPr>
      <w:r>
        <w:lastRenderedPageBreak/>
        <w:t>Výpis programu</w:t>
      </w:r>
      <w:r w:rsidR="0074693A">
        <w:t>:</w:t>
      </w:r>
    </w:p>
    <w:p w14:paraId="16FA67FD" w14:textId="5AC2745A" w:rsidR="00ED38EF" w:rsidRDefault="00D16E7F" w:rsidP="00EF716A">
      <w:pPr>
        <w:pStyle w:val="Zkladntextodsazen"/>
        <w:ind w:left="0"/>
        <w:jc w:val="both"/>
      </w:pPr>
      <w:r>
        <w:rPr>
          <w:noProof/>
        </w:rPr>
        <w:drawing>
          <wp:inline distT="0" distB="0" distL="0" distR="0" wp14:anchorId="70F68D6A" wp14:editId="4AD59913">
            <wp:extent cx="6096000" cy="52670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57" cy="52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443B" w14:textId="5ADED7C5" w:rsidR="000A3DBD" w:rsidRDefault="0069445F" w:rsidP="00EF716A">
      <w:pPr>
        <w:pStyle w:val="Zkladntextodsazen"/>
        <w:ind w:left="0"/>
        <w:jc w:val="both"/>
      </w:pPr>
      <w:r>
        <w:rPr>
          <w:noProof/>
        </w:rPr>
        <w:lastRenderedPageBreak/>
        <w:drawing>
          <wp:inline distT="0" distB="0" distL="0" distR="0" wp14:anchorId="0F08133A" wp14:editId="4E5A3277">
            <wp:extent cx="6286500" cy="7673075"/>
            <wp:effectExtent l="0" t="0" r="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11" cy="768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2EB7" w14:textId="78715CDA" w:rsidR="000A3DBD" w:rsidRDefault="00BF43DE" w:rsidP="00EF716A">
      <w:pPr>
        <w:pStyle w:val="Zkladntextodsazen"/>
        <w:ind w:left="0"/>
        <w:jc w:val="both"/>
      </w:pPr>
      <w:r>
        <w:rPr>
          <w:noProof/>
        </w:rPr>
        <w:lastRenderedPageBreak/>
        <w:drawing>
          <wp:inline distT="0" distB="0" distL="0" distR="0" wp14:anchorId="6FDBD082" wp14:editId="308BAABD">
            <wp:extent cx="6127285" cy="2495550"/>
            <wp:effectExtent l="0" t="0" r="698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23" cy="24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60CC" w14:textId="77777777" w:rsidR="00256E44" w:rsidRDefault="00256E44">
      <w:pPr>
        <w:pStyle w:val="definice"/>
      </w:pPr>
    </w:p>
    <w:p w14:paraId="1F742263" w14:textId="10AECADE" w:rsidR="00ED38EF" w:rsidRDefault="0074693A">
      <w:pPr>
        <w:pStyle w:val="definice"/>
      </w:pPr>
      <w:r>
        <w:t>Závěr:</w:t>
      </w:r>
    </w:p>
    <w:p w14:paraId="3E7CAE30" w14:textId="775F6745" w:rsidR="00ED38EF" w:rsidRDefault="00E15CBE" w:rsidP="00EA6AD6">
      <w:pPr>
        <w:pStyle w:val="Zkladntextodsazen"/>
        <w:ind w:left="300"/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zpracovat úlohu.</w:t>
      </w:r>
    </w:p>
    <w:sectPr w:rsidR="00ED38EF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8541" w14:textId="77777777" w:rsidR="00F53C27" w:rsidRDefault="00F53C27">
      <w:r>
        <w:separator/>
      </w:r>
    </w:p>
  </w:endnote>
  <w:endnote w:type="continuationSeparator" w:id="0">
    <w:p w14:paraId="1C879ACC" w14:textId="77777777" w:rsidR="00F53C27" w:rsidRDefault="00F5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6A4A" w14:textId="77777777" w:rsidR="00F53C27" w:rsidRDefault="00F53C27">
      <w:r>
        <w:separator/>
      </w:r>
    </w:p>
  </w:footnote>
  <w:footnote w:type="continuationSeparator" w:id="0">
    <w:p w14:paraId="17D95C83" w14:textId="77777777" w:rsidR="00F53C27" w:rsidRDefault="00F5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7666A"/>
    <w:rsid w:val="00080DDA"/>
    <w:rsid w:val="00085DF7"/>
    <w:rsid w:val="000A3DBD"/>
    <w:rsid w:val="000B067F"/>
    <w:rsid w:val="000B1619"/>
    <w:rsid w:val="000D4433"/>
    <w:rsid w:val="00104701"/>
    <w:rsid w:val="00104E2C"/>
    <w:rsid w:val="00141C1C"/>
    <w:rsid w:val="0018646D"/>
    <w:rsid w:val="001B2AB7"/>
    <w:rsid w:val="001B527A"/>
    <w:rsid w:val="001E1EF0"/>
    <w:rsid w:val="001E26B5"/>
    <w:rsid w:val="001F5216"/>
    <w:rsid w:val="00231DA4"/>
    <w:rsid w:val="00255B64"/>
    <w:rsid w:val="00256E44"/>
    <w:rsid w:val="002629BE"/>
    <w:rsid w:val="002F16EF"/>
    <w:rsid w:val="00316091"/>
    <w:rsid w:val="00340FB0"/>
    <w:rsid w:val="0034622D"/>
    <w:rsid w:val="003510C3"/>
    <w:rsid w:val="00361C73"/>
    <w:rsid w:val="00370A45"/>
    <w:rsid w:val="0038049B"/>
    <w:rsid w:val="00390039"/>
    <w:rsid w:val="00390D69"/>
    <w:rsid w:val="003A0C3C"/>
    <w:rsid w:val="003D06E9"/>
    <w:rsid w:val="003D794B"/>
    <w:rsid w:val="003F35CB"/>
    <w:rsid w:val="00447EA8"/>
    <w:rsid w:val="00461ADB"/>
    <w:rsid w:val="0047452B"/>
    <w:rsid w:val="00490AE8"/>
    <w:rsid w:val="00495993"/>
    <w:rsid w:val="004B1873"/>
    <w:rsid w:val="004C4261"/>
    <w:rsid w:val="00501984"/>
    <w:rsid w:val="005048A5"/>
    <w:rsid w:val="00530D5F"/>
    <w:rsid w:val="00563CF0"/>
    <w:rsid w:val="005B54AC"/>
    <w:rsid w:val="005E2474"/>
    <w:rsid w:val="005E56C2"/>
    <w:rsid w:val="005F2B1C"/>
    <w:rsid w:val="00634CDA"/>
    <w:rsid w:val="00681957"/>
    <w:rsid w:val="00682CCA"/>
    <w:rsid w:val="0069445F"/>
    <w:rsid w:val="006B2EA9"/>
    <w:rsid w:val="006C02C3"/>
    <w:rsid w:val="006C70C9"/>
    <w:rsid w:val="006F5990"/>
    <w:rsid w:val="0074693A"/>
    <w:rsid w:val="00750679"/>
    <w:rsid w:val="00762744"/>
    <w:rsid w:val="0076769C"/>
    <w:rsid w:val="00767D3F"/>
    <w:rsid w:val="00796384"/>
    <w:rsid w:val="007E4562"/>
    <w:rsid w:val="007F1029"/>
    <w:rsid w:val="007F2E31"/>
    <w:rsid w:val="00806FF8"/>
    <w:rsid w:val="00815EB6"/>
    <w:rsid w:val="00890832"/>
    <w:rsid w:val="0089724B"/>
    <w:rsid w:val="008E5248"/>
    <w:rsid w:val="009131D0"/>
    <w:rsid w:val="00976E9A"/>
    <w:rsid w:val="0099054E"/>
    <w:rsid w:val="009C29EA"/>
    <w:rsid w:val="009D2294"/>
    <w:rsid w:val="00A15B28"/>
    <w:rsid w:val="00A62EE8"/>
    <w:rsid w:val="00A645FA"/>
    <w:rsid w:val="00A800F2"/>
    <w:rsid w:val="00AD710A"/>
    <w:rsid w:val="00AE0FC2"/>
    <w:rsid w:val="00AF5F0C"/>
    <w:rsid w:val="00B15F6E"/>
    <w:rsid w:val="00B40087"/>
    <w:rsid w:val="00B44F29"/>
    <w:rsid w:val="00B87C6A"/>
    <w:rsid w:val="00BA6B05"/>
    <w:rsid w:val="00BF27B5"/>
    <w:rsid w:val="00BF43DE"/>
    <w:rsid w:val="00BF7991"/>
    <w:rsid w:val="00C04B76"/>
    <w:rsid w:val="00C23A7A"/>
    <w:rsid w:val="00C55406"/>
    <w:rsid w:val="00C75C1B"/>
    <w:rsid w:val="00C861AE"/>
    <w:rsid w:val="00C90932"/>
    <w:rsid w:val="00CC62A7"/>
    <w:rsid w:val="00CF5EF6"/>
    <w:rsid w:val="00D16E7F"/>
    <w:rsid w:val="00D21017"/>
    <w:rsid w:val="00DA65D8"/>
    <w:rsid w:val="00DF3275"/>
    <w:rsid w:val="00E06460"/>
    <w:rsid w:val="00E068C6"/>
    <w:rsid w:val="00E15CBE"/>
    <w:rsid w:val="00E230AA"/>
    <w:rsid w:val="00E31402"/>
    <w:rsid w:val="00E364A8"/>
    <w:rsid w:val="00E97217"/>
    <w:rsid w:val="00EA6AD6"/>
    <w:rsid w:val="00EA7016"/>
    <w:rsid w:val="00EB695D"/>
    <w:rsid w:val="00ED38EF"/>
    <w:rsid w:val="00ED3E25"/>
    <w:rsid w:val="00EE48A3"/>
    <w:rsid w:val="00EE7BE7"/>
    <w:rsid w:val="00EF716A"/>
    <w:rsid w:val="00F3683E"/>
    <w:rsid w:val="00F3740C"/>
    <w:rsid w:val="00F53C27"/>
    <w:rsid w:val="00F750F6"/>
    <w:rsid w:val="00F862C8"/>
    <w:rsid w:val="00FB071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438</TotalTime>
  <Pages>6</Pages>
  <Words>194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242</cp:revision>
  <cp:lastPrinted>2021-09-28T11:07:00Z</cp:lastPrinted>
  <dcterms:created xsi:type="dcterms:W3CDTF">2021-09-19T16:01:00Z</dcterms:created>
  <dcterms:modified xsi:type="dcterms:W3CDTF">2021-11-05T12:11:00Z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