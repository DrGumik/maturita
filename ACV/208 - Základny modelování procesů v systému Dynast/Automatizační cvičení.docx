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321DBA16" w:rsidR="00ED38EF" w:rsidRDefault="005548A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</w:t>
            </w:r>
            <w:r w:rsidR="00415596">
              <w:rPr>
                <w:sz w:val="28"/>
                <w:szCs w:val="28"/>
              </w:rPr>
              <w:t>8</w:t>
            </w:r>
            <w:r w:rsidR="0007666A">
              <w:rPr>
                <w:sz w:val="28"/>
                <w:szCs w:val="28"/>
              </w:rPr>
              <w:t xml:space="preserve">. </w:t>
            </w:r>
            <w:r w:rsidR="00415596">
              <w:rPr>
                <w:sz w:val="28"/>
                <w:szCs w:val="28"/>
              </w:rPr>
              <w:t xml:space="preserve">Základy modelování procesů v systému </w:t>
            </w:r>
            <w:proofErr w:type="spellStart"/>
            <w:r w:rsidR="00415596">
              <w:rPr>
                <w:sz w:val="28"/>
                <w:szCs w:val="28"/>
              </w:rPr>
              <w:t>Dynast</w:t>
            </w:r>
            <w:proofErr w:type="spellEnd"/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4F4608D1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31DAC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45608C">
              <w:t>5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149CA0A0" w:rsidR="00ED38EF" w:rsidRDefault="00415596">
            <w:pPr>
              <w:pStyle w:val="Obsahtabulky"/>
            </w:pPr>
            <w:r>
              <w:t>26</w:t>
            </w:r>
            <w:r w:rsidR="005548A8">
              <w:t>. 1</w:t>
            </w:r>
            <w:r w:rsidR="0003092D">
              <w:t>. 202</w:t>
            </w:r>
            <w:r w:rsidR="005548A8">
              <w:t>2</w:t>
            </w:r>
          </w:p>
        </w:tc>
        <w:tc>
          <w:tcPr>
            <w:tcW w:w="2604" w:type="dxa"/>
            <w:shd w:val="clear" w:color="auto" w:fill="auto"/>
          </w:tcPr>
          <w:p w14:paraId="628038BC" w14:textId="5ED68087" w:rsidR="00ED38EF" w:rsidRDefault="00415596">
            <w:pPr>
              <w:pStyle w:val="Obsahtabulky"/>
            </w:pPr>
            <w:r>
              <w:t>2</w:t>
            </w:r>
            <w:r w:rsidR="005548A8">
              <w:t xml:space="preserve">. </w:t>
            </w:r>
            <w:r>
              <w:t>2</w:t>
            </w:r>
            <w:r w:rsidR="0003092D">
              <w:t>. 202</w:t>
            </w:r>
            <w:r w:rsidR="005548A8">
              <w:t>2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1B8AA5CE" w14:textId="31078077" w:rsidR="00973A9D" w:rsidRDefault="00F21FF0" w:rsidP="00973A9D">
      <w:pPr>
        <w:pStyle w:val="Zkladntextodsazen"/>
        <w:spacing w:after="60"/>
        <w:jc w:val="both"/>
      </w:pPr>
      <w:r>
        <w:t xml:space="preserve">Namodelujte lineární časovou funkci se zadanou strmostí růstu (její diferenciální rovnice: y(t) = </w:t>
      </w:r>
      <w:proofErr w:type="gramStart"/>
      <w:r>
        <w:t>k -1</w:t>
      </w:r>
      <w:proofErr w:type="gramEnd"/>
      <w:r>
        <w:t xml:space="preserve"> ∙ ∫ u(t) </w:t>
      </w:r>
      <w:proofErr w:type="spellStart"/>
      <w:r>
        <w:t>dt</w:t>
      </w:r>
      <w:proofErr w:type="spellEnd"/>
      <w:r>
        <w:t>, kde u(t) = 1(t)) a dvě soustavy 1. řádu (jejich diferenciální rovnice: s1 ∙ y(t)′ + s0 ∙ y(t) = u(t)) se zadanými konstantami. Namodelujte soustavu 2. řádu pomocí sériového zapojení předchozích dvou soustav 1. řádu. Namodelujte soustavu 2. řádu (její diferenciální rovnice: s2∙y(t)′′ + s1∙y(t)′ + s0∙y(t) = u(t)) s koeficienty vypočtenými z předchozích 2 soustav zapojených do série a porovnejte výsledné přechodové charakteristiky. Získejte přechodové charakteristiky a frekvenční charakteristiky v komplexní rovině. Zjistěte vliv jednotlivých koeficientů na chování soustavy.</w:t>
      </w:r>
    </w:p>
    <w:p w14:paraId="72016A98" w14:textId="07D82AA7" w:rsidR="00F21FF0" w:rsidRPr="00F21FF0" w:rsidRDefault="00F21FF0" w:rsidP="000D4433">
      <w:pPr>
        <w:pStyle w:val="Zkladntextodsazen"/>
        <w:jc w:val="both"/>
      </w:pPr>
      <w:r>
        <w:t>a) s</w:t>
      </w:r>
      <w:r>
        <w:rPr>
          <w:vertAlign w:val="subscript"/>
        </w:rPr>
        <w:t>1</w:t>
      </w:r>
      <w:r w:rsidR="00A174DF">
        <w:rPr>
          <w:vertAlign w:val="subscript"/>
        </w:rPr>
        <w:t xml:space="preserve"> </w:t>
      </w:r>
      <w:r>
        <w:t>=</w:t>
      </w:r>
      <w:r w:rsidR="00A174DF">
        <w:t xml:space="preserve"> </w:t>
      </w:r>
      <w:r>
        <w:t xml:space="preserve">0,260   </w:t>
      </w:r>
      <w:r w:rsidR="00973A9D">
        <w:t xml:space="preserve"> </w:t>
      </w:r>
      <w:r>
        <w:t>s</w:t>
      </w:r>
      <w:r>
        <w:rPr>
          <w:vertAlign w:val="subscript"/>
        </w:rPr>
        <w:t xml:space="preserve">0 </w:t>
      </w:r>
      <w:r>
        <w:t>= 0,125</w:t>
      </w:r>
    </w:p>
    <w:p w14:paraId="08661A08" w14:textId="0AE8FED8" w:rsidR="00F21FF0" w:rsidRDefault="00F21FF0" w:rsidP="000D4433">
      <w:pPr>
        <w:pStyle w:val="Zkladntextodsazen"/>
        <w:jc w:val="both"/>
      </w:pPr>
      <w:r>
        <w:t>b)</w:t>
      </w:r>
      <w:r w:rsidR="00A174DF">
        <w:t xml:space="preserve"> </w:t>
      </w:r>
      <w:r>
        <w:t>s</w:t>
      </w:r>
      <w:r>
        <w:rPr>
          <w:vertAlign w:val="subscript"/>
        </w:rPr>
        <w:t>1</w:t>
      </w:r>
      <w:r w:rsidR="00A174DF">
        <w:rPr>
          <w:vertAlign w:val="subscript"/>
        </w:rPr>
        <w:t xml:space="preserve"> </w:t>
      </w:r>
      <w:r>
        <w:t>=</w:t>
      </w:r>
      <w:r w:rsidR="00A174DF">
        <w:t xml:space="preserve"> </w:t>
      </w:r>
      <w:r>
        <w:t xml:space="preserve">0,033   </w:t>
      </w:r>
      <w:r w:rsidR="00973A9D">
        <w:t xml:space="preserve"> </w:t>
      </w:r>
      <w:r>
        <w:t>s</w:t>
      </w:r>
      <w:r>
        <w:rPr>
          <w:vertAlign w:val="subscript"/>
        </w:rPr>
        <w:t xml:space="preserve">0 </w:t>
      </w:r>
      <w:r>
        <w:t xml:space="preserve">= 0,022 </w:t>
      </w:r>
    </w:p>
    <w:p w14:paraId="56350CCB" w14:textId="5DE10489" w:rsidR="00F21FF0" w:rsidRPr="00F21FF0" w:rsidRDefault="00F21FF0" w:rsidP="000D4433">
      <w:pPr>
        <w:pStyle w:val="Zkladntextodsazen"/>
        <w:jc w:val="both"/>
      </w:pPr>
      <w:r>
        <w:t>c) k</w:t>
      </w:r>
      <w:r>
        <w:rPr>
          <w:vertAlign w:val="subscript"/>
        </w:rPr>
        <w:t xml:space="preserve">-1 </w:t>
      </w:r>
      <w:r>
        <w:t>= 0,0084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532A2DA7" w14:textId="4B4D21A6" w:rsidR="00255B64" w:rsidRDefault="00F335F7" w:rsidP="00F335F7">
      <w:pPr>
        <w:pStyle w:val="Zkladntextodsazen"/>
        <w:numPr>
          <w:ilvl w:val="0"/>
          <w:numId w:val="5"/>
        </w:numPr>
        <w:jc w:val="both"/>
      </w:pPr>
      <w:r>
        <w:t>Upravíme si rovnice (osamotíme nejvyšší derivace) pro řešení úlohy:</w:t>
      </w:r>
    </w:p>
    <w:p w14:paraId="6910AC94" w14:textId="1AD61829" w:rsidR="00F335F7" w:rsidRDefault="00F335F7" w:rsidP="00F335F7">
      <w:pPr>
        <w:pStyle w:val="Zkladntextodsazen"/>
        <w:numPr>
          <w:ilvl w:val="1"/>
          <w:numId w:val="5"/>
        </w:numPr>
        <w:jc w:val="both"/>
      </w:pPr>
    </w:p>
    <w:p w14:paraId="6CB67E1E" w14:textId="125CE0A0" w:rsidR="00F335F7" w:rsidRPr="00A34F0C" w:rsidRDefault="00C603BF" w:rsidP="00301965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57104E0" w14:textId="3DBA2CD4" w:rsidR="00F335F7" w:rsidRPr="00A34F0C" w:rsidRDefault="00C603BF" w:rsidP="00301965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∙x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67EF37F" w14:textId="398E5957" w:rsidR="00C50E74" w:rsidRPr="00A34F0C" w:rsidRDefault="00C603BF" w:rsidP="00301965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0,260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0,125∙x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0,260</m:t>
              </m:r>
            </m:den>
          </m:f>
        </m:oMath>
      </m:oMathPara>
    </w:p>
    <w:p w14:paraId="4D975FDE" w14:textId="2A0A79B1" w:rsidR="00C50E74" w:rsidRPr="00A34F0C" w:rsidRDefault="00C603BF" w:rsidP="00301965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=3,846∙u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-0,481∙x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A65263E" w14:textId="77777777" w:rsidR="00DE111D" w:rsidRPr="00A34F0C" w:rsidRDefault="00DE111D" w:rsidP="00301965">
      <w:pPr>
        <w:pStyle w:val="Zkladntextodsazen"/>
        <w:spacing w:after="60"/>
        <w:ind w:left="1723"/>
        <w:jc w:val="both"/>
        <w:rPr>
          <w:iCs/>
          <w:sz w:val="10"/>
          <w:szCs w:val="10"/>
        </w:rPr>
      </w:pPr>
    </w:p>
    <w:p w14:paraId="1D5097BF" w14:textId="77777777" w:rsidR="00301965" w:rsidRPr="00A34F0C" w:rsidRDefault="00301965" w:rsidP="00301965">
      <w:pPr>
        <w:pStyle w:val="Zkladntextodsazen"/>
        <w:numPr>
          <w:ilvl w:val="1"/>
          <w:numId w:val="5"/>
        </w:numPr>
        <w:jc w:val="both"/>
        <w:rPr>
          <w:iCs/>
        </w:rPr>
      </w:pPr>
    </w:p>
    <w:p w14:paraId="79B83BD2" w14:textId="24EC6D9D" w:rsidR="00301965" w:rsidRPr="00A34F0C" w:rsidRDefault="00C603BF" w:rsidP="00DE111D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E5118BD" w14:textId="66D9212E" w:rsidR="00301965" w:rsidRPr="00A34F0C" w:rsidRDefault="00C603BF" w:rsidP="00DE111D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∙x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0980CA8" w14:textId="64049527" w:rsidR="00301965" w:rsidRPr="00A34F0C" w:rsidRDefault="00C603BF" w:rsidP="00DE111D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0,033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0,022∙x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0,033</m:t>
              </m:r>
            </m:den>
          </m:f>
        </m:oMath>
      </m:oMathPara>
    </w:p>
    <w:p w14:paraId="54F11FBE" w14:textId="40AF9D6C" w:rsidR="00301965" w:rsidRPr="00A34F0C" w:rsidRDefault="00C603BF" w:rsidP="00DE111D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=30,303∙u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-0,667∙x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14F979B" w14:textId="3CD66ECF" w:rsidR="00301965" w:rsidRPr="00A34F0C" w:rsidRDefault="00301965" w:rsidP="00301965">
      <w:pPr>
        <w:pStyle w:val="Zkladntextodsazen"/>
        <w:ind w:left="1723"/>
        <w:jc w:val="both"/>
        <w:rPr>
          <w:iCs/>
          <w:sz w:val="8"/>
          <w:szCs w:val="8"/>
        </w:rPr>
      </w:pPr>
    </w:p>
    <w:p w14:paraId="06858BB7" w14:textId="5D71409F" w:rsidR="00301965" w:rsidRPr="00A34F0C" w:rsidRDefault="00301965" w:rsidP="00F335F7">
      <w:pPr>
        <w:pStyle w:val="Zkladntextodsazen"/>
        <w:numPr>
          <w:ilvl w:val="1"/>
          <w:numId w:val="5"/>
        </w:numPr>
        <w:jc w:val="both"/>
        <w:rPr>
          <w:iCs/>
        </w:rPr>
      </w:pPr>
    </w:p>
    <w:p w14:paraId="7807C72F" w14:textId="48F7A3CE" w:rsidR="006E181C" w:rsidRPr="00A34F0C" w:rsidRDefault="00A34F0C" w:rsidP="006E181C">
      <w:pPr>
        <w:pStyle w:val="Zkladntextodsazen"/>
        <w:spacing w:after="60"/>
        <w:ind w:left="1723"/>
        <w:jc w:val="both"/>
        <w:rPr>
          <w:rFonts w:ascii="Cambria Math" w:hAnsi="Cambria Math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978F477" w14:textId="48B91AC2" w:rsidR="006E181C" w:rsidRPr="00A34F0C" w:rsidRDefault="00A34F0C" w:rsidP="006E181C">
      <w:pPr>
        <w:pStyle w:val="Zkladntextodsazen"/>
        <w:spacing w:after="60"/>
        <w:ind w:left="1723"/>
        <w:jc w:val="both"/>
        <w:rPr>
          <w:rFonts w:ascii="Cambria Math" w:hAnsi="Cambria Math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=0,0084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504EAF6" w14:textId="77777777" w:rsidR="006E181C" w:rsidRPr="006E181C" w:rsidRDefault="006E181C" w:rsidP="006E181C">
      <w:pPr>
        <w:pStyle w:val="Zkladntextodsazen"/>
        <w:ind w:left="1723"/>
        <w:jc w:val="both"/>
        <w:rPr>
          <w:sz w:val="10"/>
          <w:szCs w:val="10"/>
        </w:rPr>
      </w:pPr>
    </w:p>
    <w:p w14:paraId="5842AB75" w14:textId="7FCA25F9" w:rsidR="00301965" w:rsidRDefault="00D04E11" w:rsidP="00F335F7">
      <w:pPr>
        <w:pStyle w:val="Zkladntextodsazen"/>
        <w:numPr>
          <w:ilvl w:val="1"/>
          <w:numId w:val="5"/>
        </w:numPr>
        <w:jc w:val="both"/>
      </w:pPr>
      <w:r>
        <w:t xml:space="preserve"> </w:t>
      </w:r>
    </w:p>
    <w:p w14:paraId="402F4AB7" w14:textId="27205C33" w:rsidR="00D04E11" w:rsidRDefault="00D04E11" w:rsidP="00724AA0">
      <w:pPr>
        <w:pStyle w:val="Zkladntextodsazen"/>
        <w:spacing w:after="60"/>
        <w:ind w:left="1723"/>
        <w:jc w:val="both"/>
        <w:rPr>
          <w:b/>
          <w:bCs/>
        </w:rPr>
      </w:pPr>
      <w:r>
        <w:t xml:space="preserve">Sériové zapojení upravených rovnic </w:t>
      </w:r>
      <w:r w:rsidRPr="00D04E11">
        <w:rPr>
          <w:b/>
          <w:bCs/>
        </w:rPr>
        <w:t>a)</w:t>
      </w:r>
      <w:r>
        <w:t xml:space="preserve"> a </w:t>
      </w:r>
      <w:r w:rsidRPr="00D04E11">
        <w:rPr>
          <w:b/>
          <w:bCs/>
        </w:rPr>
        <w:t>b)</w:t>
      </w:r>
    </w:p>
    <w:p w14:paraId="1F7DC61A" w14:textId="77777777" w:rsidR="00724AA0" w:rsidRPr="00724AA0" w:rsidRDefault="00724AA0" w:rsidP="00D04E11">
      <w:pPr>
        <w:pStyle w:val="Zkladntextodsazen"/>
        <w:ind w:left="1723"/>
        <w:jc w:val="both"/>
        <w:rPr>
          <w:sz w:val="6"/>
          <w:szCs w:val="6"/>
        </w:rPr>
      </w:pPr>
    </w:p>
    <w:p w14:paraId="1CD0C558" w14:textId="4941C63F" w:rsidR="00D04E11" w:rsidRDefault="00D04E11" w:rsidP="00F335F7">
      <w:pPr>
        <w:pStyle w:val="Zkladntextodsazen"/>
        <w:numPr>
          <w:ilvl w:val="1"/>
          <w:numId w:val="5"/>
        </w:numPr>
        <w:jc w:val="both"/>
      </w:pPr>
    </w:p>
    <w:p w14:paraId="3C76241A" w14:textId="313CC7C2" w:rsidR="00502A8F" w:rsidRPr="00A34F0C" w:rsidRDefault="00C603BF" w:rsidP="00A34F0C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∙p+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</m:oMath>
      </m:oMathPara>
    </w:p>
    <w:p w14:paraId="6D3861C2" w14:textId="545F8B58" w:rsidR="00086F9C" w:rsidRPr="00A34F0C" w:rsidRDefault="00A34F0C" w:rsidP="00A34F0C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=0,125∙0,022=0,00275</m:t>
          </m:r>
        </m:oMath>
      </m:oMathPara>
    </w:p>
    <w:p w14:paraId="5037B34C" w14:textId="75D15086" w:rsidR="00E403D1" w:rsidRPr="00A34F0C" w:rsidRDefault="00A34F0C" w:rsidP="00A34F0C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=0,260∙0,033=0,00858</m:t>
          </m:r>
        </m:oMath>
      </m:oMathPara>
    </w:p>
    <w:p w14:paraId="1FE05342" w14:textId="25A23E53" w:rsidR="00E403D1" w:rsidRPr="00A34F0C" w:rsidRDefault="00A34F0C" w:rsidP="00A34F0C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=0,005720+0,004125=0,009845</m:t>
          </m:r>
        </m:oMath>
      </m:oMathPara>
    </w:p>
    <w:p w14:paraId="128E52FD" w14:textId="4F798284" w:rsidR="00451506" w:rsidRPr="00A34F0C" w:rsidRDefault="00A34F0C" w:rsidP="00A34F0C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∙y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=u(t)</m:t>
          </m:r>
        </m:oMath>
      </m:oMathPara>
    </w:p>
    <w:p w14:paraId="2002AB50" w14:textId="0B0DDA82" w:rsidR="00451506" w:rsidRPr="00A34F0C" w:rsidRDefault="00C603BF" w:rsidP="00A34F0C">
      <w:pPr>
        <w:pStyle w:val="Zkladntextodsazen"/>
        <w:spacing w:after="60"/>
        <w:ind w:left="1723"/>
        <w:jc w:val="both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∙y'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∙y(t)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2C</m:t>
                  </m:r>
                </m:sub>
              </m:sSub>
            </m:den>
          </m:f>
        </m:oMath>
      </m:oMathPara>
    </w:p>
    <w:p w14:paraId="0C780CE2" w14:textId="77777777" w:rsidR="00F335F7" w:rsidRDefault="00F335F7" w:rsidP="00A34F0C">
      <w:pPr>
        <w:pStyle w:val="Zkladntextodsazen"/>
        <w:ind w:left="0"/>
        <w:jc w:val="both"/>
      </w:pPr>
    </w:p>
    <w:p w14:paraId="7E5463ED" w14:textId="0C413574" w:rsidR="00EF716A" w:rsidRDefault="00367859" w:rsidP="00086F9C">
      <w:pPr>
        <w:pStyle w:val="Zkladntextodsazen"/>
        <w:numPr>
          <w:ilvl w:val="0"/>
          <w:numId w:val="5"/>
        </w:numPr>
        <w:jc w:val="both"/>
      </w:pPr>
      <w:r>
        <w:t xml:space="preserve">Dle rovnic si navrhneme schémata zapojení a postupně je v programu </w:t>
      </w:r>
      <w:proofErr w:type="spellStart"/>
      <w:r>
        <w:t>Dynast</w:t>
      </w:r>
      <w:proofErr w:type="spellEnd"/>
      <w:r>
        <w:t xml:space="preserve"> sestavíme</w:t>
      </w:r>
      <w:r w:rsidR="00633F13">
        <w:t>.</w:t>
      </w:r>
    </w:p>
    <w:p w14:paraId="6C9DFFD1" w14:textId="7502ECBE" w:rsidR="00367859" w:rsidRDefault="00367859" w:rsidP="00367859">
      <w:pPr>
        <w:pStyle w:val="Zkladntextodsazen"/>
        <w:numPr>
          <w:ilvl w:val="0"/>
          <w:numId w:val="5"/>
        </w:numPr>
        <w:jc w:val="both"/>
      </w:pPr>
      <w:r>
        <w:t>Vykreslíme si výsledné charakteristiky a vhodně zpracujeme</w:t>
      </w:r>
      <w:r w:rsidR="00633F13">
        <w:t>.</w:t>
      </w:r>
    </w:p>
    <w:p w14:paraId="0AC59DFF" w14:textId="47A14A3B" w:rsidR="00EF716A" w:rsidRDefault="00EF716A">
      <w:pPr>
        <w:pStyle w:val="definice"/>
        <w:spacing w:before="283"/>
      </w:pPr>
    </w:p>
    <w:p w14:paraId="06BCA3F7" w14:textId="45112637" w:rsidR="00EF716A" w:rsidRDefault="00124178">
      <w:pPr>
        <w:pStyle w:val="definice"/>
        <w:spacing w:before="283"/>
      </w:pPr>
      <w:r>
        <w:t>Schéma řešení s grafy:</w:t>
      </w:r>
    </w:p>
    <w:p w14:paraId="77691E1A" w14:textId="43616C6F" w:rsidR="007150EA" w:rsidRDefault="00C147F1" w:rsidP="007150EA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 w:rsidRPr="00CE4F3B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5767F4" wp14:editId="73AB0FF8">
                <wp:simplePos x="0" y="0"/>
                <wp:positionH relativeFrom="column">
                  <wp:posOffset>2875486</wp:posOffset>
                </wp:positionH>
                <wp:positionV relativeFrom="paragraph">
                  <wp:posOffset>1571625</wp:posOffset>
                </wp:positionV>
                <wp:extent cx="234315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79D32" w14:textId="6AB4269F" w:rsidR="00CE4F3B" w:rsidRPr="00CE4F3B" w:rsidRDefault="00CE4F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4F3B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5767F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26.4pt;margin-top:123.75pt;width:18.4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" filled="f" stroked="f">
                <v:textbox style="mso-fit-shape-to-text:t">
                  <w:txbxContent>
                    <w:p w14:paraId="4D479D32" w14:textId="6AB4269F" w:rsidR="00CE4F3B" w:rsidRPr="00CE4F3B" w:rsidRDefault="00CE4F3B">
                      <w:pPr>
                        <w:rPr>
                          <w:sz w:val="18"/>
                          <w:szCs w:val="18"/>
                        </w:rPr>
                      </w:pPr>
                      <w:r w:rsidRPr="00CE4F3B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F3B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F0380" wp14:editId="172E595A">
                <wp:simplePos x="0" y="0"/>
                <wp:positionH relativeFrom="column">
                  <wp:posOffset>5463540</wp:posOffset>
                </wp:positionH>
                <wp:positionV relativeFrom="paragraph">
                  <wp:posOffset>979833</wp:posOffset>
                </wp:positionV>
                <wp:extent cx="254442" cy="266368"/>
                <wp:effectExtent l="0" t="0" r="0" b="63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2" cy="266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AF38B" w14:textId="0387A089" w:rsidR="0005349A" w:rsidRPr="00CE4F3B" w:rsidRDefault="0005349A" w:rsidP="000534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4F3B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0380" id="Textové pole 4" o:spid="_x0000_s1027" type="#_x0000_t202" style="position:absolute;left:0;text-align:left;margin-left:430.2pt;margin-top:77.15pt;width:20.05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" filled="f" stroked="f" strokeweight=".5pt">
                <v:textbox>
                  <w:txbxContent>
                    <w:p w14:paraId="7F3AF38B" w14:textId="0387A089" w:rsidR="0005349A" w:rsidRPr="00CE4F3B" w:rsidRDefault="0005349A" w:rsidP="0005349A">
                      <w:pPr>
                        <w:rPr>
                          <w:sz w:val="16"/>
                          <w:szCs w:val="16"/>
                        </w:rPr>
                      </w:pPr>
                      <w:r w:rsidRPr="00CE4F3B">
                        <w:rPr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CE4F3B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DD961" wp14:editId="7C7D0367">
                <wp:simplePos x="0" y="0"/>
                <wp:positionH relativeFrom="column">
                  <wp:posOffset>2931160</wp:posOffset>
                </wp:positionH>
                <wp:positionV relativeFrom="paragraph">
                  <wp:posOffset>1770904</wp:posOffset>
                </wp:positionV>
                <wp:extent cx="139148" cy="0"/>
                <wp:effectExtent l="38100" t="76200" r="32385" b="952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48" cy="0"/>
                        </a:xfrm>
                        <a:prstGeom prst="straightConnector1">
                          <a:avLst/>
                        </a:prstGeom>
                        <a:ln w="6350">
                          <a:miter lim="800000"/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0A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0" o:spid="_x0000_s1026" type="#_x0000_t32" style="position:absolute;margin-left:230.8pt;margin-top:139.45pt;width:10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" strokecolor="black [3200]" strokeweight=".5pt">
                <v:stroke startarrow="open" startarrowwidth="narrow" startarrowlength="short" endarrow="open" endarrowwidth="narrow" endarrowlength="short" joinstyle="miter"/>
              </v:shape>
            </w:pict>
          </mc:Fallback>
        </mc:AlternateContent>
      </w:r>
      <w:r w:rsidR="00CE4F3B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C8FA8" wp14:editId="57D985B4">
                <wp:simplePos x="0" y="0"/>
                <wp:positionH relativeFrom="column">
                  <wp:posOffset>2931629</wp:posOffset>
                </wp:positionH>
                <wp:positionV relativeFrom="paragraph">
                  <wp:posOffset>1596362</wp:posOffset>
                </wp:positionV>
                <wp:extent cx="0" cy="202455"/>
                <wp:effectExtent l="0" t="0" r="38100" b="26670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00EAF" id="Přímá spojnice 9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85pt,125.7pt" to="230.8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E4F3B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7DAF4" wp14:editId="2AD4F3CF">
                <wp:simplePos x="0" y="0"/>
                <wp:positionH relativeFrom="column">
                  <wp:posOffset>3070777</wp:posOffset>
                </wp:positionH>
                <wp:positionV relativeFrom="paragraph">
                  <wp:posOffset>435472</wp:posOffset>
                </wp:positionV>
                <wp:extent cx="22860" cy="1363649"/>
                <wp:effectExtent l="0" t="0" r="34290" b="27305"/>
                <wp:wrapNone/>
                <wp:docPr id="8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3636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81EF2" id="Přímá spojnice 8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8pt,34.3pt" to="243.6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0B5C58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45A68" wp14:editId="351D70C7">
                <wp:simplePos x="0" y="0"/>
                <wp:positionH relativeFrom="column">
                  <wp:posOffset>2931629</wp:posOffset>
                </wp:positionH>
                <wp:positionV relativeFrom="paragraph">
                  <wp:posOffset>437791</wp:posOffset>
                </wp:positionV>
                <wp:extent cx="163002" cy="1161802"/>
                <wp:effectExtent l="0" t="0" r="27940" b="1968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02" cy="1161802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6E28B" id="Přímá spojnice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5pt,34.45pt" to="243.7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05349A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90980" wp14:editId="0885D131">
                <wp:simplePos x="0" y="0"/>
                <wp:positionH relativeFrom="column">
                  <wp:posOffset>5523230</wp:posOffset>
                </wp:positionH>
                <wp:positionV relativeFrom="paragraph">
                  <wp:posOffset>439420</wp:posOffset>
                </wp:positionV>
                <wp:extent cx="0" cy="1160890"/>
                <wp:effectExtent l="95250" t="38100" r="57150" b="5842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89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B4B40" id="Přímá spojnice se šipkou 3" o:spid="_x0000_s1026" type="#_x0000_t32" style="position:absolute;margin-left:434.9pt;margin-top:34.6pt;width:0;height:9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" strokecolor="black [3200]" strokeweight=".5pt">
                <v:stroke startarrow="open" endarrow="open" joinstyle="miter"/>
              </v:shape>
            </w:pict>
          </mc:Fallback>
        </mc:AlternateContent>
      </w:r>
      <w:r w:rsidR="007150EA">
        <w:rPr>
          <w:b w:val="0"/>
          <w:bCs/>
          <w:noProof/>
        </w:rPr>
        <w:drawing>
          <wp:anchor distT="0" distB="0" distL="114300" distR="114300" simplePos="0" relativeHeight="251658240" behindDoc="0" locked="0" layoutInCell="1" allowOverlap="1" wp14:anchorId="00C75D8B" wp14:editId="49DE3580">
            <wp:simplePos x="0" y="0"/>
            <wp:positionH relativeFrom="column">
              <wp:posOffset>455295</wp:posOffset>
            </wp:positionH>
            <wp:positionV relativeFrom="paragraph">
              <wp:posOffset>357505</wp:posOffset>
            </wp:positionV>
            <wp:extent cx="5624830" cy="1525905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2" t="14265" r="4154" b="51946"/>
                    <a:stretch/>
                  </pic:blipFill>
                  <pic:spPr bwMode="auto">
                    <a:xfrm>
                      <a:off x="0" y="0"/>
                      <a:ext cx="562483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0EA" w:rsidRPr="007150EA">
        <w:rPr>
          <w:b w:val="0"/>
          <w:bCs/>
        </w:rPr>
        <w:t>Přechodová charakteristika se schématem:</w:t>
      </w:r>
    </w:p>
    <w:p w14:paraId="6CA9589B" w14:textId="46BF78D2" w:rsidR="004E3F5E" w:rsidRPr="0045608C" w:rsidRDefault="0045608C" w:rsidP="004E3F5E">
      <w:pPr>
        <w:pStyle w:val="definice"/>
        <w:spacing w:before="283"/>
        <w:ind w:left="720"/>
        <w:rPr>
          <w:b w:val="0"/>
          <w:bCs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0,260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0,125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=2,08s                         k=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0,125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</m:t>
          </m:r>
        </m:oMath>
      </m:oMathPara>
    </w:p>
    <w:p w14:paraId="55884109" w14:textId="4037A789" w:rsidR="007150EA" w:rsidRPr="0045608C" w:rsidRDefault="000617FF" w:rsidP="00E5597E">
      <w:pPr>
        <w:pStyle w:val="definice"/>
        <w:spacing w:before="283"/>
        <w:ind w:left="360"/>
        <w:rPr>
          <w:b w:val="0"/>
          <w:bCs/>
          <w:iCs/>
        </w:rPr>
      </w:pPr>
      <w:r w:rsidRPr="0045608C">
        <w:rPr>
          <w:b w:val="0"/>
          <w:bCs/>
          <w:iCs/>
          <w:noProof/>
        </w:rPr>
        <w:drawing>
          <wp:anchor distT="0" distB="0" distL="114300" distR="114300" simplePos="0" relativeHeight="251660288" behindDoc="0" locked="0" layoutInCell="1" allowOverlap="1" wp14:anchorId="4B838478" wp14:editId="295D5BE1">
            <wp:simplePos x="0" y="0"/>
            <wp:positionH relativeFrom="column">
              <wp:posOffset>484983</wp:posOffset>
            </wp:positionH>
            <wp:positionV relativeFrom="paragraph">
              <wp:posOffset>384810</wp:posOffset>
            </wp:positionV>
            <wp:extent cx="5624830" cy="1512570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" t="54604" r="3047" b="11708"/>
                    <a:stretch/>
                  </pic:blipFill>
                  <pic:spPr bwMode="auto">
                    <a:xfrm>
                      <a:off x="0" y="0"/>
                      <a:ext cx="56248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0EA" w:rsidRPr="0045608C">
        <w:rPr>
          <w:iCs/>
        </w:rPr>
        <w:t xml:space="preserve">a)   </w:t>
      </w:r>
      <w:r w:rsidR="007150EA" w:rsidRPr="0045608C">
        <w:rPr>
          <w:b w:val="0"/>
          <w:bCs/>
          <w:iCs/>
        </w:rPr>
        <w:t>Frekvenční charakteristika se schématem:</w:t>
      </w:r>
    </w:p>
    <w:p w14:paraId="31AAD863" w14:textId="32231A79" w:rsidR="00831DAC" w:rsidRPr="0045608C" w:rsidRDefault="006A705A" w:rsidP="00831DAC">
      <w:pPr>
        <w:pStyle w:val="definice"/>
        <w:spacing w:before="283"/>
        <w:ind w:left="360"/>
        <w:rPr>
          <w:b w:val="0"/>
          <w:bCs/>
          <w:iCs/>
        </w:rPr>
      </w:pPr>
      <w:r w:rsidRPr="006A705A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5F8FAB" wp14:editId="6956C318">
                <wp:simplePos x="0" y="0"/>
                <wp:positionH relativeFrom="column">
                  <wp:posOffset>4260137</wp:posOffset>
                </wp:positionH>
                <wp:positionV relativeFrom="paragraph">
                  <wp:posOffset>2450877</wp:posOffset>
                </wp:positionV>
                <wp:extent cx="302895" cy="311785"/>
                <wp:effectExtent l="0" t="0" r="0" b="0"/>
                <wp:wrapSquare wrapText="bothSides"/>
                <wp:docPr id="2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07D2B" w14:textId="6CA1FFCD" w:rsidR="006A705A" w:rsidRPr="006A705A" w:rsidRDefault="006A70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705A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8FAB" id="_x0000_s1028" type="#_x0000_t202" style="position:absolute;left:0;text-align:left;margin-left:335.45pt;margin-top:193pt;width:23.85pt;height:24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" filled="f" stroked="f">
                <v:textbox>
                  <w:txbxContent>
                    <w:p w14:paraId="6BA07D2B" w14:textId="6CA1FFCD" w:rsidR="006A705A" w:rsidRPr="006A705A" w:rsidRDefault="006A705A">
                      <w:pPr>
                        <w:rPr>
                          <w:sz w:val="18"/>
                          <w:szCs w:val="18"/>
                        </w:rPr>
                      </w:pPr>
                      <w:r w:rsidRPr="006A705A">
                        <w:rPr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DAC">
        <w:rPr>
          <w:b w:val="0"/>
          <w:bCs/>
          <w:iCs/>
          <w:noProof/>
        </w:rPr>
        <w:drawing>
          <wp:anchor distT="0" distB="0" distL="114300" distR="114300" simplePos="0" relativeHeight="251692032" behindDoc="0" locked="0" layoutInCell="1" allowOverlap="1" wp14:anchorId="6A8A56C2" wp14:editId="20204AED">
            <wp:simplePos x="0" y="0"/>
            <wp:positionH relativeFrom="column">
              <wp:posOffset>485775</wp:posOffset>
            </wp:positionH>
            <wp:positionV relativeFrom="paragraph">
              <wp:posOffset>1908810</wp:posOffset>
            </wp:positionV>
            <wp:extent cx="5347335" cy="1437640"/>
            <wp:effectExtent l="0" t="0" r="5715" b="0"/>
            <wp:wrapTopAndBottom/>
            <wp:docPr id="212" name="Obrázek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14774" r="4357" b="51858"/>
                    <a:stretch/>
                  </pic:blipFill>
                  <pic:spPr bwMode="auto">
                    <a:xfrm>
                      <a:off x="0" y="0"/>
                      <a:ext cx="534733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50EA" w:rsidRPr="0045608C">
        <w:rPr>
          <w:iCs/>
        </w:rPr>
        <w:t>b)</w:t>
      </w:r>
      <w:r w:rsidR="00C479A5" w:rsidRPr="0045608C">
        <w:rPr>
          <w:iCs/>
        </w:rPr>
        <w:t xml:space="preserve">   </w:t>
      </w:r>
      <w:r w:rsidR="00C479A5" w:rsidRPr="0045608C">
        <w:rPr>
          <w:b w:val="0"/>
          <w:bCs/>
          <w:iCs/>
        </w:rPr>
        <w:t>Přechodová charakteristika se schématem:</w:t>
      </w:r>
    </w:p>
    <w:p w14:paraId="6ED3EE02" w14:textId="3AD0E448" w:rsidR="00E5597E" w:rsidRPr="0045608C" w:rsidRDefault="0045608C" w:rsidP="00E5597E">
      <w:pPr>
        <w:pStyle w:val="definice"/>
        <w:spacing w:before="283"/>
        <w:ind w:left="720"/>
        <w:rPr>
          <w:b w:val="0"/>
          <w:bCs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0,033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0,022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=1,5s                         k=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0,022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=45,45</m:t>
          </m:r>
        </m:oMath>
      </m:oMathPara>
    </w:p>
    <w:p w14:paraId="39A288E2" w14:textId="346222BE" w:rsidR="001C47E9" w:rsidRPr="0045608C" w:rsidRDefault="003D0DC3" w:rsidP="001C47E9">
      <w:pPr>
        <w:pStyle w:val="definice"/>
        <w:spacing w:before="283"/>
        <w:ind w:left="360"/>
        <w:rPr>
          <w:b w:val="0"/>
          <w:bCs/>
          <w:iCs/>
        </w:rPr>
      </w:pPr>
      <w:r w:rsidRPr="0045608C">
        <w:rPr>
          <w:iCs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2780509" wp14:editId="09813A21">
            <wp:simplePos x="0" y="0"/>
            <wp:positionH relativeFrom="column">
              <wp:posOffset>477520</wp:posOffset>
            </wp:positionH>
            <wp:positionV relativeFrom="paragraph">
              <wp:posOffset>183515</wp:posOffset>
            </wp:positionV>
            <wp:extent cx="5607050" cy="1572260"/>
            <wp:effectExtent l="0" t="0" r="0" b="8890"/>
            <wp:wrapTopAndBottom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" t="54973" r="3263" b="9941"/>
                    <a:stretch/>
                  </pic:blipFill>
                  <pic:spPr bwMode="auto">
                    <a:xfrm>
                      <a:off x="0" y="0"/>
                      <a:ext cx="560705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0EA" w:rsidRPr="0045608C">
        <w:rPr>
          <w:iCs/>
        </w:rPr>
        <w:t>b)</w:t>
      </w:r>
      <w:r w:rsidR="00C479A5" w:rsidRPr="0045608C">
        <w:rPr>
          <w:iCs/>
        </w:rPr>
        <w:t xml:space="preserve">   </w:t>
      </w:r>
      <w:r w:rsidR="00C479A5" w:rsidRPr="0045608C">
        <w:rPr>
          <w:b w:val="0"/>
          <w:bCs/>
          <w:iCs/>
        </w:rPr>
        <w:t>Frekvenční charakteristika se schématem:</w:t>
      </w:r>
    </w:p>
    <w:p w14:paraId="6A8A5BD0" w14:textId="4DBAA241" w:rsidR="00310684" w:rsidRPr="0045608C" w:rsidRDefault="00ED6AC9" w:rsidP="00310684">
      <w:pPr>
        <w:pStyle w:val="definice"/>
        <w:spacing w:before="283"/>
        <w:ind w:left="360"/>
        <w:rPr>
          <w:b w:val="0"/>
          <w:bCs/>
          <w:iCs/>
        </w:rPr>
      </w:pPr>
      <w:r w:rsidRPr="0045608C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1844D7" wp14:editId="2F3FAE1C">
                <wp:simplePos x="0" y="0"/>
                <wp:positionH relativeFrom="column">
                  <wp:posOffset>2959100</wp:posOffset>
                </wp:positionH>
                <wp:positionV relativeFrom="paragraph">
                  <wp:posOffset>2971800</wp:posOffset>
                </wp:positionV>
                <wp:extent cx="326390" cy="1404620"/>
                <wp:effectExtent l="0" t="0" r="0" b="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0EFCE" w14:textId="4D12BCE0" w:rsidR="00ED6AC9" w:rsidRPr="00ED6AC9" w:rsidRDefault="00ED6A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6AC9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 w:rsidRPr="00ED6AC9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844D7" id="_x0000_s1029" type="#_x0000_t202" style="position:absolute;left:0;text-align:left;margin-left:233pt;margin-top:234pt;width:25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/Ym/gEAANQ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" filled="f" stroked="f">
                <v:textbox style="mso-fit-shape-to-text:t">
                  <w:txbxContent>
                    <w:p w14:paraId="6DC0EFCE" w14:textId="4D12BCE0" w:rsidR="00ED6AC9" w:rsidRPr="00ED6AC9" w:rsidRDefault="00ED6AC9">
                      <w:pPr>
                        <w:rPr>
                          <w:sz w:val="16"/>
                          <w:szCs w:val="16"/>
                        </w:rPr>
                      </w:pPr>
                      <w:r w:rsidRPr="00ED6AC9">
                        <w:rPr>
                          <w:sz w:val="16"/>
                          <w:szCs w:val="16"/>
                        </w:rPr>
                        <w:t>k</w:t>
                      </w:r>
                      <w:r w:rsidRPr="00ED6AC9">
                        <w:rPr>
                          <w:sz w:val="16"/>
                          <w:szCs w:val="16"/>
                          <w:vertAlign w:val="subscript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102" w:rsidRPr="0045608C">
        <w:rPr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B749D" wp14:editId="00D2F2BF">
                <wp:simplePos x="0" y="0"/>
                <wp:positionH relativeFrom="column">
                  <wp:posOffset>3166750</wp:posOffset>
                </wp:positionH>
                <wp:positionV relativeFrom="paragraph">
                  <wp:posOffset>3140302</wp:posOffset>
                </wp:positionV>
                <wp:extent cx="1261" cy="46388"/>
                <wp:effectExtent l="0" t="0" r="37465" b="10795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" cy="463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0DB7B" id="Přímá spojnice 2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5pt,247.25pt" to="249.4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4C6196" w:rsidRPr="0045608C">
        <w:rPr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89820" wp14:editId="3B1658E3">
                <wp:simplePos x="0" y="0"/>
                <wp:positionH relativeFrom="column">
                  <wp:posOffset>3002280</wp:posOffset>
                </wp:positionH>
                <wp:positionV relativeFrom="paragraph">
                  <wp:posOffset>3141074</wp:posOffset>
                </wp:positionV>
                <wp:extent cx="165636" cy="0"/>
                <wp:effectExtent l="0" t="0" r="0" b="0"/>
                <wp:wrapNone/>
                <wp:docPr id="27" name="Přím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8D110B" id="Přímá spojnice 2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4pt,247.35pt" to="249.45pt,2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1C47E9" w:rsidRPr="0045608C">
        <w:rPr>
          <w:iCs/>
          <w:noProof/>
        </w:rPr>
        <w:drawing>
          <wp:anchor distT="0" distB="0" distL="114300" distR="114300" simplePos="0" relativeHeight="251681792" behindDoc="0" locked="0" layoutInCell="1" allowOverlap="1" wp14:anchorId="0E1E2CFC" wp14:editId="58BE325A">
            <wp:simplePos x="0" y="0"/>
            <wp:positionH relativeFrom="column">
              <wp:posOffset>477520</wp:posOffset>
            </wp:positionH>
            <wp:positionV relativeFrom="paragraph">
              <wp:posOffset>1953895</wp:posOffset>
            </wp:positionV>
            <wp:extent cx="5607050" cy="1511300"/>
            <wp:effectExtent l="0" t="0" r="0" b="0"/>
            <wp:wrapTopAndBottom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" t="14603" r="4356" b="51950"/>
                    <a:stretch/>
                  </pic:blipFill>
                  <pic:spPr bwMode="auto">
                    <a:xfrm>
                      <a:off x="0" y="0"/>
                      <a:ext cx="56070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8E1" w:rsidRPr="0045608C">
        <w:rPr>
          <w:iCs/>
        </w:rPr>
        <w:t>c</w:t>
      </w:r>
      <w:r w:rsidR="00310684" w:rsidRPr="0045608C">
        <w:rPr>
          <w:iCs/>
        </w:rPr>
        <w:t xml:space="preserve">)   </w:t>
      </w:r>
      <w:r w:rsidR="00310684" w:rsidRPr="0045608C">
        <w:rPr>
          <w:b w:val="0"/>
          <w:bCs/>
          <w:iCs/>
        </w:rPr>
        <w:t>Přechodová charakteristika se schématem:</w:t>
      </w:r>
    </w:p>
    <w:p w14:paraId="02D46173" w14:textId="29F534B6" w:rsidR="00C35512" w:rsidRPr="0045608C" w:rsidRDefault="00915F6F" w:rsidP="00BA1403">
      <w:pPr>
        <w:pStyle w:val="definice"/>
        <w:spacing w:before="283"/>
        <w:ind w:left="360"/>
        <w:rPr>
          <w:b w:val="0"/>
          <w:bCs/>
          <w:iCs/>
          <w:noProof/>
        </w:rPr>
      </w:pPr>
      <w:r w:rsidRPr="0045608C">
        <w:rPr>
          <w:iCs/>
          <w:noProof/>
        </w:rPr>
        <w:tab/>
      </w:r>
      <w:r w:rsidR="000303A8" w:rsidRPr="0045608C">
        <w:rPr>
          <w:iCs/>
          <w:noProof/>
        </w:rPr>
        <w:t xml:space="preserve"> </w:t>
      </w:r>
      <w:r w:rsidRPr="0045608C">
        <w:rPr>
          <w:b w:val="0"/>
          <w:bCs/>
          <w:iCs/>
          <w:noProof/>
        </w:rPr>
        <w:t>k</w:t>
      </w:r>
      <w:r w:rsidRPr="0045608C">
        <w:rPr>
          <w:b w:val="0"/>
          <w:bCs/>
          <w:iCs/>
          <w:noProof/>
          <w:vertAlign w:val="subscript"/>
        </w:rPr>
        <w:t>-1</w:t>
      </w:r>
      <w:r w:rsidRPr="0045608C">
        <w:rPr>
          <w:b w:val="0"/>
          <w:bCs/>
          <w:iCs/>
          <w:noProof/>
        </w:rPr>
        <w:t xml:space="preserve"> = 0,0084</w:t>
      </w:r>
    </w:p>
    <w:p w14:paraId="6286DAF2" w14:textId="0816D346" w:rsidR="00310684" w:rsidRPr="0045608C" w:rsidRDefault="0068303F" w:rsidP="00BE16D6">
      <w:pPr>
        <w:pStyle w:val="definice"/>
        <w:spacing w:before="283"/>
        <w:ind w:left="360"/>
        <w:rPr>
          <w:iCs/>
        </w:rPr>
      </w:pPr>
      <w:r w:rsidRPr="0045608C">
        <w:rPr>
          <w:iCs/>
          <w:noProof/>
        </w:rPr>
        <w:drawing>
          <wp:anchor distT="0" distB="0" distL="114300" distR="114300" simplePos="0" relativeHeight="251686912" behindDoc="0" locked="0" layoutInCell="1" allowOverlap="1" wp14:anchorId="082D801E" wp14:editId="0F9AF7A0">
            <wp:simplePos x="0" y="0"/>
            <wp:positionH relativeFrom="column">
              <wp:posOffset>478155</wp:posOffset>
            </wp:positionH>
            <wp:positionV relativeFrom="paragraph">
              <wp:posOffset>365125</wp:posOffset>
            </wp:positionV>
            <wp:extent cx="5607050" cy="1660525"/>
            <wp:effectExtent l="0" t="0" r="0" b="0"/>
            <wp:wrapTopAndBottom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4" t="53610" r="3192" b="9863"/>
                    <a:stretch/>
                  </pic:blipFill>
                  <pic:spPr bwMode="auto">
                    <a:xfrm>
                      <a:off x="0" y="0"/>
                      <a:ext cx="560705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8E1" w:rsidRPr="0045608C">
        <w:rPr>
          <w:iCs/>
        </w:rPr>
        <w:t>c</w:t>
      </w:r>
      <w:r w:rsidR="00310684" w:rsidRPr="0045608C">
        <w:rPr>
          <w:iCs/>
        </w:rPr>
        <w:t xml:space="preserve">)   </w:t>
      </w:r>
      <w:r w:rsidR="00310684" w:rsidRPr="0045608C">
        <w:rPr>
          <w:b w:val="0"/>
          <w:bCs/>
          <w:iCs/>
        </w:rPr>
        <w:t>Frekvenční charakteristika se schématem:</w:t>
      </w:r>
    </w:p>
    <w:p w14:paraId="42A3DD30" w14:textId="7A588DAA" w:rsidR="00D42CB7" w:rsidRPr="0045608C" w:rsidRDefault="00D42CB7" w:rsidP="00D42CB7">
      <w:pPr>
        <w:pStyle w:val="definice"/>
        <w:spacing w:before="283"/>
        <w:ind w:left="360"/>
        <w:rPr>
          <w:b w:val="0"/>
          <w:bCs/>
          <w:iCs/>
        </w:rPr>
      </w:pPr>
      <w:r w:rsidRPr="0045608C">
        <w:rPr>
          <w:b w:val="0"/>
          <w:bCs/>
          <w:iCs/>
          <w:noProof/>
        </w:rPr>
        <w:drawing>
          <wp:anchor distT="0" distB="0" distL="114300" distR="114300" simplePos="0" relativeHeight="251687936" behindDoc="0" locked="0" layoutInCell="1" allowOverlap="1" wp14:anchorId="0E9250D8" wp14:editId="35F70E15">
            <wp:simplePos x="0" y="0"/>
            <wp:positionH relativeFrom="column">
              <wp:posOffset>479425</wp:posOffset>
            </wp:positionH>
            <wp:positionV relativeFrom="paragraph">
              <wp:posOffset>2028825</wp:posOffset>
            </wp:positionV>
            <wp:extent cx="5607685" cy="1474470"/>
            <wp:effectExtent l="0" t="0" r="0" b="0"/>
            <wp:wrapTopAndBottom/>
            <wp:docPr id="208" name="Obráze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" t="14101" r="2512" b="52418"/>
                    <a:stretch/>
                  </pic:blipFill>
                  <pic:spPr bwMode="auto">
                    <a:xfrm>
                      <a:off x="0" y="0"/>
                      <a:ext cx="560768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8E1" w:rsidRPr="0045608C">
        <w:rPr>
          <w:iCs/>
        </w:rPr>
        <w:t>d</w:t>
      </w:r>
      <w:r w:rsidR="00CB28E1" w:rsidRPr="0045608C">
        <w:rPr>
          <w:iCs/>
        </w:rPr>
        <w:t xml:space="preserve">)   </w:t>
      </w:r>
      <w:r w:rsidR="00CB28E1" w:rsidRPr="0045608C">
        <w:rPr>
          <w:b w:val="0"/>
          <w:bCs/>
          <w:iCs/>
        </w:rPr>
        <w:t>Přechodová charakteristika se schématem:</w:t>
      </w:r>
    </w:p>
    <w:p w14:paraId="6E7FC9D0" w14:textId="6850EEE3" w:rsidR="00AE3BFB" w:rsidRPr="0045608C" w:rsidRDefault="0045608C" w:rsidP="002936D9">
      <w:pPr>
        <w:pStyle w:val="definice"/>
        <w:spacing w:before="283"/>
        <w:ind w:left="720"/>
        <w:rPr>
          <w:b w:val="0"/>
          <w:bCs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Tu=1s      Tn=5,5s      k=363,63      X=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5,5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=0,181   </m:t>
          </m:r>
        </m:oMath>
      </m:oMathPara>
    </w:p>
    <w:p w14:paraId="74C486F9" w14:textId="324C31C4" w:rsidR="00CB28E1" w:rsidRPr="0045608C" w:rsidRDefault="002936D9" w:rsidP="006E5594">
      <w:pPr>
        <w:pStyle w:val="definice"/>
        <w:spacing w:before="283"/>
        <w:ind w:left="360"/>
        <w:rPr>
          <w:iCs/>
        </w:rPr>
      </w:pPr>
      <w:r w:rsidRPr="0045608C">
        <w:rPr>
          <w:iCs/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42A8197A" wp14:editId="2B206D7C">
            <wp:simplePos x="0" y="0"/>
            <wp:positionH relativeFrom="column">
              <wp:posOffset>485140</wp:posOffset>
            </wp:positionH>
            <wp:positionV relativeFrom="paragraph">
              <wp:posOffset>184987</wp:posOffset>
            </wp:positionV>
            <wp:extent cx="5618480" cy="1621790"/>
            <wp:effectExtent l="0" t="0" r="1270" b="0"/>
            <wp:wrapTopAndBottom/>
            <wp:docPr id="209" name="Obrázek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7" t="53310" r="2631" b="10413"/>
                    <a:stretch/>
                  </pic:blipFill>
                  <pic:spPr bwMode="auto">
                    <a:xfrm>
                      <a:off x="0" y="0"/>
                      <a:ext cx="561848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8E1" w:rsidRPr="0045608C">
        <w:rPr>
          <w:iCs/>
        </w:rPr>
        <w:t>d</w:t>
      </w:r>
      <w:r w:rsidR="00CB28E1" w:rsidRPr="0045608C">
        <w:rPr>
          <w:iCs/>
        </w:rPr>
        <w:t xml:space="preserve">)   </w:t>
      </w:r>
      <w:r w:rsidR="00CB28E1" w:rsidRPr="0045608C">
        <w:rPr>
          <w:b w:val="0"/>
          <w:bCs/>
          <w:iCs/>
        </w:rPr>
        <w:t>Frekvenční charakteristika se schématem:</w:t>
      </w:r>
    </w:p>
    <w:p w14:paraId="0A827C6B" w14:textId="031A9139" w:rsidR="00CB28E1" w:rsidRPr="0045608C" w:rsidRDefault="006D3689" w:rsidP="00CB28E1">
      <w:pPr>
        <w:pStyle w:val="definice"/>
        <w:spacing w:before="283"/>
        <w:ind w:left="360"/>
        <w:rPr>
          <w:b w:val="0"/>
          <w:bCs/>
          <w:iCs/>
        </w:rPr>
      </w:pPr>
      <w:r w:rsidRPr="0045608C">
        <w:rPr>
          <w:iCs/>
          <w:noProof/>
        </w:rPr>
        <w:drawing>
          <wp:anchor distT="0" distB="0" distL="114300" distR="114300" simplePos="0" relativeHeight="251689984" behindDoc="0" locked="0" layoutInCell="1" allowOverlap="1" wp14:anchorId="2013C647" wp14:editId="56668A8C">
            <wp:simplePos x="0" y="0"/>
            <wp:positionH relativeFrom="column">
              <wp:posOffset>453390</wp:posOffset>
            </wp:positionH>
            <wp:positionV relativeFrom="paragraph">
              <wp:posOffset>2007235</wp:posOffset>
            </wp:positionV>
            <wp:extent cx="5655945" cy="1553845"/>
            <wp:effectExtent l="0" t="0" r="1905" b="8255"/>
            <wp:wrapTopAndBottom/>
            <wp:docPr id="210" name="Obrázek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t="13604" r="4372" b="51837"/>
                    <a:stretch/>
                  </pic:blipFill>
                  <pic:spPr bwMode="auto">
                    <a:xfrm>
                      <a:off x="0" y="0"/>
                      <a:ext cx="565594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8E1" w:rsidRPr="0045608C">
        <w:rPr>
          <w:iCs/>
        </w:rPr>
        <w:t>e</w:t>
      </w:r>
      <w:r w:rsidR="00CB28E1" w:rsidRPr="0045608C">
        <w:rPr>
          <w:iCs/>
        </w:rPr>
        <w:t xml:space="preserve">)   </w:t>
      </w:r>
      <w:r w:rsidR="00CB28E1" w:rsidRPr="0045608C">
        <w:rPr>
          <w:b w:val="0"/>
          <w:bCs/>
          <w:iCs/>
        </w:rPr>
        <w:t>Přechodová charakteristika se schématem:</w:t>
      </w:r>
    </w:p>
    <w:p w14:paraId="7BED1B3C" w14:textId="44429D45" w:rsidR="00D17D6B" w:rsidRPr="0045608C" w:rsidRDefault="0045608C" w:rsidP="00193AC1">
      <w:pPr>
        <w:pStyle w:val="definice"/>
        <w:spacing w:before="283"/>
        <w:ind w:left="720"/>
        <w:rPr>
          <w:b w:val="0"/>
          <w:bCs/>
          <w:iCs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Tu=1s      Tn=5,1s      k=370      X=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5,1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=0,196   </m:t>
          </m:r>
        </m:oMath>
      </m:oMathPara>
    </w:p>
    <w:p w14:paraId="4AEBCEA4" w14:textId="2B24F511" w:rsidR="00CB28E1" w:rsidRPr="0045608C" w:rsidRDefault="00193AC1" w:rsidP="00CB28E1">
      <w:pPr>
        <w:pStyle w:val="definice"/>
        <w:spacing w:before="283"/>
        <w:ind w:left="360"/>
        <w:rPr>
          <w:iCs/>
        </w:rPr>
      </w:pPr>
      <w:r w:rsidRPr="0045608C">
        <w:rPr>
          <w:b w:val="0"/>
          <w:bCs/>
          <w:iCs/>
          <w:noProof/>
        </w:rPr>
        <w:drawing>
          <wp:anchor distT="0" distB="0" distL="114300" distR="114300" simplePos="0" relativeHeight="251691008" behindDoc="0" locked="0" layoutInCell="1" allowOverlap="1" wp14:anchorId="2ED4DF0D" wp14:editId="41752620">
            <wp:simplePos x="0" y="0"/>
            <wp:positionH relativeFrom="column">
              <wp:posOffset>458470</wp:posOffset>
            </wp:positionH>
            <wp:positionV relativeFrom="paragraph">
              <wp:posOffset>358140</wp:posOffset>
            </wp:positionV>
            <wp:extent cx="5666105" cy="1611630"/>
            <wp:effectExtent l="0" t="0" r="0" b="7620"/>
            <wp:wrapTopAndBottom/>
            <wp:docPr id="211" name="Obrázek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" t="53678" r="3196" b="9799"/>
                    <a:stretch/>
                  </pic:blipFill>
                  <pic:spPr bwMode="auto">
                    <a:xfrm>
                      <a:off x="0" y="0"/>
                      <a:ext cx="566610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8E1" w:rsidRPr="0045608C">
        <w:rPr>
          <w:iCs/>
        </w:rPr>
        <w:t>e</w:t>
      </w:r>
      <w:r w:rsidR="00CB28E1" w:rsidRPr="0045608C">
        <w:rPr>
          <w:iCs/>
        </w:rPr>
        <w:t xml:space="preserve">)   </w:t>
      </w:r>
      <w:r w:rsidR="00CB28E1" w:rsidRPr="0045608C">
        <w:rPr>
          <w:b w:val="0"/>
          <w:bCs/>
          <w:iCs/>
        </w:rPr>
        <w:t>Frekvenční charakteristika se schématem:</w:t>
      </w:r>
    </w:p>
    <w:p w14:paraId="6FF75198" w14:textId="0CB63B0C" w:rsidR="00A53CED" w:rsidRPr="0045608C" w:rsidRDefault="00A53CED" w:rsidP="00EF716A">
      <w:pPr>
        <w:pStyle w:val="Zkladntextodsazen"/>
        <w:ind w:left="0"/>
        <w:jc w:val="both"/>
        <w:rPr>
          <w:iCs/>
        </w:rPr>
      </w:pPr>
    </w:p>
    <w:p w14:paraId="4F772E93" w14:textId="77777777" w:rsidR="007150EA" w:rsidRPr="0045608C" w:rsidRDefault="007150EA">
      <w:pPr>
        <w:pStyle w:val="definice"/>
        <w:rPr>
          <w:b w:val="0"/>
          <w:bCs/>
          <w:iCs/>
          <w:noProof/>
        </w:rPr>
      </w:pPr>
    </w:p>
    <w:p w14:paraId="1F742263" w14:textId="5E39B410" w:rsidR="00ED38EF" w:rsidRPr="0045608C" w:rsidRDefault="0074693A">
      <w:pPr>
        <w:pStyle w:val="definice"/>
        <w:rPr>
          <w:iCs/>
        </w:rPr>
      </w:pPr>
      <w:r w:rsidRPr="0045608C">
        <w:rPr>
          <w:iCs/>
        </w:rPr>
        <w:t>Závěr:</w:t>
      </w:r>
    </w:p>
    <w:p w14:paraId="4FEFB425" w14:textId="7FED4ECE" w:rsidR="00F65092" w:rsidRPr="0045608C" w:rsidRDefault="004C3FA9" w:rsidP="00F65092">
      <w:pPr>
        <w:pStyle w:val="Zkladntextodsazen"/>
        <w:ind w:left="300"/>
        <w:rPr>
          <w:iCs/>
        </w:rPr>
      </w:pPr>
      <w:r>
        <w:rPr>
          <w:iCs/>
        </w:rPr>
        <w:t>Zpracování úlohy proběhlo bez problému s časovým předstihem. Výsledkem je několik přechodových a frekvenčních charakteristik soustav.</w:t>
      </w:r>
    </w:p>
    <w:p w14:paraId="3E7CAE30" w14:textId="54625518" w:rsidR="00ED38EF" w:rsidRDefault="00ED38EF">
      <w:pPr>
        <w:pStyle w:val="Zkladntextodsazen"/>
        <w:ind w:left="300"/>
      </w:pPr>
    </w:p>
    <w:sectPr w:rsidR="00ED38EF" w:rsidSect="004C4261">
      <w:headerReference w:type="default" r:id="rId14"/>
      <w:headerReference w:type="first" r:id="rId15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15A8" w14:textId="77777777" w:rsidR="00C603BF" w:rsidRDefault="00C603BF">
      <w:r>
        <w:separator/>
      </w:r>
    </w:p>
  </w:endnote>
  <w:endnote w:type="continuationSeparator" w:id="0">
    <w:p w14:paraId="65B67DDE" w14:textId="77777777" w:rsidR="00C603BF" w:rsidRDefault="00C6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DF4E6" w14:textId="77777777" w:rsidR="00C603BF" w:rsidRDefault="00C603BF">
      <w:r>
        <w:separator/>
      </w:r>
    </w:p>
  </w:footnote>
  <w:footnote w:type="continuationSeparator" w:id="0">
    <w:p w14:paraId="6B6F33AA" w14:textId="77777777" w:rsidR="00C603BF" w:rsidRDefault="00C60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080765D"/>
    <w:multiLevelType w:val="hybridMultilevel"/>
    <w:tmpl w:val="1A04527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976C4"/>
    <w:multiLevelType w:val="hybridMultilevel"/>
    <w:tmpl w:val="540E0E66"/>
    <w:lvl w:ilvl="0" w:tplc="CA56F5EE">
      <w:start w:val="1"/>
      <w:numFmt w:val="decimal"/>
      <w:lvlText w:val="%1."/>
      <w:lvlJc w:val="left"/>
      <w:pPr>
        <w:ind w:left="1003" w:hanging="360"/>
      </w:pPr>
      <w:rPr>
        <w:b/>
        <w:bCs/>
      </w:rPr>
    </w:lvl>
    <w:lvl w:ilvl="1" w:tplc="BBFC31B2">
      <w:start w:val="1"/>
      <w:numFmt w:val="lowerLetter"/>
      <w:lvlText w:val="%2)"/>
      <w:lvlJc w:val="left"/>
      <w:pPr>
        <w:ind w:left="1723" w:hanging="360"/>
      </w:pPr>
      <w:rPr>
        <w:b/>
        <w:bCs/>
      </w:r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71AE0280"/>
    <w:multiLevelType w:val="hybridMultilevel"/>
    <w:tmpl w:val="CF06AF6A"/>
    <w:lvl w:ilvl="0" w:tplc="25EAE738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303A8"/>
    <w:rsid w:val="0003092D"/>
    <w:rsid w:val="00044147"/>
    <w:rsid w:val="0005349A"/>
    <w:rsid w:val="000617FF"/>
    <w:rsid w:val="00066A22"/>
    <w:rsid w:val="00073255"/>
    <w:rsid w:val="0007666A"/>
    <w:rsid w:val="00080DDA"/>
    <w:rsid w:val="00084210"/>
    <w:rsid w:val="00086F9C"/>
    <w:rsid w:val="000A3BCC"/>
    <w:rsid w:val="000B067F"/>
    <w:rsid w:val="000B1619"/>
    <w:rsid w:val="000B5C58"/>
    <w:rsid w:val="000B5F89"/>
    <w:rsid w:val="000D4433"/>
    <w:rsid w:val="000D4E1A"/>
    <w:rsid w:val="00104701"/>
    <w:rsid w:val="00104E2C"/>
    <w:rsid w:val="00116042"/>
    <w:rsid w:val="00124178"/>
    <w:rsid w:val="0013205F"/>
    <w:rsid w:val="001344D6"/>
    <w:rsid w:val="00141C1C"/>
    <w:rsid w:val="00191A8C"/>
    <w:rsid w:val="00193AC1"/>
    <w:rsid w:val="00197085"/>
    <w:rsid w:val="001A3D99"/>
    <w:rsid w:val="001C47E9"/>
    <w:rsid w:val="001C5F4A"/>
    <w:rsid w:val="001D2662"/>
    <w:rsid w:val="001E1EF0"/>
    <w:rsid w:val="001E26B5"/>
    <w:rsid w:val="00222B32"/>
    <w:rsid w:val="00231DA4"/>
    <w:rsid w:val="00255B64"/>
    <w:rsid w:val="00260952"/>
    <w:rsid w:val="002629BE"/>
    <w:rsid w:val="002769DA"/>
    <w:rsid w:val="002936D9"/>
    <w:rsid w:val="002B49AC"/>
    <w:rsid w:val="002F16EF"/>
    <w:rsid w:val="0030031B"/>
    <w:rsid w:val="00301965"/>
    <w:rsid w:val="00310684"/>
    <w:rsid w:val="00316091"/>
    <w:rsid w:val="00320814"/>
    <w:rsid w:val="00340FB0"/>
    <w:rsid w:val="003510C3"/>
    <w:rsid w:val="00361C73"/>
    <w:rsid w:val="0036775A"/>
    <w:rsid w:val="00367859"/>
    <w:rsid w:val="0038590E"/>
    <w:rsid w:val="00390039"/>
    <w:rsid w:val="00390D69"/>
    <w:rsid w:val="003A0C3C"/>
    <w:rsid w:val="003D06E9"/>
    <w:rsid w:val="003D0DC3"/>
    <w:rsid w:val="003D794B"/>
    <w:rsid w:val="003F35CB"/>
    <w:rsid w:val="0040537F"/>
    <w:rsid w:val="00415596"/>
    <w:rsid w:val="00440EE5"/>
    <w:rsid w:val="00451506"/>
    <w:rsid w:val="00456085"/>
    <w:rsid w:val="0045608C"/>
    <w:rsid w:val="00456694"/>
    <w:rsid w:val="00461ADB"/>
    <w:rsid w:val="00467371"/>
    <w:rsid w:val="0047452B"/>
    <w:rsid w:val="00495993"/>
    <w:rsid w:val="004B1873"/>
    <w:rsid w:val="004C3FA9"/>
    <w:rsid w:val="004C4261"/>
    <w:rsid w:val="004C6196"/>
    <w:rsid w:val="004D41E8"/>
    <w:rsid w:val="004E29BA"/>
    <w:rsid w:val="004E3F5E"/>
    <w:rsid w:val="004F5291"/>
    <w:rsid w:val="0050024F"/>
    <w:rsid w:val="00501984"/>
    <w:rsid w:val="00502A8F"/>
    <w:rsid w:val="0052341C"/>
    <w:rsid w:val="0052564B"/>
    <w:rsid w:val="00534880"/>
    <w:rsid w:val="005479C6"/>
    <w:rsid w:val="005529A7"/>
    <w:rsid w:val="005548A8"/>
    <w:rsid w:val="00563CF0"/>
    <w:rsid w:val="00575577"/>
    <w:rsid w:val="005A7885"/>
    <w:rsid w:val="005B05E0"/>
    <w:rsid w:val="005E2474"/>
    <w:rsid w:val="005E56C2"/>
    <w:rsid w:val="005F025C"/>
    <w:rsid w:val="006006A8"/>
    <w:rsid w:val="00612BE0"/>
    <w:rsid w:val="00615486"/>
    <w:rsid w:val="0062622F"/>
    <w:rsid w:val="00632F5D"/>
    <w:rsid w:val="00633F13"/>
    <w:rsid w:val="00634CDA"/>
    <w:rsid w:val="00651773"/>
    <w:rsid w:val="00681957"/>
    <w:rsid w:val="00682CCA"/>
    <w:rsid w:val="0068303F"/>
    <w:rsid w:val="0068384A"/>
    <w:rsid w:val="006A705A"/>
    <w:rsid w:val="006B2EA9"/>
    <w:rsid w:val="006C02C3"/>
    <w:rsid w:val="006C2538"/>
    <w:rsid w:val="006C498E"/>
    <w:rsid w:val="006D3689"/>
    <w:rsid w:val="006E02AD"/>
    <w:rsid w:val="006E181C"/>
    <w:rsid w:val="006E5594"/>
    <w:rsid w:val="006F701E"/>
    <w:rsid w:val="007135D5"/>
    <w:rsid w:val="007150EA"/>
    <w:rsid w:val="00724AA0"/>
    <w:rsid w:val="007322EF"/>
    <w:rsid w:val="0074693A"/>
    <w:rsid w:val="0076769C"/>
    <w:rsid w:val="00767D3F"/>
    <w:rsid w:val="007803E1"/>
    <w:rsid w:val="00786D26"/>
    <w:rsid w:val="007903CF"/>
    <w:rsid w:val="00796384"/>
    <w:rsid w:val="007C03B9"/>
    <w:rsid w:val="007F1029"/>
    <w:rsid w:val="007F2E31"/>
    <w:rsid w:val="00807F6A"/>
    <w:rsid w:val="00814D42"/>
    <w:rsid w:val="00831DAC"/>
    <w:rsid w:val="0086565B"/>
    <w:rsid w:val="00872FD3"/>
    <w:rsid w:val="00890832"/>
    <w:rsid w:val="008C1294"/>
    <w:rsid w:val="008D226A"/>
    <w:rsid w:val="008E5248"/>
    <w:rsid w:val="009131D0"/>
    <w:rsid w:val="00915F6F"/>
    <w:rsid w:val="00973A9D"/>
    <w:rsid w:val="00976E9A"/>
    <w:rsid w:val="00976FD8"/>
    <w:rsid w:val="0099054E"/>
    <w:rsid w:val="009A27F2"/>
    <w:rsid w:val="009C29EA"/>
    <w:rsid w:val="009D1EA2"/>
    <w:rsid w:val="009F34CD"/>
    <w:rsid w:val="00A174DF"/>
    <w:rsid w:val="00A34F0C"/>
    <w:rsid w:val="00A45102"/>
    <w:rsid w:val="00A5082E"/>
    <w:rsid w:val="00A53CED"/>
    <w:rsid w:val="00A56419"/>
    <w:rsid w:val="00A62EE8"/>
    <w:rsid w:val="00A645FA"/>
    <w:rsid w:val="00A800F2"/>
    <w:rsid w:val="00A80AF4"/>
    <w:rsid w:val="00A933F9"/>
    <w:rsid w:val="00AB2743"/>
    <w:rsid w:val="00AD710A"/>
    <w:rsid w:val="00AE0FC2"/>
    <w:rsid w:val="00AE3BFB"/>
    <w:rsid w:val="00B12A7D"/>
    <w:rsid w:val="00B15F6E"/>
    <w:rsid w:val="00B87C6A"/>
    <w:rsid w:val="00BA1403"/>
    <w:rsid w:val="00BA6B05"/>
    <w:rsid w:val="00BD33E4"/>
    <w:rsid w:val="00BE16D6"/>
    <w:rsid w:val="00BE529D"/>
    <w:rsid w:val="00BF0EFB"/>
    <w:rsid w:val="00BF27B5"/>
    <w:rsid w:val="00BF7991"/>
    <w:rsid w:val="00C04B76"/>
    <w:rsid w:val="00C079D5"/>
    <w:rsid w:val="00C147F1"/>
    <w:rsid w:val="00C201E9"/>
    <w:rsid w:val="00C23A7A"/>
    <w:rsid w:val="00C35512"/>
    <w:rsid w:val="00C40B23"/>
    <w:rsid w:val="00C479A5"/>
    <w:rsid w:val="00C50E74"/>
    <w:rsid w:val="00C603BF"/>
    <w:rsid w:val="00C6293E"/>
    <w:rsid w:val="00C64A5D"/>
    <w:rsid w:val="00C75C1B"/>
    <w:rsid w:val="00C80231"/>
    <w:rsid w:val="00C83E28"/>
    <w:rsid w:val="00C90932"/>
    <w:rsid w:val="00CB28E1"/>
    <w:rsid w:val="00CB7BA7"/>
    <w:rsid w:val="00CC62A7"/>
    <w:rsid w:val="00CE4CF0"/>
    <w:rsid w:val="00CE4F3B"/>
    <w:rsid w:val="00CF0FA1"/>
    <w:rsid w:val="00D013CD"/>
    <w:rsid w:val="00D01466"/>
    <w:rsid w:val="00D04E11"/>
    <w:rsid w:val="00D17D6B"/>
    <w:rsid w:val="00D21017"/>
    <w:rsid w:val="00D42CB7"/>
    <w:rsid w:val="00D558D4"/>
    <w:rsid w:val="00D877BF"/>
    <w:rsid w:val="00DE111D"/>
    <w:rsid w:val="00E06460"/>
    <w:rsid w:val="00E068C6"/>
    <w:rsid w:val="00E230AA"/>
    <w:rsid w:val="00E31402"/>
    <w:rsid w:val="00E403D1"/>
    <w:rsid w:val="00E5597E"/>
    <w:rsid w:val="00E7171C"/>
    <w:rsid w:val="00E97217"/>
    <w:rsid w:val="00EA7016"/>
    <w:rsid w:val="00EB695D"/>
    <w:rsid w:val="00ED0B20"/>
    <w:rsid w:val="00ED38EF"/>
    <w:rsid w:val="00ED3E25"/>
    <w:rsid w:val="00ED6AC9"/>
    <w:rsid w:val="00EE48A3"/>
    <w:rsid w:val="00EF716A"/>
    <w:rsid w:val="00F1525A"/>
    <w:rsid w:val="00F15C7A"/>
    <w:rsid w:val="00F21FF0"/>
    <w:rsid w:val="00F335F7"/>
    <w:rsid w:val="00F3740C"/>
    <w:rsid w:val="00F614A5"/>
    <w:rsid w:val="00F65092"/>
    <w:rsid w:val="00F8434F"/>
    <w:rsid w:val="00F862C8"/>
    <w:rsid w:val="00F866C5"/>
    <w:rsid w:val="00F94B44"/>
    <w:rsid w:val="00FB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33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700</TotalTime>
  <Pages>5</Pages>
  <Words>407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624</cp:revision>
  <cp:lastPrinted>2022-02-01T18:34:00Z</cp:lastPrinted>
  <dcterms:created xsi:type="dcterms:W3CDTF">2021-09-19T16:01:00Z</dcterms:created>
  <dcterms:modified xsi:type="dcterms:W3CDTF">2022-02-01T18:45:00Z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