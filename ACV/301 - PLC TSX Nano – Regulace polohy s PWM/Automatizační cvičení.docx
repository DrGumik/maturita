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B9C60" w14:textId="77777777" w:rsidR="00ED38EF" w:rsidRDefault="0074693A">
      <w:pPr>
        <w:pStyle w:val="Titul"/>
        <w:rPr>
          <w:sz w:val="32"/>
          <w:szCs w:val="32"/>
        </w:rPr>
      </w:pPr>
      <w:r>
        <w:t>Automatizační cvičení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4"/>
        <w:gridCol w:w="1416"/>
        <w:gridCol w:w="2604"/>
        <w:gridCol w:w="1132"/>
        <w:gridCol w:w="2494"/>
      </w:tblGrid>
      <w:tr w:rsidR="00ED38EF" w14:paraId="70B5AB55" w14:textId="77777777" w:rsidTr="00EE48A3">
        <w:trPr>
          <w:trHeight w:val="690"/>
        </w:trPr>
        <w:tc>
          <w:tcPr>
            <w:tcW w:w="1414" w:type="dxa"/>
            <w:shd w:val="clear" w:color="auto" w:fill="auto"/>
            <w:vAlign w:val="center"/>
          </w:tcPr>
          <w:p w14:paraId="4F6ABE61" w14:textId="77777777" w:rsidR="00ED38EF" w:rsidRDefault="0074693A">
            <w:pPr>
              <w:pStyle w:val="razitko"/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46" w:type="dxa"/>
            <w:gridSpan w:val="4"/>
            <w:shd w:val="clear" w:color="auto" w:fill="auto"/>
          </w:tcPr>
          <w:p w14:paraId="4D166F39" w14:textId="31D93B5B" w:rsidR="00ED38EF" w:rsidRDefault="00262972">
            <w:pPr>
              <w:pStyle w:val="Obsahtabulky"/>
              <w:jc w:val="center"/>
            </w:pPr>
            <w:r>
              <w:rPr>
                <w:sz w:val="28"/>
                <w:szCs w:val="28"/>
              </w:rPr>
              <w:t>30</w:t>
            </w:r>
            <w:r w:rsidR="00AE4B58">
              <w:rPr>
                <w:sz w:val="28"/>
                <w:szCs w:val="28"/>
              </w:rPr>
              <w:t xml:space="preserve">1. </w:t>
            </w:r>
            <w:r w:rsidR="00AE4B58" w:rsidRPr="00AE4B58">
              <w:rPr>
                <w:sz w:val="28"/>
                <w:szCs w:val="28"/>
              </w:rPr>
              <w:t>PLC TSX Nano – Regulace polohy s PWM</w:t>
            </w:r>
          </w:p>
        </w:tc>
      </w:tr>
      <w:tr w:rsidR="00ED38EF" w14:paraId="5FBF27CF" w14:textId="77777777" w:rsidTr="00EE48A3">
        <w:trPr>
          <w:trHeight w:val="420"/>
        </w:trPr>
        <w:tc>
          <w:tcPr>
            <w:tcW w:w="2830" w:type="dxa"/>
            <w:gridSpan w:val="2"/>
            <w:shd w:val="clear" w:color="auto" w:fill="auto"/>
          </w:tcPr>
          <w:p w14:paraId="047ABC9E" w14:textId="7A8D045B" w:rsidR="00ED38EF" w:rsidRDefault="0003092D">
            <w:pPr>
              <w:pStyle w:val="Obsahtabulky"/>
            </w:pPr>
            <w:r>
              <w:t>Tenk Jakub</w:t>
            </w:r>
          </w:p>
        </w:tc>
        <w:tc>
          <w:tcPr>
            <w:tcW w:w="2604" w:type="dxa"/>
            <w:shd w:val="clear" w:color="auto" w:fill="auto"/>
          </w:tcPr>
          <w:p w14:paraId="73A299B1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1132" w:type="dxa"/>
            <w:shd w:val="clear" w:color="auto" w:fill="auto"/>
          </w:tcPr>
          <w:p w14:paraId="3FEF0028" w14:textId="5698B33E" w:rsidR="00ED38EF" w:rsidRDefault="0074693A">
            <w:pPr>
              <w:pStyle w:val="Obsahtabulky"/>
              <w:jc w:val="center"/>
            </w:pP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E85E71">
              <w:rPr>
                <w:noProof/>
              </w:rPr>
              <w:t>1</w:t>
            </w:r>
            <w:r>
              <w:fldChar w:fldCharType="end"/>
            </w:r>
            <w:r>
              <w:t>/</w:t>
            </w:r>
            <w:r w:rsidR="007D6501">
              <w:t>5</w:t>
            </w:r>
          </w:p>
        </w:tc>
        <w:tc>
          <w:tcPr>
            <w:tcW w:w="2494" w:type="dxa"/>
            <w:shd w:val="clear" w:color="auto" w:fill="auto"/>
          </w:tcPr>
          <w:p w14:paraId="4EE5C4E3" w14:textId="77777777" w:rsidR="00ED38EF" w:rsidRDefault="0074693A">
            <w:pPr>
              <w:pStyle w:val="Obsahtabulky"/>
            </w:pPr>
            <w:r>
              <w:t>Známka:</w:t>
            </w:r>
          </w:p>
        </w:tc>
      </w:tr>
      <w:tr w:rsidR="00ED38EF" w14:paraId="3C5A3184" w14:textId="77777777" w:rsidTr="00EE48A3">
        <w:trPr>
          <w:trHeight w:val="465"/>
        </w:trPr>
        <w:tc>
          <w:tcPr>
            <w:tcW w:w="2830" w:type="dxa"/>
            <w:gridSpan w:val="2"/>
            <w:shd w:val="clear" w:color="auto" w:fill="auto"/>
          </w:tcPr>
          <w:p w14:paraId="436706E4" w14:textId="2C46B3DE" w:rsidR="00ED38EF" w:rsidRDefault="0007135B">
            <w:pPr>
              <w:pStyle w:val="Obsahtabulky"/>
            </w:pPr>
            <w:r>
              <w:t>30</w:t>
            </w:r>
            <w:r w:rsidR="00262972">
              <w:t xml:space="preserve">. </w:t>
            </w:r>
            <w:r>
              <w:t>3</w:t>
            </w:r>
            <w:r w:rsidR="0003092D">
              <w:t>. 202</w:t>
            </w:r>
            <w:r w:rsidR="00262972">
              <w:t>2</w:t>
            </w:r>
          </w:p>
        </w:tc>
        <w:tc>
          <w:tcPr>
            <w:tcW w:w="2604" w:type="dxa"/>
            <w:shd w:val="clear" w:color="auto" w:fill="auto"/>
          </w:tcPr>
          <w:p w14:paraId="628038BC" w14:textId="51901F01" w:rsidR="00ED38EF" w:rsidRDefault="0007135B">
            <w:pPr>
              <w:pStyle w:val="Obsahtabulky"/>
            </w:pPr>
            <w:r>
              <w:t>6</w:t>
            </w:r>
            <w:r w:rsidR="002D3E50">
              <w:t xml:space="preserve">. </w:t>
            </w:r>
            <w:r>
              <w:t>4</w:t>
            </w:r>
            <w:r w:rsidR="0003092D">
              <w:t>. 202</w:t>
            </w:r>
            <w:r w:rsidR="00262972">
              <w:t>2</w:t>
            </w:r>
          </w:p>
        </w:tc>
        <w:tc>
          <w:tcPr>
            <w:tcW w:w="1132" w:type="dxa"/>
            <w:shd w:val="clear" w:color="auto" w:fill="auto"/>
          </w:tcPr>
          <w:p w14:paraId="6C0D7151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2494" w:type="dxa"/>
            <w:shd w:val="clear" w:color="auto" w:fill="auto"/>
          </w:tcPr>
          <w:p w14:paraId="5AC11547" w14:textId="77777777" w:rsidR="00ED38EF" w:rsidRDefault="0074693A">
            <w:pPr>
              <w:pStyle w:val="Obsahtabulky"/>
            </w:pPr>
            <w:r>
              <w:t>Odevzdáno:</w:t>
            </w:r>
          </w:p>
        </w:tc>
      </w:tr>
    </w:tbl>
    <w:p w14:paraId="07C0206B" w14:textId="723B0694" w:rsidR="00D73397" w:rsidRDefault="0074693A" w:rsidP="00824E55">
      <w:pPr>
        <w:pStyle w:val="definice"/>
      </w:pPr>
      <w:r>
        <w:lastRenderedPageBreak/>
        <w:t>Zadání:</w:t>
      </w:r>
    </w:p>
    <w:p w14:paraId="749C7849" w14:textId="1F7BD364" w:rsidR="00824E55" w:rsidRDefault="00824E55" w:rsidP="005F5595">
      <w:pPr>
        <w:pStyle w:val="Zkladntextodsazen"/>
        <w:jc w:val="both"/>
      </w:pPr>
      <w:r>
        <w:t>Navrhněte program pro dvoupolohovou regulaci polohy ručičky V-metru pomocí PWM. Ovládání funkcí programu proveďte pomocí vstupů %I0.0 až 4. Spojité ovládání polohy realizujte funkcí PWM na binárním výstupu %Q0.0.</w:t>
      </w:r>
    </w:p>
    <w:p w14:paraId="6C695BE6" w14:textId="300C18D3" w:rsidR="00AC0EBA" w:rsidRDefault="00AC0EBA" w:rsidP="005F5595">
      <w:pPr>
        <w:pStyle w:val="Zkladntextodsazen"/>
        <w:jc w:val="both"/>
      </w:pPr>
      <w:r>
        <w:t>Zadání: Ovládání (start/stop, manuální přidej/uber, zastavení)</w:t>
      </w:r>
    </w:p>
    <w:p w14:paraId="7D61D153" w14:textId="77777777" w:rsidR="00101BED" w:rsidRDefault="0074693A" w:rsidP="00101BED">
      <w:pPr>
        <w:pStyle w:val="definice"/>
        <w:spacing w:before="283"/>
      </w:pPr>
      <w:r>
        <w:t>Postup:</w:t>
      </w:r>
    </w:p>
    <w:p w14:paraId="2CA85E7B" w14:textId="77777777" w:rsidR="00101BED" w:rsidRDefault="00101BED" w:rsidP="00101BED">
      <w:pPr>
        <w:pStyle w:val="Zkladntextodsazen"/>
        <w:numPr>
          <w:ilvl w:val="0"/>
          <w:numId w:val="5"/>
        </w:numPr>
        <w:jc w:val="both"/>
      </w:pPr>
      <w:r>
        <w:t>Navržení programu dle zadání</w:t>
      </w:r>
    </w:p>
    <w:p w14:paraId="523D5BF1" w14:textId="77777777" w:rsidR="00101BED" w:rsidRDefault="00101BED" w:rsidP="00101BED">
      <w:pPr>
        <w:pStyle w:val="Zkladntextodsazen"/>
        <w:numPr>
          <w:ilvl w:val="0"/>
          <w:numId w:val="5"/>
        </w:numPr>
        <w:jc w:val="both"/>
      </w:pPr>
      <w:r>
        <w:t>Sestavení programu v programu PL7-07</w:t>
      </w:r>
    </w:p>
    <w:p w14:paraId="16FCFC6D" w14:textId="77777777" w:rsidR="00101BED" w:rsidRDefault="00101BED" w:rsidP="00101BED">
      <w:pPr>
        <w:pStyle w:val="Zkladntextodsazen"/>
        <w:numPr>
          <w:ilvl w:val="0"/>
          <w:numId w:val="5"/>
        </w:numPr>
        <w:jc w:val="both"/>
      </w:pPr>
      <w:r>
        <w:t>Kompilace a nahrání programu do PLC</w:t>
      </w:r>
    </w:p>
    <w:p w14:paraId="026CAD34" w14:textId="77777777" w:rsidR="00101BED" w:rsidRDefault="00101BED" w:rsidP="00101BED">
      <w:pPr>
        <w:pStyle w:val="Zkladntextodsazen"/>
        <w:numPr>
          <w:ilvl w:val="0"/>
          <w:numId w:val="5"/>
        </w:numPr>
        <w:jc w:val="both"/>
      </w:pPr>
      <w:r>
        <w:t>Otestování a následné odladění.</w:t>
      </w:r>
    </w:p>
    <w:p w14:paraId="41E005B8" w14:textId="1E3D61EF" w:rsidR="003143A7" w:rsidRPr="00F56976" w:rsidRDefault="003637D3" w:rsidP="00101BED">
      <w:pPr>
        <w:pStyle w:val="definice"/>
        <w:spacing w:before="283"/>
      </w:pPr>
      <w:r w:rsidRPr="00F56976">
        <w:t>Tabulka ostatních použitých prvků</w:t>
      </w:r>
      <w:r w:rsidR="00A87972" w:rsidRPr="00F56976">
        <w:t>:</w:t>
      </w:r>
    </w:p>
    <w:tbl>
      <w:tblPr>
        <w:tblW w:w="5954" w:type="dxa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4678"/>
      </w:tblGrid>
      <w:tr w:rsidR="005D5447" w:rsidRPr="005048A5" w14:paraId="7025A18A" w14:textId="483972BB" w:rsidTr="005D5447">
        <w:trPr>
          <w:trHeight w:val="174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D0FCD15" w14:textId="77777777" w:rsidR="005D5447" w:rsidRPr="005048A5" w:rsidRDefault="005D5447" w:rsidP="00FE138F">
            <w:pPr>
              <w:pStyle w:val="Zkladntextodsazen"/>
              <w:ind w:left="0"/>
              <w:jc w:val="center"/>
            </w:pPr>
            <w:r w:rsidRPr="005048A5">
              <w:t>Vstup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23B7074" w14:textId="77777777" w:rsidR="005D5447" w:rsidRPr="005048A5" w:rsidRDefault="005D5447" w:rsidP="00FE138F">
            <w:pPr>
              <w:pStyle w:val="Zkladntextodsazen"/>
              <w:ind w:left="0"/>
              <w:jc w:val="center"/>
            </w:pPr>
            <w:r w:rsidRPr="005048A5">
              <w:t>Význam</w:t>
            </w:r>
          </w:p>
        </w:tc>
      </w:tr>
      <w:tr w:rsidR="005D5447" w:rsidRPr="005048A5" w14:paraId="5574BA85" w14:textId="79F14969" w:rsidTr="005D5447">
        <w:trPr>
          <w:trHeight w:val="149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EB329AF" w14:textId="05BDC8E0" w:rsidR="005D5447" w:rsidRPr="005048A5" w:rsidRDefault="005D5447" w:rsidP="00FE138F">
            <w:pPr>
              <w:pStyle w:val="Zkladntextodsazen"/>
              <w:ind w:left="0"/>
              <w:jc w:val="center"/>
            </w:pPr>
            <w:r w:rsidRPr="005048A5">
              <w:t>%I</w:t>
            </w:r>
            <w:r>
              <w:t>0.0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A5316D5" w14:textId="4E1667F5" w:rsidR="005D5447" w:rsidRPr="005048A5" w:rsidRDefault="005D5447" w:rsidP="00417070">
            <w:pPr>
              <w:pStyle w:val="Zkladntextodsazen"/>
              <w:ind w:left="0"/>
              <w:jc w:val="center"/>
            </w:pPr>
            <w:r>
              <w:t>Tlačítko 1 (start regulace)</w:t>
            </w:r>
          </w:p>
        </w:tc>
      </w:tr>
      <w:tr w:rsidR="005D5447" w:rsidRPr="005048A5" w14:paraId="61E5CACB" w14:textId="77777777" w:rsidTr="005D5447">
        <w:trPr>
          <w:trHeight w:val="149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0A2A288" w14:textId="2D29169D" w:rsidR="005D5447" w:rsidRPr="005048A5" w:rsidRDefault="005D5447" w:rsidP="00E00701">
            <w:pPr>
              <w:pStyle w:val="Zkladntextodsazen"/>
              <w:ind w:left="0"/>
              <w:jc w:val="center"/>
            </w:pPr>
            <w:r w:rsidRPr="005048A5">
              <w:t>%I</w:t>
            </w:r>
            <w:r>
              <w:t>0.1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A420B6F" w14:textId="13E7A164" w:rsidR="005D5447" w:rsidRDefault="005D5447" w:rsidP="00417070">
            <w:pPr>
              <w:pStyle w:val="Zkladntextodsazen"/>
              <w:ind w:left="0"/>
              <w:jc w:val="center"/>
            </w:pPr>
            <w:r>
              <w:t>Tlačítko 2 (pozastavení regulace)</w:t>
            </w:r>
          </w:p>
        </w:tc>
      </w:tr>
      <w:tr w:rsidR="005D5447" w:rsidRPr="005048A5" w14:paraId="7858F7F7" w14:textId="77777777" w:rsidTr="005D5447">
        <w:trPr>
          <w:trHeight w:val="149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30A42DF" w14:textId="10651D3A" w:rsidR="005D5447" w:rsidRPr="005048A5" w:rsidRDefault="005D5447" w:rsidP="005D5447">
            <w:pPr>
              <w:pStyle w:val="Zkladntextodsazen"/>
              <w:ind w:left="0"/>
              <w:jc w:val="center"/>
            </w:pPr>
            <w:r w:rsidRPr="005048A5">
              <w:t>%I</w:t>
            </w:r>
            <w:r>
              <w:t>0.2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BB4460C" w14:textId="1AC81D94" w:rsidR="005D5447" w:rsidRDefault="005D5447" w:rsidP="00417070">
            <w:pPr>
              <w:pStyle w:val="Zkladntextodsazen"/>
              <w:ind w:left="0"/>
              <w:jc w:val="center"/>
            </w:pPr>
            <w:r w:rsidRPr="005048A5">
              <w:t xml:space="preserve">Tlačítko </w:t>
            </w:r>
            <w:r>
              <w:t>3 (</w:t>
            </w:r>
            <w:proofErr w:type="gramStart"/>
            <w:r>
              <w:t>zvětší</w:t>
            </w:r>
            <w:proofErr w:type="gramEnd"/>
            <w:r>
              <w:t xml:space="preserve"> aktuální PWM o +5 %)</w:t>
            </w:r>
          </w:p>
        </w:tc>
      </w:tr>
      <w:tr w:rsidR="005D5447" w:rsidRPr="005048A5" w14:paraId="11CA54A6" w14:textId="77777777" w:rsidTr="005D5447">
        <w:trPr>
          <w:trHeight w:val="149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D9BE521" w14:textId="46163658" w:rsidR="005D5447" w:rsidRPr="005048A5" w:rsidRDefault="005D5447" w:rsidP="005D5447">
            <w:pPr>
              <w:pStyle w:val="Zkladntextodsazen"/>
              <w:ind w:left="0"/>
              <w:jc w:val="center"/>
            </w:pPr>
            <w:r w:rsidRPr="005048A5">
              <w:t>%I</w:t>
            </w:r>
            <w:r>
              <w:t>0.3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0B21E05" w14:textId="0B53A256" w:rsidR="005D5447" w:rsidRDefault="005D5447" w:rsidP="00417070">
            <w:pPr>
              <w:pStyle w:val="Zkladntextodsazen"/>
              <w:ind w:left="0"/>
              <w:jc w:val="center"/>
            </w:pPr>
            <w:r w:rsidRPr="005048A5">
              <w:t xml:space="preserve">Tlačítko </w:t>
            </w:r>
            <w:r>
              <w:t xml:space="preserve">4 (zvětší aktuální PWM </w:t>
            </w:r>
            <w:proofErr w:type="gramStart"/>
            <w:r>
              <w:t>o -5</w:t>
            </w:r>
            <w:proofErr w:type="gramEnd"/>
            <w:r>
              <w:t xml:space="preserve"> %)</w:t>
            </w:r>
          </w:p>
        </w:tc>
      </w:tr>
      <w:tr w:rsidR="005D5447" w:rsidRPr="005048A5" w14:paraId="1FDD9C84" w14:textId="77777777" w:rsidTr="005D5447">
        <w:trPr>
          <w:trHeight w:val="149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013D876" w14:textId="080084FB" w:rsidR="005D5447" w:rsidRPr="005048A5" w:rsidRDefault="005D5447" w:rsidP="005D5447">
            <w:pPr>
              <w:pStyle w:val="Zkladntextodsazen"/>
              <w:ind w:left="0"/>
              <w:jc w:val="center"/>
            </w:pPr>
            <w:r w:rsidRPr="005048A5">
              <w:t>%I</w:t>
            </w:r>
            <w:r>
              <w:t>0.4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464038E" w14:textId="7B0B84FB" w:rsidR="005D5447" w:rsidRDefault="005D5447" w:rsidP="00417070">
            <w:pPr>
              <w:pStyle w:val="Zkladntextodsazen"/>
              <w:ind w:left="0"/>
              <w:jc w:val="center"/>
            </w:pPr>
            <w:r>
              <w:t>Tlačítko 5 (nastaví PWM na 0 % a stop všeho)</w:t>
            </w:r>
          </w:p>
        </w:tc>
      </w:tr>
      <w:tr w:rsidR="005D5447" w:rsidRPr="005048A5" w14:paraId="251160E3" w14:textId="77777777" w:rsidTr="00417070">
        <w:trPr>
          <w:trHeight w:val="149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820E943" w14:textId="17AAB5C8" w:rsidR="005D5447" w:rsidRPr="005048A5" w:rsidRDefault="005D5447" w:rsidP="005D5447">
            <w:pPr>
              <w:pStyle w:val="Zkladntextodsazen"/>
              <w:ind w:left="0"/>
              <w:jc w:val="center"/>
            </w:pPr>
            <w:r>
              <w:t>%I0.8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A15C26" w14:textId="46A592E8" w:rsidR="005D5447" w:rsidRDefault="005D5447" w:rsidP="00417070">
            <w:pPr>
              <w:pStyle w:val="Zkladntextodsazen"/>
              <w:ind w:left="0"/>
              <w:jc w:val="center"/>
            </w:pPr>
            <w:r>
              <w:t>Stav polohy ručičky voltmetru</w:t>
            </w:r>
          </w:p>
        </w:tc>
      </w:tr>
      <w:tr w:rsidR="005D5447" w:rsidRPr="005048A5" w14:paraId="0579BF6B" w14:textId="607C0A44" w:rsidTr="00417070">
        <w:trPr>
          <w:trHeight w:val="11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56473DA" w14:textId="5E83FEA3" w:rsidR="005D5447" w:rsidRDefault="005D5447" w:rsidP="005D5447">
            <w:pPr>
              <w:pStyle w:val="Zkladntextodsazen"/>
              <w:ind w:left="0"/>
              <w:jc w:val="center"/>
            </w:pPr>
            <w:r>
              <w:t>Časovač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F7DBAF3" w14:textId="08CC960D" w:rsidR="005D5447" w:rsidRDefault="005D5447" w:rsidP="005D5447">
            <w:pPr>
              <w:pStyle w:val="Zkladntextodsazen"/>
              <w:ind w:left="0"/>
              <w:jc w:val="center"/>
            </w:pPr>
            <w:r>
              <w:t>Význam</w:t>
            </w:r>
          </w:p>
        </w:tc>
      </w:tr>
      <w:tr w:rsidR="005D5447" w:rsidRPr="005048A5" w14:paraId="406D8B53" w14:textId="77777777" w:rsidTr="00417070">
        <w:trPr>
          <w:trHeight w:val="92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3F165D0" w14:textId="2BA5143E" w:rsidR="005D5447" w:rsidRDefault="005D5447" w:rsidP="005D5447">
            <w:pPr>
              <w:suppressAutoHyphens w:val="0"/>
              <w:jc w:val="center"/>
            </w:pPr>
            <w:r>
              <w:t>%TM0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EDBC8AE" w14:textId="1F17C019" w:rsidR="005D5447" w:rsidRDefault="005D5447" w:rsidP="005D5447">
            <w:pPr>
              <w:suppressAutoHyphens w:val="0"/>
              <w:jc w:val="center"/>
            </w:pPr>
            <w:r>
              <w:t>Typ TON, 500ms</w:t>
            </w:r>
          </w:p>
        </w:tc>
      </w:tr>
      <w:tr w:rsidR="005D5447" w:rsidRPr="005048A5" w14:paraId="239FABF9" w14:textId="5078FA4B" w:rsidTr="005D5447">
        <w:trPr>
          <w:trHeight w:val="92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04DCCF5" w14:textId="46AE8535" w:rsidR="005D5447" w:rsidRDefault="005D5447" w:rsidP="005D5447">
            <w:pPr>
              <w:pStyle w:val="Zkladntextodsazen"/>
              <w:ind w:left="0"/>
              <w:jc w:val="center"/>
            </w:pPr>
            <w:r>
              <w:t>%TM1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9033D4F" w14:textId="159B4C94" w:rsidR="005D5447" w:rsidRDefault="005D5447" w:rsidP="005D5447">
            <w:pPr>
              <w:pStyle w:val="Zkladntextodsazen"/>
              <w:ind w:left="0"/>
              <w:jc w:val="center"/>
            </w:pPr>
            <w:r>
              <w:t>Typ TON, 500ms</w:t>
            </w:r>
          </w:p>
        </w:tc>
      </w:tr>
      <w:tr w:rsidR="005D5447" w:rsidRPr="005048A5" w14:paraId="121792E4" w14:textId="541818A5" w:rsidTr="005D5447">
        <w:trPr>
          <w:trHeight w:val="4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DCD62E7" w14:textId="77777777" w:rsidR="005D5447" w:rsidRPr="00033ACC" w:rsidRDefault="005D5447" w:rsidP="005D5447">
            <w:pPr>
              <w:suppressAutoHyphens w:val="0"/>
              <w:jc w:val="center"/>
            </w:pPr>
            <w:r w:rsidRPr="00033ACC">
              <w:t>Paměť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B5835DF" w14:textId="77EB5F61" w:rsidR="005D5447" w:rsidRPr="00033ACC" w:rsidRDefault="005D5447" w:rsidP="005D5447">
            <w:pPr>
              <w:suppressAutoHyphens w:val="0"/>
              <w:jc w:val="center"/>
            </w:pPr>
            <w:r w:rsidRPr="00033ACC">
              <w:t>Význam</w:t>
            </w:r>
          </w:p>
        </w:tc>
      </w:tr>
      <w:tr w:rsidR="005D5447" w:rsidRPr="005048A5" w14:paraId="59C1AC23" w14:textId="4787A3D3" w:rsidTr="005D5447">
        <w:trPr>
          <w:trHeight w:val="13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AF75E" w14:textId="48FF9A79" w:rsidR="005D5447" w:rsidRPr="00033ACC" w:rsidRDefault="005D5447" w:rsidP="005D5447">
            <w:pPr>
              <w:suppressAutoHyphens w:val="0"/>
              <w:jc w:val="center"/>
            </w:pPr>
            <w:r w:rsidRPr="00033ACC">
              <w:t>%M</w:t>
            </w:r>
            <w:r w:rsidR="00417070">
              <w:t>0</w:t>
            </w:r>
          </w:p>
        </w:tc>
        <w:tc>
          <w:tcPr>
            <w:tcW w:w="46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09003" w14:textId="494CE4AB" w:rsidR="005D5447" w:rsidRPr="00033ACC" w:rsidRDefault="005D5447" w:rsidP="005D5447">
            <w:pPr>
              <w:jc w:val="center"/>
            </w:pPr>
            <w:r w:rsidRPr="00033ACC">
              <w:t>Pomocná paměť</w:t>
            </w:r>
          </w:p>
        </w:tc>
      </w:tr>
      <w:tr w:rsidR="005D5447" w:rsidRPr="005048A5" w14:paraId="53C9A957" w14:textId="7CFBD14E" w:rsidTr="005D5447">
        <w:trPr>
          <w:trHeight w:val="4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5AE07" w14:textId="2DFFC33A" w:rsidR="005D5447" w:rsidRPr="005048A5" w:rsidRDefault="005D5447" w:rsidP="005D5447">
            <w:pPr>
              <w:suppressAutoHyphens w:val="0"/>
              <w:jc w:val="center"/>
            </w:pPr>
            <w:r>
              <w:t>%</w:t>
            </w:r>
            <w:r w:rsidR="00417070">
              <w:t>M</w:t>
            </w:r>
            <w:r>
              <w:t>1</w:t>
            </w:r>
          </w:p>
        </w:tc>
        <w:tc>
          <w:tcPr>
            <w:tcW w:w="46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23149" w14:textId="19837E72" w:rsidR="005D5447" w:rsidRPr="005048A5" w:rsidRDefault="005D5447" w:rsidP="005D5447">
            <w:pPr>
              <w:jc w:val="center"/>
            </w:pPr>
          </w:p>
        </w:tc>
      </w:tr>
      <w:tr w:rsidR="005D5447" w:rsidRPr="005048A5" w14:paraId="0E02AB1B" w14:textId="174EC81B" w:rsidTr="005D5447">
        <w:trPr>
          <w:trHeight w:val="4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25721" w14:textId="47F15E9D" w:rsidR="005D5447" w:rsidRPr="005048A5" w:rsidRDefault="005D5447" w:rsidP="005D5447">
            <w:pPr>
              <w:suppressAutoHyphens w:val="0"/>
              <w:jc w:val="center"/>
            </w:pPr>
            <w:r>
              <w:t>%M2</w:t>
            </w:r>
          </w:p>
        </w:tc>
        <w:tc>
          <w:tcPr>
            <w:tcW w:w="46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575BE" w14:textId="42B0C3D1" w:rsidR="005D5447" w:rsidRPr="005048A5" w:rsidRDefault="005D5447" w:rsidP="005D5447">
            <w:pPr>
              <w:jc w:val="center"/>
            </w:pPr>
          </w:p>
        </w:tc>
      </w:tr>
      <w:tr w:rsidR="005D5447" w:rsidRPr="005048A5" w14:paraId="4ABC989C" w14:textId="1E0F6A68" w:rsidTr="005D5447">
        <w:trPr>
          <w:trHeight w:val="52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ADD50" w14:textId="2D603EA1" w:rsidR="005D5447" w:rsidRPr="005048A5" w:rsidRDefault="005D5447" w:rsidP="005D5447">
            <w:pPr>
              <w:suppressAutoHyphens w:val="0"/>
              <w:jc w:val="center"/>
            </w:pPr>
            <w:r>
              <w:t>%MW</w:t>
            </w:r>
            <w:r w:rsidR="00417070">
              <w:t>1</w:t>
            </w:r>
          </w:p>
        </w:tc>
        <w:tc>
          <w:tcPr>
            <w:tcW w:w="46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909DF" w14:textId="5D05252A" w:rsidR="005D5447" w:rsidRPr="005048A5" w:rsidRDefault="005D5447" w:rsidP="005D5447">
            <w:pPr>
              <w:jc w:val="center"/>
            </w:pPr>
          </w:p>
        </w:tc>
      </w:tr>
      <w:tr w:rsidR="005D5447" w14:paraId="6B857777" w14:textId="77777777" w:rsidTr="005D5447">
        <w:trPr>
          <w:trHeight w:val="11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6DC5BB6" w14:textId="0CDFD0BD" w:rsidR="005D5447" w:rsidRDefault="005D5447" w:rsidP="005D5447">
            <w:pPr>
              <w:suppressAutoHyphens w:val="0"/>
              <w:jc w:val="center"/>
            </w:pPr>
            <w:r>
              <w:t>PWM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EB71002" w14:textId="01579A43" w:rsidR="005D5447" w:rsidRDefault="005D5447" w:rsidP="005D5447">
            <w:pPr>
              <w:jc w:val="center"/>
            </w:pPr>
            <w:r w:rsidRPr="005048A5">
              <w:t>Význam</w:t>
            </w:r>
          </w:p>
        </w:tc>
      </w:tr>
      <w:tr w:rsidR="005D5447" w14:paraId="064B6151" w14:textId="77777777" w:rsidTr="005D5447">
        <w:trPr>
          <w:trHeight w:val="11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31FB6" w14:textId="18C5A747" w:rsidR="005D5447" w:rsidRDefault="005D5447" w:rsidP="005D5447">
            <w:pPr>
              <w:suppressAutoHyphens w:val="0"/>
              <w:jc w:val="center"/>
            </w:pPr>
            <w:r w:rsidRPr="005048A5">
              <w:t>%</w:t>
            </w:r>
            <w:r>
              <w:t>PWM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47DA1" w14:textId="71AF0557" w:rsidR="005D5447" w:rsidRDefault="005D5447" w:rsidP="005D5447">
            <w:pPr>
              <w:jc w:val="center"/>
            </w:pPr>
            <w:r>
              <w:t xml:space="preserve">TB = 0.1ms, </w:t>
            </w:r>
            <w:proofErr w:type="spellStart"/>
            <w:r>
              <w:t>preset</w:t>
            </w:r>
            <w:proofErr w:type="spellEnd"/>
            <w:r>
              <w:t xml:space="preserve"> = 100</w:t>
            </w:r>
          </w:p>
        </w:tc>
      </w:tr>
    </w:tbl>
    <w:p w14:paraId="4F1A30EE" w14:textId="77777777" w:rsidR="007D6501" w:rsidRDefault="007D6501">
      <w:pPr>
        <w:suppressAutoHyphens w:val="0"/>
        <w:rPr>
          <w:b/>
        </w:rPr>
      </w:pPr>
      <w:r>
        <w:br w:type="page"/>
      </w:r>
    </w:p>
    <w:p w14:paraId="17937AE7" w14:textId="2DA9331A" w:rsidR="00136757" w:rsidRDefault="0038049B">
      <w:pPr>
        <w:pStyle w:val="definice"/>
        <w:spacing w:before="283"/>
      </w:pPr>
      <w:r>
        <w:lastRenderedPageBreak/>
        <w:t>S</w:t>
      </w:r>
      <w:r w:rsidR="000A3DBD" w:rsidRPr="000A3DBD">
        <w:t>chéma zapojení pracoviště (situační / ideové schéma)</w:t>
      </w:r>
      <w:r w:rsidR="000A3DBD">
        <w:t>:</w:t>
      </w:r>
    </w:p>
    <w:p w14:paraId="606622D4" w14:textId="6D1460D2" w:rsidR="000A3DBD" w:rsidRDefault="00DB352B">
      <w:pPr>
        <w:pStyle w:val="definice"/>
        <w:spacing w:before="283"/>
        <w:rPr>
          <w:b w:val="0"/>
          <w:bCs/>
          <w:color w:val="000000"/>
        </w:rPr>
      </w:pPr>
      <w:r>
        <w:rPr>
          <w:b w:val="0"/>
          <w:bCs/>
          <w:noProof/>
          <w:color w:val="000000"/>
        </w:rPr>
        <w:drawing>
          <wp:inline distT="0" distB="0" distL="0" distR="0" wp14:anchorId="68FF82D1" wp14:editId="41D33726">
            <wp:extent cx="4686300" cy="4495800"/>
            <wp:effectExtent l="0" t="0" r="0" b="0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ACD28" w14:textId="00B7A4FD" w:rsidR="009F0914" w:rsidRDefault="0038049B" w:rsidP="00824E55">
      <w:pPr>
        <w:pStyle w:val="definice"/>
        <w:spacing w:before="283" w:after="120"/>
      </w:pPr>
      <w:r>
        <w:br w:type="page"/>
      </w:r>
    </w:p>
    <w:p w14:paraId="0BD3D090" w14:textId="57F4E619" w:rsidR="007D6501" w:rsidRDefault="006C0499" w:rsidP="007D6501">
      <w:pPr>
        <w:pStyle w:val="definice"/>
        <w:spacing w:before="120" w:after="120"/>
      </w:pPr>
      <w:r>
        <w:lastRenderedPageBreak/>
        <w:t>Výpis programu:</w:t>
      </w:r>
    </w:p>
    <w:p w14:paraId="674D7401" w14:textId="66454E25" w:rsidR="009F0914" w:rsidRDefault="007D6501">
      <w:pPr>
        <w:pStyle w:val="definice"/>
      </w:pPr>
      <w:r>
        <w:rPr>
          <w:noProof/>
        </w:rPr>
        <w:drawing>
          <wp:inline distT="0" distB="0" distL="0" distR="0" wp14:anchorId="1BDD5BC9" wp14:editId="6953F484">
            <wp:extent cx="4752975" cy="6744445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193"/>
                    <a:stretch/>
                  </pic:blipFill>
                  <pic:spPr bwMode="auto">
                    <a:xfrm>
                      <a:off x="0" y="0"/>
                      <a:ext cx="4757146" cy="6750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1B8B09" w14:textId="77777777" w:rsidR="009F0914" w:rsidRDefault="009F0914">
      <w:pPr>
        <w:pStyle w:val="definice"/>
      </w:pPr>
    </w:p>
    <w:p w14:paraId="33730EFF" w14:textId="29AE67B2" w:rsidR="009F0914" w:rsidRDefault="009F0914">
      <w:pPr>
        <w:pStyle w:val="definice"/>
      </w:pPr>
    </w:p>
    <w:p w14:paraId="30E4DE02" w14:textId="22CCDDB9" w:rsidR="009F0914" w:rsidRDefault="009F0914">
      <w:pPr>
        <w:pStyle w:val="definice"/>
        <w:rPr>
          <w:noProof/>
        </w:rPr>
      </w:pPr>
    </w:p>
    <w:p w14:paraId="775B7049" w14:textId="3192469A" w:rsidR="009F0914" w:rsidRDefault="009F0914">
      <w:pPr>
        <w:pStyle w:val="definice"/>
      </w:pPr>
    </w:p>
    <w:p w14:paraId="42DE0630" w14:textId="2F55A6BE" w:rsidR="009F0914" w:rsidRDefault="009F0914">
      <w:pPr>
        <w:pStyle w:val="definice"/>
      </w:pPr>
    </w:p>
    <w:p w14:paraId="6C0F450E" w14:textId="72AC3505" w:rsidR="009F0914" w:rsidRDefault="009F0914">
      <w:pPr>
        <w:pStyle w:val="definice"/>
      </w:pPr>
    </w:p>
    <w:p w14:paraId="61FB3D79" w14:textId="57152B2E" w:rsidR="00AC49C5" w:rsidRDefault="00AC49C5">
      <w:pPr>
        <w:pStyle w:val="definice"/>
      </w:pPr>
    </w:p>
    <w:p w14:paraId="7B0F736B" w14:textId="77777777" w:rsidR="009075EA" w:rsidRDefault="009075EA">
      <w:pPr>
        <w:pStyle w:val="definice"/>
      </w:pPr>
    </w:p>
    <w:p w14:paraId="149341C3" w14:textId="77777777" w:rsidR="009075EA" w:rsidRDefault="009075EA">
      <w:pPr>
        <w:pStyle w:val="definice"/>
      </w:pPr>
    </w:p>
    <w:p w14:paraId="05B42376" w14:textId="77777777" w:rsidR="007D6501" w:rsidRDefault="007D6501">
      <w:pPr>
        <w:pStyle w:val="definice"/>
        <w:rPr>
          <w:noProof/>
        </w:rPr>
      </w:pPr>
    </w:p>
    <w:p w14:paraId="321CC078" w14:textId="79F9F836" w:rsidR="009075EA" w:rsidRDefault="007D6501">
      <w:pPr>
        <w:pStyle w:val="definice"/>
      </w:pPr>
      <w:r>
        <w:rPr>
          <w:noProof/>
        </w:rPr>
        <w:lastRenderedPageBreak/>
        <w:drawing>
          <wp:inline distT="0" distB="0" distL="0" distR="0" wp14:anchorId="050B6067" wp14:editId="7EB56F79">
            <wp:extent cx="4667250" cy="5866655"/>
            <wp:effectExtent l="0" t="0" r="0" b="127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223"/>
                    <a:stretch/>
                  </pic:blipFill>
                  <pic:spPr bwMode="auto">
                    <a:xfrm>
                      <a:off x="0" y="0"/>
                      <a:ext cx="4677370" cy="587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7E74CF" w14:textId="77777777" w:rsidR="009075EA" w:rsidRDefault="009075EA">
      <w:pPr>
        <w:pStyle w:val="definice"/>
      </w:pPr>
    </w:p>
    <w:p w14:paraId="413F375A" w14:textId="77777777" w:rsidR="0025338F" w:rsidRDefault="0025338F">
      <w:pPr>
        <w:pStyle w:val="definice"/>
      </w:pPr>
    </w:p>
    <w:p w14:paraId="1F742263" w14:textId="23B065D4" w:rsidR="00ED38EF" w:rsidRDefault="0074693A">
      <w:pPr>
        <w:pStyle w:val="definice"/>
      </w:pPr>
      <w:r>
        <w:t>Závěr:</w:t>
      </w:r>
    </w:p>
    <w:p w14:paraId="3E7CAE30" w14:textId="61C9B162" w:rsidR="00ED38EF" w:rsidRDefault="00E15CBE" w:rsidP="006226A5">
      <w:pPr>
        <w:pStyle w:val="Zkladntextodsazen"/>
        <w:ind w:left="300"/>
        <w:rPr>
          <w:noProof/>
        </w:rPr>
      </w:pPr>
      <w:r>
        <w:t xml:space="preserve">Program </w:t>
      </w:r>
      <w:r w:rsidR="001B2AB7">
        <w:t>funguje dle zadání</w:t>
      </w:r>
      <w:r>
        <w:t>.</w:t>
      </w:r>
      <w:r w:rsidR="00EA6AD6">
        <w:t xml:space="preserve"> </w:t>
      </w:r>
      <w:r w:rsidR="002852E1">
        <w:t xml:space="preserve">Při realizaci programu </w:t>
      </w:r>
      <w:r w:rsidR="00417070">
        <w:t>jsem vytvořil jednoduchý algoritmus, který zajistil, že regulace je nejpřesnější (pouze 3 dílky</w:t>
      </w:r>
      <w:r w:rsidR="00860C32">
        <w:t xml:space="preserve"> rozptyl</w:t>
      </w:r>
      <w:r w:rsidR="00417070">
        <w:t xml:space="preserve">) a rychlost </w:t>
      </w:r>
      <w:r w:rsidR="00860C32">
        <w:t xml:space="preserve">regulace </w:t>
      </w:r>
      <w:r w:rsidR="00417070">
        <w:t>je</w:t>
      </w:r>
      <w:r w:rsidR="00860C32">
        <w:t xml:space="preserve"> kolem 6 vteřin. </w:t>
      </w:r>
      <w:r w:rsidR="006226A5">
        <w:t>První překmit regulace měl rozptyl 5 dílku, poté další překmity měli rozptyl jen 3 dílky.</w:t>
      </w:r>
    </w:p>
    <w:sectPr w:rsidR="00ED38EF" w:rsidSect="004C4261">
      <w:headerReference w:type="default" r:id="rId10"/>
      <w:headerReference w:type="first" r:id="rId11"/>
      <w:pgSz w:w="11906" w:h="16838"/>
      <w:pgMar w:top="1135" w:right="1421" w:bottom="1276" w:left="142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3F632" w14:textId="77777777" w:rsidR="009F29E6" w:rsidRDefault="009F29E6">
      <w:r>
        <w:separator/>
      </w:r>
    </w:p>
  </w:endnote>
  <w:endnote w:type="continuationSeparator" w:id="0">
    <w:p w14:paraId="0ED41713" w14:textId="77777777" w:rsidR="009F29E6" w:rsidRDefault="009F2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unifont">
    <w:charset w:val="EE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46238" w14:textId="77777777" w:rsidR="009F29E6" w:rsidRDefault="009F29E6">
      <w:r>
        <w:separator/>
      </w:r>
    </w:p>
  </w:footnote>
  <w:footnote w:type="continuationSeparator" w:id="0">
    <w:p w14:paraId="0E4B0D31" w14:textId="77777777" w:rsidR="009F29E6" w:rsidRDefault="009F29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7D5BF" w14:textId="13B05859" w:rsidR="00ED38EF" w:rsidRDefault="0003092D">
    <w:pPr>
      <w:pStyle w:val="Zhlav"/>
    </w:pPr>
    <w:r w:rsidRPr="004C49AA">
      <w:rPr>
        <w:noProof/>
        <w:lang w:eastAsia="cs-CZ"/>
      </w:rPr>
      <w:drawing>
        <wp:inline distT="0" distB="0" distL="0" distR="0" wp14:anchorId="2A5053E9" wp14:editId="36B688F1">
          <wp:extent cx="5753100" cy="5810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58102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73C80" w14:textId="77777777" w:rsidR="00ED38EF" w:rsidRDefault="00ED38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A686F40"/>
    <w:multiLevelType w:val="hybridMultilevel"/>
    <w:tmpl w:val="650863DA"/>
    <w:lvl w:ilvl="0" w:tplc="0405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5" w15:restartNumberingAfterBreak="0">
    <w:nsid w:val="105E080F"/>
    <w:multiLevelType w:val="hybridMultilevel"/>
    <w:tmpl w:val="4F225BF4"/>
    <w:lvl w:ilvl="0" w:tplc="EEE2DD0E">
      <w:numFmt w:val="bullet"/>
      <w:lvlText w:val="-"/>
      <w:lvlJc w:val="left"/>
      <w:pPr>
        <w:ind w:left="643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6" w15:restartNumberingAfterBreak="0">
    <w:nsid w:val="151030D6"/>
    <w:multiLevelType w:val="hybridMultilevel"/>
    <w:tmpl w:val="9D24FB1C"/>
    <w:lvl w:ilvl="0" w:tplc="0405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7" w15:restartNumberingAfterBreak="0">
    <w:nsid w:val="2A582BA7"/>
    <w:multiLevelType w:val="hybridMultilevel"/>
    <w:tmpl w:val="11846AA2"/>
    <w:lvl w:ilvl="0" w:tplc="EEE2DD0E">
      <w:numFmt w:val="bullet"/>
      <w:lvlText w:val="-"/>
      <w:lvlJc w:val="left"/>
      <w:pPr>
        <w:ind w:left="643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8" w15:restartNumberingAfterBreak="0">
    <w:nsid w:val="43AB426D"/>
    <w:multiLevelType w:val="hybridMultilevel"/>
    <w:tmpl w:val="14926260"/>
    <w:lvl w:ilvl="0" w:tplc="EEE2DD0E">
      <w:numFmt w:val="bullet"/>
      <w:lvlText w:val="-"/>
      <w:lvlJc w:val="left"/>
      <w:pPr>
        <w:ind w:left="926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9" w15:restartNumberingAfterBreak="0">
    <w:nsid w:val="5BD5374C"/>
    <w:multiLevelType w:val="hybridMultilevel"/>
    <w:tmpl w:val="1FB4B476"/>
    <w:lvl w:ilvl="0" w:tplc="0405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0" w15:restartNumberingAfterBreak="0">
    <w:nsid w:val="5CF976C4"/>
    <w:multiLevelType w:val="hybridMultilevel"/>
    <w:tmpl w:val="205A9A50"/>
    <w:lvl w:ilvl="0" w:tplc="0405000F">
      <w:start w:val="1"/>
      <w:numFmt w:val="decimal"/>
      <w:lvlText w:val="%1."/>
      <w:lvlJc w:val="left"/>
      <w:pPr>
        <w:ind w:left="1003" w:hanging="360"/>
      </w:pPr>
    </w:lvl>
    <w:lvl w:ilvl="1" w:tplc="04050019" w:tentative="1">
      <w:start w:val="1"/>
      <w:numFmt w:val="lowerLetter"/>
      <w:lvlText w:val="%2."/>
      <w:lvlJc w:val="left"/>
      <w:pPr>
        <w:ind w:left="1723" w:hanging="360"/>
      </w:pPr>
    </w:lvl>
    <w:lvl w:ilvl="2" w:tplc="0405001B" w:tentative="1">
      <w:start w:val="1"/>
      <w:numFmt w:val="lowerRoman"/>
      <w:lvlText w:val="%3."/>
      <w:lvlJc w:val="right"/>
      <w:pPr>
        <w:ind w:left="2443" w:hanging="180"/>
      </w:pPr>
    </w:lvl>
    <w:lvl w:ilvl="3" w:tplc="0405000F" w:tentative="1">
      <w:start w:val="1"/>
      <w:numFmt w:val="decimal"/>
      <w:lvlText w:val="%4."/>
      <w:lvlJc w:val="left"/>
      <w:pPr>
        <w:ind w:left="3163" w:hanging="360"/>
      </w:pPr>
    </w:lvl>
    <w:lvl w:ilvl="4" w:tplc="04050019" w:tentative="1">
      <w:start w:val="1"/>
      <w:numFmt w:val="lowerLetter"/>
      <w:lvlText w:val="%5."/>
      <w:lvlJc w:val="left"/>
      <w:pPr>
        <w:ind w:left="3883" w:hanging="360"/>
      </w:pPr>
    </w:lvl>
    <w:lvl w:ilvl="5" w:tplc="0405001B" w:tentative="1">
      <w:start w:val="1"/>
      <w:numFmt w:val="lowerRoman"/>
      <w:lvlText w:val="%6."/>
      <w:lvlJc w:val="right"/>
      <w:pPr>
        <w:ind w:left="4603" w:hanging="180"/>
      </w:pPr>
    </w:lvl>
    <w:lvl w:ilvl="6" w:tplc="0405000F" w:tentative="1">
      <w:start w:val="1"/>
      <w:numFmt w:val="decimal"/>
      <w:lvlText w:val="%7."/>
      <w:lvlJc w:val="left"/>
      <w:pPr>
        <w:ind w:left="5323" w:hanging="360"/>
      </w:pPr>
    </w:lvl>
    <w:lvl w:ilvl="7" w:tplc="04050019" w:tentative="1">
      <w:start w:val="1"/>
      <w:numFmt w:val="lowerLetter"/>
      <w:lvlText w:val="%8."/>
      <w:lvlJc w:val="left"/>
      <w:pPr>
        <w:ind w:left="6043" w:hanging="360"/>
      </w:pPr>
    </w:lvl>
    <w:lvl w:ilvl="8" w:tplc="0405001B" w:tentative="1">
      <w:start w:val="1"/>
      <w:numFmt w:val="lowerRoman"/>
      <w:lvlText w:val="%9."/>
      <w:lvlJc w:val="right"/>
      <w:pPr>
        <w:ind w:left="6763" w:hanging="180"/>
      </w:pPr>
    </w:lvl>
  </w:abstractNum>
  <w:num w:numId="1" w16cid:durableId="307708272">
    <w:abstractNumId w:val="0"/>
  </w:num>
  <w:num w:numId="2" w16cid:durableId="2099133042">
    <w:abstractNumId w:val="1"/>
  </w:num>
  <w:num w:numId="3" w16cid:durableId="1505634215">
    <w:abstractNumId w:val="2"/>
  </w:num>
  <w:num w:numId="4" w16cid:durableId="1205605720">
    <w:abstractNumId w:val="3"/>
  </w:num>
  <w:num w:numId="5" w16cid:durableId="1932006936">
    <w:abstractNumId w:val="10"/>
  </w:num>
  <w:num w:numId="6" w16cid:durableId="1761411647">
    <w:abstractNumId w:val="9"/>
  </w:num>
  <w:num w:numId="7" w16cid:durableId="1579942059">
    <w:abstractNumId w:val="6"/>
  </w:num>
  <w:num w:numId="8" w16cid:durableId="1862014393">
    <w:abstractNumId w:val="4"/>
  </w:num>
  <w:num w:numId="9" w16cid:durableId="1371953232">
    <w:abstractNumId w:val="7"/>
  </w:num>
  <w:num w:numId="10" w16cid:durableId="1138495955">
    <w:abstractNumId w:val="8"/>
  </w:num>
  <w:num w:numId="11" w16cid:durableId="8288622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92D"/>
    <w:rsid w:val="000167A8"/>
    <w:rsid w:val="0003092D"/>
    <w:rsid w:val="000330C1"/>
    <w:rsid w:val="00033ACC"/>
    <w:rsid w:val="00037691"/>
    <w:rsid w:val="0004095A"/>
    <w:rsid w:val="00044147"/>
    <w:rsid w:val="00063989"/>
    <w:rsid w:val="0007135B"/>
    <w:rsid w:val="0007666A"/>
    <w:rsid w:val="00080DDA"/>
    <w:rsid w:val="00081503"/>
    <w:rsid w:val="00085DF7"/>
    <w:rsid w:val="00087925"/>
    <w:rsid w:val="00093DC5"/>
    <w:rsid w:val="000A3DBD"/>
    <w:rsid w:val="000B067F"/>
    <w:rsid w:val="000B1619"/>
    <w:rsid w:val="000B3E93"/>
    <w:rsid w:val="000C4400"/>
    <w:rsid w:val="000D4433"/>
    <w:rsid w:val="000E55C8"/>
    <w:rsid w:val="000F49C5"/>
    <w:rsid w:val="00100736"/>
    <w:rsid w:val="00101BED"/>
    <w:rsid w:val="00104701"/>
    <w:rsid w:val="00104E2C"/>
    <w:rsid w:val="00136757"/>
    <w:rsid w:val="00137358"/>
    <w:rsid w:val="00141C1C"/>
    <w:rsid w:val="00146A24"/>
    <w:rsid w:val="0015381B"/>
    <w:rsid w:val="001560B7"/>
    <w:rsid w:val="00160A38"/>
    <w:rsid w:val="0018646D"/>
    <w:rsid w:val="0019615E"/>
    <w:rsid w:val="001A24C5"/>
    <w:rsid w:val="001B2AB7"/>
    <w:rsid w:val="001B527A"/>
    <w:rsid w:val="001D7FF6"/>
    <w:rsid w:val="001E1EF0"/>
    <w:rsid w:val="001E26B5"/>
    <w:rsid w:val="001E7FF9"/>
    <w:rsid w:val="001F5216"/>
    <w:rsid w:val="002134AA"/>
    <w:rsid w:val="00216CBC"/>
    <w:rsid w:val="002258AE"/>
    <w:rsid w:val="00231DA4"/>
    <w:rsid w:val="00234520"/>
    <w:rsid w:val="00237736"/>
    <w:rsid w:val="002446C8"/>
    <w:rsid w:val="0024508C"/>
    <w:rsid w:val="00250128"/>
    <w:rsid w:val="0025338F"/>
    <w:rsid w:val="00255B64"/>
    <w:rsid w:val="00255C2E"/>
    <w:rsid w:val="00256E44"/>
    <w:rsid w:val="00261DCD"/>
    <w:rsid w:val="00262972"/>
    <w:rsid w:val="002629BE"/>
    <w:rsid w:val="00275205"/>
    <w:rsid w:val="00281218"/>
    <w:rsid w:val="00282870"/>
    <w:rsid w:val="0028482F"/>
    <w:rsid w:val="002852E1"/>
    <w:rsid w:val="002B0A25"/>
    <w:rsid w:val="002D3E50"/>
    <w:rsid w:val="002D4915"/>
    <w:rsid w:val="002D571C"/>
    <w:rsid w:val="002D6608"/>
    <w:rsid w:val="002D733E"/>
    <w:rsid w:val="002D7D09"/>
    <w:rsid w:val="002E4E95"/>
    <w:rsid w:val="002F16EF"/>
    <w:rsid w:val="00301434"/>
    <w:rsid w:val="003143A7"/>
    <w:rsid w:val="00316091"/>
    <w:rsid w:val="00324018"/>
    <w:rsid w:val="00333E52"/>
    <w:rsid w:val="00334E10"/>
    <w:rsid w:val="00340FB0"/>
    <w:rsid w:val="0034622D"/>
    <w:rsid w:val="00346F84"/>
    <w:rsid w:val="003510C3"/>
    <w:rsid w:val="00361C73"/>
    <w:rsid w:val="003637D3"/>
    <w:rsid w:val="0036451D"/>
    <w:rsid w:val="00370A45"/>
    <w:rsid w:val="003714B1"/>
    <w:rsid w:val="0038049B"/>
    <w:rsid w:val="00385C2B"/>
    <w:rsid w:val="00390039"/>
    <w:rsid w:val="003907BF"/>
    <w:rsid w:val="00390D69"/>
    <w:rsid w:val="00391C6C"/>
    <w:rsid w:val="003A0C3C"/>
    <w:rsid w:val="003B1F50"/>
    <w:rsid w:val="003D06E9"/>
    <w:rsid w:val="003D794B"/>
    <w:rsid w:val="003E66A7"/>
    <w:rsid w:val="003F35CB"/>
    <w:rsid w:val="0040054B"/>
    <w:rsid w:val="00417070"/>
    <w:rsid w:val="00440E94"/>
    <w:rsid w:val="00443D7F"/>
    <w:rsid w:val="00447EA8"/>
    <w:rsid w:val="0045153A"/>
    <w:rsid w:val="00461ADB"/>
    <w:rsid w:val="0047452B"/>
    <w:rsid w:val="00490AE8"/>
    <w:rsid w:val="0049181B"/>
    <w:rsid w:val="00495993"/>
    <w:rsid w:val="004970C8"/>
    <w:rsid w:val="004A3CCE"/>
    <w:rsid w:val="004A6836"/>
    <w:rsid w:val="004B1873"/>
    <w:rsid w:val="004C4261"/>
    <w:rsid w:val="004D1C96"/>
    <w:rsid w:val="00501984"/>
    <w:rsid w:val="005048A5"/>
    <w:rsid w:val="00512141"/>
    <w:rsid w:val="00530D5F"/>
    <w:rsid w:val="00540883"/>
    <w:rsid w:val="00556874"/>
    <w:rsid w:val="005603BB"/>
    <w:rsid w:val="00561193"/>
    <w:rsid w:val="00563353"/>
    <w:rsid w:val="00563CF0"/>
    <w:rsid w:val="005717D8"/>
    <w:rsid w:val="00571EEB"/>
    <w:rsid w:val="00582D1F"/>
    <w:rsid w:val="005A6902"/>
    <w:rsid w:val="005A6994"/>
    <w:rsid w:val="005B54AC"/>
    <w:rsid w:val="005B5DCB"/>
    <w:rsid w:val="005C2D38"/>
    <w:rsid w:val="005C387B"/>
    <w:rsid w:val="005C7397"/>
    <w:rsid w:val="005D2A93"/>
    <w:rsid w:val="005D5447"/>
    <w:rsid w:val="005E2474"/>
    <w:rsid w:val="005E56C2"/>
    <w:rsid w:val="005F2B1C"/>
    <w:rsid w:val="005F3F5F"/>
    <w:rsid w:val="005F5595"/>
    <w:rsid w:val="00603BDB"/>
    <w:rsid w:val="006100ED"/>
    <w:rsid w:val="006226A5"/>
    <w:rsid w:val="00634CDA"/>
    <w:rsid w:val="006441FB"/>
    <w:rsid w:val="00645288"/>
    <w:rsid w:val="00665846"/>
    <w:rsid w:val="00666059"/>
    <w:rsid w:val="0067312D"/>
    <w:rsid w:val="00681957"/>
    <w:rsid w:val="00682CCA"/>
    <w:rsid w:val="00691C05"/>
    <w:rsid w:val="0069445F"/>
    <w:rsid w:val="00695463"/>
    <w:rsid w:val="00697983"/>
    <w:rsid w:val="006A3B8C"/>
    <w:rsid w:val="006B2EA9"/>
    <w:rsid w:val="006C02C3"/>
    <w:rsid w:val="006C0499"/>
    <w:rsid w:val="006C70B9"/>
    <w:rsid w:val="006C70C9"/>
    <w:rsid w:val="006D3E09"/>
    <w:rsid w:val="006F2427"/>
    <w:rsid w:val="006F5990"/>
    <w:rsid w:val="0071700A"/>
    <w:rsid w:val="00726713"/>
    <w:rsid w:val="0074693A"/>
    <w:rsid w:val="007476ED"/>
    <w:rsid w:val="00750679"/>
    <w:rsid w:val="00757B3D"/>
    <w:rsid w:val="00762744"/>
    <w:rsid w:val="0076769C"/>
    <w:rsid w:val="00767D3F"/>
    <w:rsid w:val="00771A82"/>
    <w:rsid w:val="00774E4D"/>
    <w:rsid w:val="00781D33"/>
    <w:rsid w:val="0078278B"/>
    <w:rsid w:val="00796384"/>
    <w:rsid w:val="00796C87"/>
    <w:rsid w:val="007D6501"/>
    <w:rsid w:val="007E4562"/>
    <w:rsid w:val="007F0626"/>
    <w:rsid w:val="007F1029"/>
    <w:rsid w:val="007F2E31"/>
    <w:rsid w:val="00803FBC"/>
    <w:rsid w:val="00806FF8"/>
    <w:rsid w:val="0081193F"/>
    <w:rsid w:val="00813930"/>
    <w:rsid w:val="00815EB6"/>
    <w:rsid w:val="008240DA"/>
    <w:rsid w:val="00824E55"/>
    <w:rsid w:val="00831C9A"/>
    <w:rsid w:val="00837B03"/>
    <w:rsid w:val="0086031F"/>
    <w:rsid w:val="00860C32"/>
    <w:rsid w:val="00890832"/>
    <w:rsid w:val="00894FFB"/>
    <w:rsid w:val="0089559C"/>
    <w:rsid w:val="008960B7"/>
    <w:rsid w:val="0089724B"/>
    <w:rsid w:val="008A36A3"/>
    <w:rsid w:val="008A3A8A"/>
    <w:rsid w:val="008C05A5"/>
    <w:rsid w:val="008C2B65"/>
    <w:rsid w:val="008C3A20"/>
    <w:rsid w:val="008D24E8"/>
    <w:rsid w:val="008D2CB9"/>
    <w:rsid w:val="008E5248"/>
    <w:rsid w:val="008F0AB5"/>
    <w:rsid w:val="008F784E"/>
    <w:rsid w:val="009075EA"/>
    <w:rsid w:val="009131D0"/>
    <w:rsid w:val="00917DCA"/>
    <w:rsid w:val="00932760"/>
    <w:rsid w:val="00976E9A"/>
    <w:rsid w:val="00980885"/>
    <w:rsid w:val="00982584"/>
    <w:rsid w:val="0099054E"/>
    <w:rsid w:val="009C29EA"/>
    <w:rsid w:val="009D2294"/>
    <w:rsid w:val="009F0914"/>
    <w:rsid w:val="009F29E6"/>
    <w:rsid w:val="00A15B28"/>
    <w:rsid w:val="00A33E83"/>
    <w:rsid w:val="00A4397A"/>
    <w:rsid w:val="00A51328"/>
    <w:rsid w:val="00A62EE8"/>
    <w:rsid w:val="00A645FA"/>
    <w:rsid w:val="00A800F2"/>
    <w:rsid w:val="00A81F4B"/>
    <w:rsid w:val="00A824AA"/>
    <w:rsid w:val="00A87972"/>
    <w:rsid w:val="00AC0EBA"/>
    <w:rsid w:val="00AC49C5"/>
    <w:rsid w:val="00AC5217"/>
    <w:rsid w:val="00AD710A"/>
    <w:rsid w:val="00AD7802"/>
    <w:rsid w:val="00AE0FC2"/>
    <w:rsid w:val="00AE4B58"/>
    <w:rsid w:val="00AF5F0C"/>
    <w:rsid w:val="00B00453"/>
    <w:rsid w:val="00B04EA9"/>
    <w:rsid w:val="00B15D5A"/>
    <w:rsid w:val="00B15F6E"/>
    <w:rsid w:val="00B24AE9"/>
    <w:rsid w:val="00B40087"/>
    <w:rsid w:val="00B40411"/>
    <w:rsid w:val="00B42484"/>
    <w:rsid w:val="00B44F29"/>
    <w:rsid w:val="00B57BB8"/>
    <w:rsid w:val="00B656BF"/>
    <w:rsid w:val="00B7101C"/>
    <w:rsid w:val="00B82307"/>
    <w:rsid w:val="00B87C6A"/>
    <w:rsid w:val="00B97AB2"/>
    <w:rsid w:val="00BA6B05"/>
    <w:rsid w:val="00BC1F4B"/>
    <w:rsid w:val="00BD29D1"/>
    <w:rsid w:val="00BE7B95"/>
    <w:rsid w:val="00BF27B5"/>
    <w:rsid w:val="00BF3F25"/>
    <w:rsid w:val="00BF43DE"/>
    <w:rsid w:val="00BF7991"/>
    <w:rsid w:val="00C04B76"/>
    <w:rsid w:val="00C23A7A"/>
    <w:rsid w:val="00C2751F"/>
    <w:rsid w:val="00C40003"/>
    <w:rsid w:val="00C44271"/>
    <w:rsid w:val="00C47861"/>
    <w:rsid w:val="00C55406"/>
    <w:rsid w:val="00C56DB0"/>
    <w:rsid w:val="00C74B6E"/>
    <w:rsid w:val="00C75C1B"/>
    <w:rsid w:val="00C861AE"/>
    <w:rsid w:val="00C90932"/>
    <w:rsid w:val="00C97F65"/>
    <w:rsid w:val="00CB6746"/>
    <w:rsid w:val="00CB6D8A"/>
    <w:rsid w:val="00CC345F"/>
    <w:rsid w:val="00CC45AC"/>
    <w:rsid w:val="00CC62A7"/>
    <w:rsid w:val="00CF5EF6"/>
    <w:rsid w:val="00D16E7F"/>
    <w:rsid w:val="00D21017"/>
    <w:rsid w:val="00D24411"/>
    <w:rsid w:val="00D30B63"/>
    <w:rsid w:val="00D35525"/>
    <w:rsid w:val="00D37934"/>
    <w:rsid w:val="00D46359"/>
    <w:rsid w:val="00D46BB1"/>
    <w:rsid w:val="00D73397"/>
    <w:rsid w:val="00DA65D8"/>
    <w:rsid w:val="00DB1E47"/>
    <w:rsid w:val="00DB3255"/>
    <w:rsid w:val="00DB352B"/>
    <w:rsid w:val="00DB388D"/>
    <w:rsid w:val="00DC6505"/>
    <w:rsid w:val="00DF0636"/>
    <w:rsid w:val="00DF3275"/>
    <w:rsid w:val="00E00701"/>
    <w:rsid w:val="00E06460"/>
    <w:rsid w:val="00E068C6"/>
    <w:rsid w:val="00E15CBE"/>
    <w:rsid w:val="00E230AA"/>
    <w:rsid w:val="00E25FB7"/>
    <w:rsid w:val="00E31402"/>
    <w:rsid w:val="00E364A8"/>
    <w:rsid w:val="00E36F95"/>
    <w:rsid w:val="00E62226"/>
    <w:rsid w:val="00E66869"/>
    <w:rsid w:val="00E85E71"/>
    <w:rsid w:val="00E91095"/>
    <w:rsid w:val="00E97217"/>
    <w:rsid w:val="00EA6AD6"/>
    <w:rsid w:val="00EA7016"/>
    <w:rsid w:val="00EB695D"/>
    <w:rsid w:val="00EC0C3E"/>
    <w:rsid w:val="00EC23A2"/>
    <w:rsid w:val="00ED26B7"/>
    <w:rsid w:val="00ED38EF"/>
    <w:rsid w:val="00ED3E25"/>
    <w:rsid w:val="00EE48A3"/>
    <w:rsid w:val="00EE7BE7"/>
    <w:rsid w:val="00EF61DD"/>
    <w:rsid w:val="00EF716A"/>
    <w:rsid w:val="00F05B7C"/>
    <w:rsid w:val="00F23D5C"/>
    <w:rsid w:val="00F25114"/>
    <w:rsid w:val="00F32469"/>
    <w:rsid w:val="00F3683E"/>
    <w:rsid w:val="00F3740C"/>
    <w:rsid w:val="00F43704"/>
    <w:rsid w:val="00F50A44"/>
    <w:rsid w:val="00F53C27"/>
    <w:rsid w:val="00F56976"/>
    <w:rsid w:val="00F73CE4"/>
    <w:rsid w:val="00F74DA3"/>
    <w:rsid w:val="00F750F6"/>
    <w:rsid w:val="00F84387"/>
    <w:rsid w:val="00F862C8"/>
    <w:rsid w:val="00F863B9"/>
    <w:rsid w:val="00F9705C"/>
    <w:rsid w:val="00FB071A"/>
    <w:rsid w:val="00FB5E87"/>
    <w:rsid w:val="00FC1E8B"/>
    <w:rsid w:val="00FC53BB"/>
    <w:rsid w:val="00FE1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5264E84"/>
  <w15:chartTrackingRefBased/>
  <w15:docId w15:val="{47D97797-EF86-43C5-9D2D-5BB82B93A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</w:style>
  <w:style w:type="character" w:customStyle="1" w:styleId="Odrky">
    <w:name w:val="Odrážky"/>
    <w:rPr>
      <w:rFonts w:ascii="OpenSymbol" w:eastAsia="OpenSymbol" w:hAnsi="OpenSymbol" w:cs="OpenSymbol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pPr>
      <w:suppressLineNumbers/>
    </w:pPr>
  </w:style>
  <w:style w:type="paragraph" w:customStyle="1" w:styleId="Textbubliny1">
    <w:name w:val="Text bubliny1"/>
    <w:basedOn w:val="Normln"/>
    <w:rPr>
      <w:rFonts w:ascii="Tahoma" w:hAnsi="Tahoma" w:cs="Tahoma"/>
      <w:sz w:val="16"/>
      <w:szCs w:val="16"/>
    </w:rPr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paragraph" w:customStyle="1" w:styleId="Titul">
    <w:name w:val="Titul"/>
    <w:basedOn w:val="Normln"/>
    <w:pPr>
      <w:spacing w:before="2948" w:after="663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Obsahtabulky"/>
    <w:pPr>
      <w:jc w:val="center"/>
    </w:p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definice">
    <w:name w:val="definice"/>
    <w:basedOn w:val="Normln"/>
    <w:rPr>
      <w:b/>
    </w:rPr>
  </w:style>
  <w:style w:type="paragraph" w:customStyle="1" w:styleId="vysvetlen">
    <w:name w:val="vysvetlení"/>
    <w:basedOn w:val="definice"/>
  </w:style>
  <w:style w:type="paragraph" w:styleId="Zkladntextodsazen">
    <w:name w:val="Body Text Indent"/>
    <w:basedOn w:val="Zkladntext"/>
    <w:link w:val="ZkladntextodsazenChar"/>
    <w:pPr>
      <w:spacing w:after="0"/>
      <w:ind w:left="283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EE48A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EE48A3"/>
    <w:rPr>
      <w:rFonts w:ascii="Tahoma" w:hAnsi="Tahoma" w:cs="Tahoma"/>
      <w:sz w:val="16"/>
      <w:szCs w:val="16"/>
      <w:lang w:eastAsia="zh-CN"/>
    </w:rPr>
  </w:style>
  <w:style w:type="table" w:styleId="Mkatabulky">
    <w:name w:val="Table Grid"/>
    <w:basedOn w:val="Normlntabulka"/>
    <w:uiPriority w:val="59"/>
    <w:rsid w:val="00255B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nweb">
    <w:name w:val="Normal (Web)"/>
    <w:basedOn w:val="Normln"/>
    <w:uiPriority w:val="99"/>
    <w:semiHidden/>
    <w:unhideWhenUsed/>
    <w:rsid w:val="005048A5"/>
    <w:pPr>
      <w:suppressAutoHyphens w:val="0"/>
      <w:spacing w:before="100" w:beforeAutospacing="1" w:after="100" w:afterAutospacing="1"/>
    </w:pPr>
    <w:rPr>
      <w:lang w:eastAsia="cs-CZ"/>
    </w:rPr>
  </w:style>
  <w:style w:type="character" w:customStyle="1" w:styleId="ZkladntextodsazenChar">
    <w:name w:val="Základní text odsazený Char"/>
    <w:basedOn w:val="Standardnpsmoodstavce"/>
    <w:link w:val="Zkladntextodsazen"/>
    <w:rsid w:val="00F9705C"/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ovani\atmega-school\ACV%20-%20AUT\ACV\107%20-%20Logick&#253;%20obvod%20kod&#233;r%20-%20dekod&#233;r\107.dot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CFC44A-C278-44C5-9C3F-BA4A8C894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107</Template>
  <TotalTime>974</TotalTime>
  <Pages>5</Pages>
  <Words>204</Words>
  <Characters>1206</Characters>
  <Application>Microsoft Office Word</Application>
  <DocSecurity>0</DocSecurity>
  <Lines>10</Lines>
  <Paragraphs>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Tenk</dc:creator>
  <cp:keywords/>
  <cp:lastModifiedBy>Tenk Jakub</cp:lastModifiedBy>
  <cp:revision>852</cp:revision>
  <cp:lastPrinted>2021-11-29T16:34:00Z</cp:lastPrinted>
  <dcterms:created xsi:type="dcterms:W3CDTF">2021-09-19T16:01:00Z</dcterms:created>
  <dcterms:modified xsi:type="dcterms:W3CDTF">2022-04-05T18:46:00Z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e 1">
    <vt:lpwstr/>
  </property>
  <property fmtid="{D5CDD505-2E9C-101B-9397-08002B2CF9AE}" pid="3" name="Informace 2">
    <vt:lpwstr/>
  </property>
  <property fmtid="{D5CDD505-2E9C-101B-9397-08002B2CF9AE}" pid="4" name="Informace 3">
    <vt:lpwstr/>
  </property>
  <property fmtid="{D5CDD505-2E9C-101B-9397-08002B2CF9AE}" pid="5" name="Informace 4">
    <vt:lpwstr/>
  </property>
</Properties>
</file>