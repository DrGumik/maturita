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304FAC79" w:rsidR="00ED38EF" w:rsidRDefault="005548A8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207</w:t>
            </w:r>
            <w:r w:rsidR="0007666A">
              <w:rPr>
                <w:sz w:val="28"/>
                <w:szCs w:val="28"/>
              </w:rPr>
              <w:t xml:space="preserve">. Čítač s klopnými obvody </w:t>
            </w:r>
            <w:r>
              <w:rPr>
                <w:sz w:val="28"/>
                <w:szCs w:val="28"/>
              </w:rPr>
              <w:t>J-K</w:t>
            </w:r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2B3072CF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81957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CE4CF0">
              <w:fldChar w:fldCharType="begin"/>
            </w:r>
            <w:r w:rsidR="00CE4CF0">
              <w:instrText xml:space="preserve"> NUMPAGES </w:instrText>
            </w:r>
            <w:r w:rsidR="00CE4CF0">
              <w:fldChar w:fldCharType="separate"/>
            </w:r>
            <w:r w:rsidR="00681957">
              <w:rPr>
                <w:noProof/>
              </w:rPr>
              <w:t>3</w:t>
            </w:r>
            <w:r w:rsidR="00CE4CF0">
              <w:rPr>
                <w:noProof/>
              </w:rP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5154273F" w:rsidR="00ED38EF" w:rsidRDefault="005548A8">
            <w:pPr>
              <w:pStyle w:val="Obsahtabulky"/>
            </w:pPr>
            <w:r>
              <w:t>19. 1</w:t>
            </w:r>
            <w:r w:rsidR="0003092D">
              <w:t>. 202</w:t>
            </w:r>
            <w:r>
              <w:t>2</w:t>
            </w:r>
          </w:p>
        </w:tc>
        <w:tc>
          <w:tcPr>
            <w:tcW w:w="2604" w:type="dxa"/>
            <w:shd w:val="clear" w:color="auto" w:fill="auto"/>
          </w:tcPr>
          <w:p w14:paraId="628038BC" w14:textId="5888164E" w:rsidR="00ED38EF" w:rsidRDefault="005548A8">
            <w:pPr>
              <w:pStyle w:val="Obsahtabulky"/>
            </w:pPr>
            <w:r>
              <w:t>26. 1</w:t>
            </w:r>
            <w:r w:rsidR="0003092D">
              <w:t>. 202</w:t>
            </w:r>
            <w:r>
              <w:t>2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77777777" w:rsidR="00ED38EF" w:rsidRDefault="0074693A">
      <w:pPr>
        <w:pStyle w:val="definice"/>
      </w:pPr>
      <w:r>
        <w:lastRenderedPageBreak/>
        <w:t>Zadání:</w:t>
      </w:r>
    </w:p>
    <w:p w14:paraId="48EA6D51" w14:textId="7B2DFEC9" w:rsidR="00A800F2" w:rsidRDefault="00A800F2" w:rsidP="000D4433">
      <w:pPr>
        <w:pStyle w:val="Zkladntextodsazen"/>
        <w:jc w:val="both"/>
      </w:pPr>
      <w:r>
        <w:t xml:space="preserve">Navrhněte čítač 6 </w:t>
      </w:r>
      <w:r w:rsidR="00191A8C">
        <w:t>3 1 0 2 7</w:t>
      </w:r>
      <w:r>
        <w:t xml:space="preserve"> s klopnými obvody typu </w:t>
      </w:r>
      <w:r w:rsidR="00191A8C">
        <w:t>J-K</w:t>
      </w:r>
      <w:r>
        <w:t xml:space="preserve"> (obvod typu 747</w:t>
      </w:r>
      <w:r w:rsidR="00191A8C">
        <w:t>2</w:t>
      </w:r>
      <w:r>
        <w:t>).</w:t>
      </w:r>
    </w:p>
    <w:p w14:paraId="3B0CF172" w14:textId="22E0975A" w:rsidR="00ED38EF" w:rsidRDefault="0074693A" w:rsidP="00104E2C">
      <w:pPr>
        <w:pStyle w:val="definice"/>
        <w:spacing w:before="283"/>
      </w:pPr>
      <w:r>
        <w:t>Postup:</w:t>
      </w:r>
    </w:p>
    <w:p w14:paraId="4B06BFD3" w14:textId="5374300B" w:rsidR="00104E2C" w:rsidRDefault="00104E2C" w:rsidP="00104E2C">
      <w:pPr>
        <w:pStyle w:val="Zkladntextodsazen"/>
        <w:numPr>
          <w:ilvl w:val="0"/>
          <w:numId w:val="5"/>
        </w:numPr>
        <w:jc w:val="both"/>
      </w:pPr>
      <w:r>
        <w:t>Vytvoříme si pravdivostní tabulku dle zadaných hodnot.</w:t>
      </w:r>
    </w:p>
    <w:tbl>
      <w:tblPr>
        <w:tblStyle w:val="Mkatabulky"/>
        <w:tblW w:w="0" w:type="auto"/>
        <w:tblInd w:w="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567"/>
        <w:gridCol w:w="567"/>
        <w:gridCol w:w="567"/>
        <w:gridCol w:w="567"/>
        <w:gridCol w:w="567"/>
        <w:gridCol w:w="567"/>
        <w:gridCol w:w="910"/>
      </w:tblGrid>
      <w:tr w:rsidR="00255B64" w14:paraId="770D3D41" w14:textId="77777777" w:rsidTr="00255B64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CB9F" w14:textId="2F0F2816" w:rsidR="00255B64" w:rsidRDefault="00A62EE8" w:rsidP="00255B64">
            <w:pPr>
              <w:pStyle w:val="Zkladntextodsazen"/>
              <w:ind w:left="0"/>
              <w:jc w:val="right"/>
            </w:pPr>
            <w:r>
              <w:t>Vstup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2C4A49" w14:textId="22C10CF3" w:rsidR="00255B64" w:rsidRDefault="00255B64" w:rsidP="00255B64">
            <w:pPr>
              <w:pStyle w:val="Zkladntextodsazen"/>
              <w:ind w:left="0"/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D2A9CDA" w14:textId="6DBA5EAE" w:rsidR="00255B64" w:rsidRDefault="00255B64" w:rsidP="00255B64">
            <w:pPr>
              <w:pStyle w:val="Zkladntextodsazen"/>
              <w:ind w:left="0"/>
              <w:jc w:val="center"/>
            </w:pPr>
            <w:r>
              <w:t>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11DD" w14:textId="293C0708" w:rsidR="00255B64" w:rsidRDefault="00255B64" w:rsidP="00255B64">
            <w:pPr>
              <w:pStyle w:val="Zkladntextodsazen"/>
              <w:ind w:left="0"/>
              <w:jc w:val="center"/>
            </w:pPr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4A2DBD" w14:textId="631A9925" w:rsidR="00255B64" w:rsidRDefault="00255B64" w:rsidP="00255B64">
            <w:pPr>
              <w:pStyle w:val="Zkladntextodsazen"/>
              <w:ind w:left="0"/>
              <w:jc w:val="center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3C99F6D" w14:textId="0E721C9A" w:rsidR="00255B64" w:rsidRDefault="00255B64" w:rsidP="00255B64">
            <w:pPr>
              <w:pStyle w:val="Zkladntextodsazen"/>
              <w:ind w:left="0"/>
              <w:jc w:val="center"/>
            </w:pPr>
            <w:r>
              <w:t>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E46E" w14:textId="4ABFF299" w:rsidR="00255B64" w:rsidRDefault="00255B64" w:rsidP="00255B64">
            <w:pPr>
              <w:pStyle w:val="Zkladntextodsazen"/>
              <w:ind w:left="0"/>
              <w:jc w:val="center"/>
            </w:pPr>
            <w: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FC8B" w14:textId="18CD1BAC" w:rsidR="00255B64" w:rsidRDefault="00A62EE8" w:rsidP="00255B64">
            <w:pPr>
              <w:pStyle w:val="Zkladntextodsazen"/>
              <w:ind w:left="0"/>
            </w:pPr>
            <w:r>
              <w:t>Výstup</w:t>
            </w:r>
          </w:p>
        </w:tc>
      </w:tr>
      <w:tr w:rsidR="00255B64" w14:paraId="53F4B422" w14:textId="77777777" w:rsidTr="00255B64">
        <w:tc>
          <w:tcPr>
            <w:tcW w:w="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F3E1DF" w14:textId="6E9DD305" w:rsidR="00255B64" w:rsidRDefault="00A62EE8" w:rsidP="00255B64">
            <w:pPr>
              <w:pStyle w:val="Zkladntextodsazen"/>
              <w:ind w:left="0"/>
              <w:jc w:val="right"/>
            </w:pPr>
            <w: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142CFA36" w14:textId="331F8AD5" w:rsidR="00255B64" w:rsidRDefault="00A56419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C87A710" w14:textId="5C1DD3E3" w:rsidR="00255B64" w:rsidRDefault="00A56419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1B20C231" w14:textId="7F568261" w:rsidR="00255B64" w:rsidRDefault="00A56419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52C6A02D" w14:textId="34D4B80D" w:rsidR="00255B64" w:rsidRDefault="00A56419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8FBB80A" w14:textId="1795DE28" w:rsidR="00255B64" w:rsidRDefault="00A56419" w:rsidP="00255B64">
            <w:pPr>
              <w:pStyle w:val="Zkladntextodsazen"/>
              <w:ind w:left="0"/>
              <w:jc w:val="center"/>
            </w:pPr>
            <w:r>
              <w:t>(1)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5BD01B5E" w14:textId="6B786378" w:rsidR="00255B64" w:rsidRDefault="00A56419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B6C6C7" w14:textId="152BB8D6" w:rsidR="00255B64" w:rsidRDefault="00A56419" w:rsidP="00255B64">
            <w:pPr>
              <w:pStyle w:val="Zkladntextodsazen"/>
              <w:ind w:left="0"/>
            </w:pPr>
            <w:r>
              <w:t>3</w:t>
            </w:r>
          </w:p>
        </w:tc>
      </w:tr>
      <w:tr w:rsidR="00255B64" w14:paraId="165C333B" w14:textId="77777777" w:rsidTr="00255B64">
        <w:tc>
          <w:tcPr>
            <w:tcW w:w="693" w:type="dxa"/>
            <w:tcBorders>
              <w:left w:val="single" w:sz="4" w:space="0" w:color="auto"/>
              <w:right w:val="single" w:sz="4" w:space="0" w:color="auto"/>
            </w:tcBorders>
          </w:tcPr>
          <w:p w14:paraId="6DAF4F25" w14:textId="6541B139" w:rsidR="00255B64" w:rsidRDefault="00A56419" w:rsidP="00255B64">
            <w:pPr>
              <w:pStyle w:val="Zkladntextodsazen"/>
              <w:ind w:left="0"/>
              <w:jc w:val="right"/>
            </w:pPr>
            <w:r>
              <w:t>3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97C33A0" w14:textId="34CB0B50" w:rsidR="00255B64" w:rsidRDefault="00A56419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CD584A0" w14:textId="6C7DC963" w:rsidR="00255B64" w:rsidRDefault="00A56419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64DBF93" w14:textId="30A3C630" w:rsidR="00255B64" w:rsidRDefault="00A56419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FBB2EE3" w14:textId="129337A9" w:rsidR="00255B64" w:rsidRDefault="00A56419" w:rsidP="00255B64">
            <w:pPr>
              <w:pStyle w:val="Zkladntextodsazen"/>
              <w:ind w:left="0"/>
              <w:jc w:val="center"/>
            </w:pPr>
            <w:r>
              <w:t>(0)</w:t>
            </w:r>
          </w:p>
        </w:tc>
        <w:tc>
          <w:tcPr>
            <w:tcW w:w="567" w:type="dxa"/>
          </w:tcPr>
          <w:p w14:paraId="0B02950F" w14:textId="5EA417AD" w:rsidR="00255B64" w:rsidRDefault="00A56419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D1D04B6" w14:textId="0E8D5289" w:rsidR="00255B64" w:rsidRDefault="00A56419" w:rsidP="00255B64">
            <w:pPr>
              <w:pStyle w:val="Zkladntextodsazen"/>
              <w:ind w:left="0"/>
              <w:jc w:val="center"/>
            </w:pPr>
            <w:r>
              <w:t>(1)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D4AB705" w14:textId="495E9606" w:rsidR="00255B64" w:rsidRDefault="00A56419" w:rsidP="00255B64">
            <w:pPr>
              <w:pStyle w:val="Zkladntextodsazen"/>
              <w:ind w:left="0"/>
            </w:pPr>
            <w:r>
              <w:t>1</w:t>
            </w:r>
          </w:p>
        </w:tc>
      </w:tr>
      <w:tr w:rsidR="00255B64" w14:paraId="34DE0CC0" w14:textId="77777777" w:rsidTr="00255B64">
        <w:tc>
          <w:tcPr>
            <w:tcW w:w="693" w:type="dxa"/>
            <w:tcBorders>
              <w:left w:val="single" w:sz="4" w:space="0" w:color="auto"/>
              <w:right w:val="single" w:sz="4" w:space="0" w:color="auto"/>
            </w:tcBorders>
          </w:tcPr>
          <w:p w14:paraId="6A260DF0" w14:textId="30BD79FA" w:rsidR="00255B64" w:rsidRDefault="00A56419" w:rsidP="00255B64">
            <w:pPr>
              <w:pStyle w:val="Zkladntextodsazen"/>
              <w:ind w:left="0"/>
              <w:jc w:val="right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0F1902C" w14:textId="47D9CC8E" w:rsidR="00255B64" w:rsidRDefault="00A56419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E34B59C" w14:textId="3E5E6F1F" w:rsidR="00255B64" w:rsidRDefault="00A56419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7280268" w14:textId="15F6F695" w:rsidR="00255B64" w:rsidRDefault="00A56419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4F1165D" w14:textId="6328C928" w:rsidR="00255B64" w:rsidRDefault="00A56419" w:rsidP="00255B64">
            <w:pPr>
              <w:pStyle w:val="Zkladntextodsazen"/>
              <w:ind w:left="0"/>
              <w:jc w:val="center"/>
            </w:pPr>
            <w:r>
              <w:t>(0)</w:t>
            </w:r>
          </w:p>
        </w:tc>
        <w:tc>
          <w:tcPr>
            <w:tcW w:w="567" w:type="dxa"/>
          </w:tcPr>
          <w:p w14:paraId="6FF3CBAB" w14:textId="3BB83FD3" w:rsidR="00255B64" w:rsidRDefault="00A56419" w:rsidP="00255B64">
            <w:pPr>
              <w:pStyle w:val="Zkladntextodsazen"/>
              <w:ind w:left="0"/>
              <w:jc w:val="center"/>
            </w:pPr>
            <w:r>
              <w:t>(0)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6D94FCF" w14:textId="0939853C" w:rsidR="00255B64" w:rsidRDefault="00A56419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9D7BF99" w14:textId="4CAE4B6E" w:rsidR="00255B64" w:rsidRDefault="00A56419" w:rsidP="00255B64">
            <w:pPr>
              <w:pStyle w:val="Zkladntextodsazen"/>
              <w:ind w:left="0"/>
            </w:pPr>
            <w:r>
              <w:t>0</w:t>
            </w:r>
          </w:p>
        </w:tc>
      </w:tr>
      <w:tr w:rsidR="00255B64" w14:paraId="1F6CDF26" w14:textId="77777777" w:rsidTr="00255B64">
        <w:tc>
          <w:tcPr>
            <w:tcW w:w="693" w:type="dxa"/>
            <w:tcBorders>
              <w:left w:val="single" w:sz="4" w:space="0" w:color="auto"/>
              <w:right w:val="single" w:sz="4" w:space="0" w:color="auto"/>
            </w:tcBorders>
          </w:tcPr>
          <w:p w14:paraId="459BF61F" w14:textId="611E84CF" w:rsidR="00255B64" w:rsidRDefault="00A56419" w:rsidP="00255B64">
            <w:pPr>
              <w:pStyle w:val="Zkladntextodsazen"/>
              <w:ind w:left="0"/>
              <w:jc w:val="right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B3DCAF9" w14:textId="09894AB1" w:rsidR="00255B64" w:rsidRDefault="00A56419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CA05F6A" w14:textId="73031960" w:rsidR="00255B64" w:rsidRDefault="00A56419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F793EC0" w14:textId="58F1771A" w:rsidR="00255B64" w:rsidRDefault="00A56419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9690C0A" w14:textId="2EBA016A" w:rsidR="00255B64" w:rsidRDefault="00A56419" w:rsidP="00255B64">
            <w:pPr>
              <w:pStyle w:val="Zkladntextodsazen"/>
              <w:ind w:left="0"/>
              <w:jc w:val="center"/>
            </w:pPr>
            <w:r>
              <w:t>(0)</w:t>
            </w:r>
          </w:p>
        </w:tc>
        <w:tc>
          <w:tcPr>
            <w:tcW w:w="567" w:type="dxa"/>
          </w:tcPr>
          <w:p w14:paraId="0DFFAFA1" w14:textId="69A20F80" w:rsidR="00255B64" w:rsidRDefault="00A56419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5017EB8" w14:textId="26754AB6" w:rsidR="00255B64" w:rsidRDefault="00A56419" w:rsidP="00255B64">
            <w:pPr>
              <w:pStyle w:val="Zkladntextodsazen"/>
              <w:ind w:left="0"/>
              <w:jc w:val="center"/>
            </w:pPr>
            <w:r>
              <w:t>(0)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5671A68" w14:textId="5590A057" w:rsidR="00255B64" w:rsidRDefault="00A56419" w:rsidP="00255B64">
            <w:pPr>
              <w:pStyle w:val="Zkladntextodsazen"/>
              <w:ind w:left="0"/>
            </w:pPr>
            <w:r>
              <w:t>2</w:t>
            </w:r>
          </w:p>
        </w:tc>
      </w:tr>
      <w:tr w:rsidR="00255B64" w14:paraId="601D6DCD" w14:textId="77777777" w:rsidTr="00A56419">
        <w:tc>
          <w:tcPr>
            <w:tcW w:w="693" w:type="dxa"/>
            <w:tcBorders>
              <w:left w:val="single" w:sz="4" w:space="0" w:color="auto"/>
              <w:right w:val="single" w:sz="4" w:space="0" w:color="auto"/>
            </w:tcBorders>
          </w:tcPr>
          <w:p w14:paraId="2EB986B4" w14:textId="42DAE8C9" w:rsidR="00255B64" w:rsidRDefault="00A56419" w:rsidP="00255B64">
            <w:pPr>
              <w:pStyle w:val="Zkladntextodsazen"/>
              <w:ind w:left="0"/>
              <w:jc w:val="right"/>
            </w:pPr>
            <w: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E716F53" w14:textId="42730AC5" w:rsidR="00255B64" w:rsidRDefault="00A56419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0C88505" w14:textId="52DCF523" w:rsidR="00255B64" w:rsidRDefault="00A56419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7A3B755" w14:textId="1ABF187A" w:rsidR="00255B64" w:rsidRDefault="00A56419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EBCF94B" w14:textId="30D4F8FB" w:rsidR="00255B64" w:rsidRDefault="00A56419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2B4872D" w14:textId="340647B8" w:rsidR="00255B64" w:rsidRDefault="00A56419" w:rsidP="00255B64">
            <w:pPr>
              <w:pStyle w:val="Zkladntextodsazen"/>
              <w:ind w:left="0"/>
              <w:jc w:val="center"/>
            </w:pPr>
            <w:r>
              <w:t>(1)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2B2B219" w14:textId="7EB8F934" w:rsidR="00255B64" w:rsidRDefault="00A56419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C674060" w14:textId="2863FA3B" w:rsidR="00255B64" w:rsidRDefault="00A56419" w:rsidP="00255B64">
            <w:pPr>
              <w:pStyle w:val="Zkladntextodsazen"/>
              <w:ind w:left="0"/>
            </w:pPr>
            <w:r>
              <w:t>7</w:t>
            </w:r>
          </w:p>
        </w:tc>
      </w:tr>
      <w:tr w:rsidR="00A56419" w14:paraId="37443D60" w14:textId="77777777" w:rsidTr="00255B64">
        <w:tc>
          <w:tcPr>
            <w:tcW w:w="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B00D" w14:textId="4FF34E8F" w:rsidR="00A56419" w:rsidRDefault="00A56419" w:rsidP="00255B64">
            <w:pPr>
              <w:pStyle w:val="Zkladntextodsazen"/>
              <w:ind w:left="0"/>
              <w:jc w:val="right"/>
            </w:pPr>
            <w:r>
              <w:t>7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0D8FC93A" w14:textId="5270F7BD" w:rsidR="00A56419" w:rsidRDefault="00A56419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0277C20" w14:textId="01B513A3" w:rsidR="00A56419" w:rsidRDefault="00A56419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65D1D175" w14:textId="301AC602" w:rsidR="00A56419" w:rsidRDefault="00A56419" w:rsidP="00255B64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3D5D5CAE" w14:textId="45B7EAD1" w:rsidR="00A56419" w:rsidRDefault="00A56419" w:rsidP="00255B64">
            <w:pPr>
              <w:pStyle w:val="Zkladntextodsazen"/>
              <w:ind w:left="0"/>
              <w:jc w:val="center"/>
            </w:pPr>
            <w:r>
              <w:t>(</w:t>
            </w:r>
            <w:r>
              <w:t>1</w:t>
            </w:r>
            <w: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1B95D9F" w14:textId="6FFA1FC7" w:rsidR="00A56419" w:rsidRDefault="00A56419" w:rsidP="00255B64">
            <w:pPr>
              <w:pStyle w:val="Zkladntextodsazen"/>
              <w:ind w:left="0"/>
              <w:jc w:val="center"/>
            </w:pPr>
            <w:r>
              <w:t>(1)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7F497181" w14:textId="193D38C1" w:rsidR="00A56419" w:rsidRDefault="00A56419" w:rsidP="00255B64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4C69" w14:textId="1E836DFF" w:rsidR="00A56419" w:rsidRDefault="00A56419" w:rsidP="00255B64">
            <w:pPr>
              <w:pStyle w:val="Zkladntextodsazen"/>
              <w:ind w:left="0"/>
            </w:pPr>
            <w:r>
              <w:t>6</w:t>
            </w:r>
          </w:p>
        </w:tc>
      </w:tr>
    </w:tbl>
    <w:p w14:paraId="532A2DA7" w14:textId="77777777" w:rsidR="00255B64" w:rsidRDefault="00255B64" w:rsidP="00255B64">
      <w:pPr>
        <w:pStyle w:val="Zkladntextodsazen"/>
        <w:ind w:left="1003"/>
        <w:jc w:val="both"/>
      </w:pPr>
    </w:p>
    <w:p w14:paraId="337112AC" w14:textId="5A7E580F" w:rsidR="00104E2C" w:rsidRDefault="0076769C" w:rsidP="00104E2C">
      <w:pPr>
        <w:pStyle w:val="Zkladntextodsazen"/>
        <w:numPr>
          <w:ilvl w:val="0"/>
          <w:numId w:val="5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A80F1E" wp14:editId="06FAAE6D">
                <wp:simplePos x="0" y="0"/>
                <wp:positionH relativeFrom="column">
                  <wp:posOffset>3898900</wp:posOffset>
                </wp:positionH>
                <wp:positionV relativeFrom="paragraph">
                  <wp:posOffset>201930</wp:posOffset>
                </wp:positionV>
                <wp:extent cx="260819" cy="276114"/>
                <wp:effectExtent l="0" t="0" r="0" b="0"/>
                <wp:wrapNone/>
                <wp:docPr id="33" name="Textové po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0EC43" w14:textId="77777777" w:rsidR="0076769C" w:rsidRDefault="0076769C" w:rsidP="0076769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80F1E" id="_x0000_t202" coordsize="21600,21600" o:spt="202" path="m,l,21600r21600,l21600,xe">
                <v:stroke joinstyle="miter"/>
                <v:path gradientshapeok="t" o:connecttype="rect"/>
              </v:shapetype>
              <v:shape id="Textové pole 33" o:spid="_x0000_s1026" type="#_x0000_t202" style="position:absolute;left:0;text-align:left;margin-left:307pt;margin-top:15.9pt;width:20.5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" filled="f" stroked="f" strokeweight=".5pt">
                <v:textbox>
                  <w:txbxContent>
                    <w:p w14:paraId="6560EC43" w14:textId="77777777" w:rsidR="0076769C" w:rsidRDefault="0076769C" w:rsidP="0076769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B5C94A" wp14:editId="6F1D94CC">
                <wp:simplePos x="0" y="0"/>
                <wp:positionH relativeFrom="column">
                  <wp:posOffset>3375025</wp:posOffset>
                </wp:positionH>
                <wp:positionV relativeFrom="paragraph">
                  <wp:posOffset>236855</wp:posOffset>
                </wp:positionV>
                <wp:extent cx="260819" cy="276114"/>
                <wp:effectExtent l="0" t="0" r="0" b="0"/>
                <wp:wrapNone/>
                <wp:docPr id="32" name="Textové po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50E81" w14:textId="77777777" w:rsidR="0076769C" w:rsidRDefault="0076769C" w:rsidP="0076769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5C94A" id="Textové pole 32" o:spid="_x0000_s1027" type="#_x0000_t202" style="position:absolute;left:0;text-align:left;margin-left:265.75pt;margin-top:18.65pt;width:20.5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" filled="f" stroked="f" strokeweight=".5pt">
                <v:textbox>
                  <w:txbxContent>
                    <w:p w14:paraId="65650E81" w14:textId="77777777" w:rsidR="0076769C" w:rsidRDefault="0076769C" w:rsidP="0076769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0646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81F753" wp14:editId="5D17F317">
                <wp:simplePos x="0" y="0"/>
                <wp:positionH relativeFrom="column">
                  <wp:posOffset>1843017</wp:posOffset>
                </wp:positionH>
                <wp:positionV relativeFrom="paragraph">
                  <wp:posOffset>200907</wp:posOffset>
                </wp:positionV>
                <wp:extent cx="260819" cy="276114"/>
                <wp:effectExtent l="0" t="0" r="0" b="0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A25AD" w14:textId="77777777" w:rsidR="00E06460" w:rsidRDefault="00E06460" w:rsidP="00E0646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F753" id="Textové pole 27" o:spid="_x0000_s1028" type="#_x0000_t202" style="position:absolute;left:0;text-align:left;margin-left:145.1pt;margin-top:15.8pt;width:20.5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" filled="f" stroked="f" strokeweight=".5pt">
                <v:textbox>
                  <w:txbxContent>
                    <w:p w14:paraId="2B0A25AD" w14:textId="77777777" w:rsidR="00E06460" w:rsidRDefault="00E06460" w:rsidP="00E0646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064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66E5CF" wp14:editId="55CEBE71">
                <wp:simplePos x="0" y="0"/>
                <wp:positionH relativeFrom="column">
                  <wp:posOffset>1321682</wp:posOffset>
                </wp:positionH>
                <wp:positionV relativeFrom="paragraph">
                  <wp:posOffset>237737</wp:posOffset>
                </wp:positionV>
                <wp:extent cx="260819" cy="276114"/>
                <wp:effectExtent l="0" t="0" r="0" b="0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C9EE3" w14:textId="77777777" w:rsidR="00E06460" w:rsidRDefault="00E06460" w:rsidP="00E0646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6E5CF" id="Textové pole 26" o:spid="_x0000_s1029" type="#_x0000_t202" style="position:absolute;left:0;text-align:left;margin-left:104.05pt;margin-top:18.7pt;width:20.5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" filled="f" stroked="f" strokeweight=".5pt">
                <v:textbox>
                  <w:txbxContent>
                    <w:p w14:paraId="009C9EE3" w14:textId="77777777" w:rsidR="00E06460" w:rsidRDefault="00E06460" w:rsidP="00E0646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04E2C">
        <w:t xml:space="preserve">Minimalizujeme logické funkce pomocí </w:t>
      </w:r>
      <w:proofErr w:type="spellStart"/>
      <w:r w:rsidR="00104E2C">
        <w:t>Karnaughových</w:t>
      </w:r>
      <w:proofErr w:type="spellEnd"/>
      <w:r w:rsidR="00104E2C">
        <w:t xml:space="preserve"> map. a uděláme si v nich smyčky.</w:t>
      </w:r>
    </w:p>
    <w:tbl>
      <w:tblPr>
        <w:tblStyle w:val="Mkatabulky"/>
        <w:tblpPr w:leftFromText="141" w:rightFromText="141" w:vertAnchor="text" w:horzAnchor="page" w:tblpX="2846" w:tblpY="208"/>
        <w:tblW w:w="0" w:type="auto"/>
        <w:tblLook w:val="04A0" w:firstRow="1" w:lastRow="0" w:firstColumn="1" w:lastColumn="0" w:noHBand="0" w:noVBand="1"/>
      </w:tblPr>
      <w:tblGrid>
        <w:gridCol w:w="552"/>
        <w:gridCol w:w="567"/>
        <w:gridCol w:w="567"/>
        <w:gridCol w:w="567"/>
      </w:tblGrid>
      <w:tr w:rsidR="00C90932" w14:paraId="1E953A83" w14:textId="77777777" w:rsidTr="007F1029">
        <w:trPr>
          <w:trHeight w:val="456"/>
        </w:trPr>
        <w:tc>
          <w:tcPr>
            <w:tcW w:w="552" w:type="dxa"/>
          </w:tcPr>
          <w:p w14:paraId="717C93D5" w14:textId="5C9BF92C" w:rsidR="00C90932" w:rsidRDefault="00467371" w:rsidP="007F1029">
            <w:pPr>
              <w:pStyle w:val="Zkladntextodsazen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6409712" wp14:editId="753F1F96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16840</wp:posOffset>
                      </wp:positionV>
                      <wp:extent cx="636270" cy="520700"/>
                      <wp:effectExtent l="0" t="0" r="11430" b="12700"/>
                      <wp:wrapNone/>
                      <wp:docPr id="71" name="Obdélník: se zakulacenými rohy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270" cy="5207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A1272F" id="Obdélník: se zakulacenými rohy 71" o:spid="_x0000_s1026" style="position:absolute;margin-left:-3.45pt;margin-top:1.35pt;width:50.1pt;height:41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5B05E0">
              <w:t>(0)</w:t>
            </w:r>
          </w:p>
        </w:tc>
        <w:tc>
          <w:tcPr>
            <w:tcW w:w="567" w:type="dxa"/>
          </w:tcPr>
          <w:p w14:paraId="5340350F" w14:textId="799B79C8" w:rsidR="00C90932" w:rsidRDefault="005B05E0" w:rsidP="007F102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14062D4" w14:textId="283DA3C0" w:rsidR="00C90932" w:rsidRDefault="005B05E0" w:rsidP="007F1029">
            <w:pPr>
              <w:pStyle w:val="Zkladntextodsazen"/>
              <w:ind w:left="0"/>
              <w:jc w:val="center"/>
            </w:pPr>
            <w:r>
              <w:t>(1)</w:t>
            </w:r>
          </w:p>
        </w:tc>
        <w:tc>
          <w:tcPr>
            <w:tcW w:w="567" w:type="dxa"/>
          </w:tcPr>
          <w:p w14:paraId="7E1C4BCF" w14:textId="2C6A434C" w:rsidR="00C90932" w:rsidRDefault="00467371" w:rsidP="007F1029">
            <w:pPr>
              <w:pStyle w:val="Zkladntextodsazen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05ED047" wp14:editId="011FF3CC">
                      <wp:simplePos x="0" y="0"/>
                      <wp:positionH relativeFrom="column">
                        <wp:posOffset>-381305</wp:posOffset>
                      </wp:positionH>
                      <wp:positionV relativeFrom="paragraph">
                        <wp:posOffset>10998</wp:posOffset>
                      </wp:positionV>
                      <wp:extent cx="643738" cy="520700"/>
                      <wp:effectExtent l="0" t="0" r="23495" b="12700"/>
                      <wp:wrapNone/>
                      <wp:docPr id="74" name="Obdélník: se zakulacenými rohy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738" cy="520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0DF489" id="Obdélník: se zakulacenými rohy 74" o:spid="_x0000_s1026" style="position:absolute;margin-left:-30pt;margin-top:.85pt;width:50.7pt;height:4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" filled="f" strokecolor="red" strokeweight="1pt">
                      <v:stroke dashstyle="dash" joinstyle="miter"/>
                    </v:roundrect>
                  </w:pict>
                </mc:Fallback>
              </mc:AlternateContent>
            </w:r>
            <w:r w:rsidR="00682CCA">
              <w:t>1</w:t>
            </w:r>
          </w:p>
        </w:tc>
      </w:tr>
      <w:tr w:rsidR="00C90932" w14:paraId="22B04415" w14:textId="77777777" w:rsidTr="007F1029">
        <w:trPr>
          <w:trHeight w:val="446"/>
        </w:trPr>
        <w:tc>
          <w:tcPr>
            <w:tcW w:w="552" w:type="dxa"/>
          </w:tcPr>
          <w:p w14:paraId="5DF2863C" w14:textId="2A427F84" w:rsidR="00C90932" w:rsidRDefault="000A3BCC" w:rsidP="007F1029">
            <w:pPr>
              <w:pStyle w:val="Zkladntextodsazen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5924E0F" wp14:editId="75E8DA46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16838</wp:posOffset>
                      </wp:positionV>
                      <wp:extent cx="1294765" cy="189865"/>
                      <wp:effectExtent l="0" t="0" r="19685" b="19685"/>
                      <wp:wrapNone/>
                      <wp:docPr id="73" name="Obdélník: se zakulacenými rohy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765" cy="18986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5FC3DD" id="Obdélník: se zakulacenými rohy 73" o:spid="_x0000_s1026" style="position:absolute;margin-left:.2pt;margin-top:1.35pt;width:101.95pt;height:14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90932">
              <w:t>X</w:t>
            </w:r>
          </w:p>
        </w:tc>
        <w:tc>
          <w:tcPr>
            <w:tcW w:w="567" w:type="dxa"/>
          </w:tcPr>
          <w:p w14:paraId="3C14930C" w14:textId="3B1831FD" w:rsidR="00C90932" w:rsidRDefault="005B05E0" w:rsidP="007F1029">
            <w:pPr>
              <w:pStyle w:val="Zkladntextodsazen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7C5A18BC" w14:textId="705F42B0" w:rsidR="00C90932" w:rsidRDefault="005B05E0" w:rsidP="007F102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773DB49" w14:textId="448644A1" w:rsidR="00C90932" w:rsidRDefault="005B05E0" w:rsidP="007F1029">
            <w:pPr>
              <w:pStyle w:val="Zkladntextodsazen"/>
              <w:ind w:left="0"/>
              <w:jc w:val="center"/>
            </w:pPr>
            <w:r>
              <w:t>1</w:t>
            </w:r>
          </w:p>
        </w:tc>
      </w:tr>
    </w:tbl>
    <w:p w14:paraId="6DA1D7E9" w14:textId="228536B0" w:rsidR="00FB071A" w:rsidRDefault="00467371" w:rsidP="000B067F">
      <w:pPr>
        <w:pStyle w:val="Zkladntextodsazen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B2C0CA7" wp14:editId="07171E4C">
                <wp:simplePos x="0" y="0"/>
                <wp:positionH relativeFrom="column">
                  <wp:posOffset>2947190</wp:posOffset>
                </wp:positionH>
                <wp:positionV relativeFrom="paragraph">
                  <wp:posOffset>156652</wp:posOffset>
                </wp:positionV>
                <wp:extent cx="317420" cy="545158"/>
                <wp:effectExtent l="0" t="0" r="26035" b="26670"/>
                <wp:wrapNone/>
                <wp:docPr id="76" name="Pravá jednoduchá závork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20" cy="545158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3FCD00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ravá jednoduchá závorka 76" o:spid="_x0000_s1026" type="#_x0000_t86" style="position:absolute;margin-left:232.05pt;margin-top:12.35pt;width:25pt;height:42.9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" adj="1048" strokecolor="red" strokeweight="1pt">
                <v:stroke dashstyle="dash" joinstyle="miter"/>
              </v:shape>
            </w:pict>
          </mc:Fallback>
        </mc:AlternateContent>
      </w:r>
      <w:r w:rsidR="0076769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3F62B4" wp14:editId="2729BB5E">
                <wp:simplePos x="0" y="0"/>
                <wp:positionH relativeFrom="column">
                  <wp:posOffset>3305175</wp:posOffset>
                </wp:positionH>
                <wp:positionV relativeFrom="paragraph">
                  <wp:posOffset>99060</wp:posOffset>
                </wp:positionV>
                <wp:extent cx="707180" cy="0"/>
                <wp:effectExtent l="0" t="0" r="0" b="0"/>
                <wp:wrapNone/>
                <wp:docPr id="29" name="Přímá spojni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6493A" id="Přímá spojnice 2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7.8pt" to="315.9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76769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5991EC" wp14:editId="3D13989E">
                <wp:simplePos x="0" y="0"/>
                <wp:positionH relativeFrom="column">
                  <wp:posOffset>3672205</wp:posOffset>
                </wp:positionH>
                <wp:positionV relativeFrom="paragraph">
                  <wp:posOffset>60960</wp:posOffset>
                </wp:positionV>
                <wp:extent cx="706755" cy="0"/>
                <wp:effectExtent l="0" t="0" r="0" b="0"/>
                <wp:wrapNone/>
                <wp:docPr id="28" name="Přímá spojni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B095A" id="Přímá spojnice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15pt,4.8pt" to="344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E064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7A49E6" wp14:editId="122BE7D0">
                <wp:simplePos x="0" y="0"/>
                <wp:positionH relativeFrom="column">
                  <wp:posOffset>1616075</wp:posOffset>
                </wp:positionH>
                <wp:positionV relativeFrom="paragraph">
                  <wp:posOffset>60218</wp:posOffset>
                </wp:positionV>
                <wp:extent cx="706755" cy="0"/>
                <wp:effectExtent l="0" t="0" r="0" b="0"/>
                <wp:wrapNone/>
                <wp:docPr id="23" name="Přímá spojni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64317" id="Přímá spojnice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5pt,4.75pt" to="182.9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E064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A0DBEC" wp14:editId="636EABFF">
                <wp:simplePos x="0" y="0"/>
                <wp:positionH relativeFrom="column">
                  <wp:posOffset>1256805</wp:posOffset>
                </wp:positionH>
                <wp:positionV relativeFrom="paragraph">
                  <wp:posOffset>98672</wp:posOffset>
                </wp:positionV>
                <wp:extent cx="707180" cy="0"/>
                <wp:effectExtent l="0" t="0" r="0" b="0"/>
                <wp:wrapNone/>
                <wp:docPr id="22" name="Přímá spojni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35D28" id="Přímá spojnice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7.75pt" to="154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0B067F">
        <w:t>A:</w:t>
      </w:r>
      <w:r w:rsidR="00C90932">
        <w:tab/>
        <w:t>B:</w:t>
      </w:r>
    </w:p>
    <w:tbl>
      <w:tblPr>
        <w:tblStyle w:val="Mkatabulky"/>
        <w:tblpPr w:leftFromText="141" w:rightFromText="141" w:vertAnchor="text" w:horzAnchor="page" w:tblpX="6061" w:tblpY="-67"/>
        <w:tblW w:w="0" w:type="auto"/>
        <w:tblLook w:val="04A0" w:firstRow="1" w:lastRow="0" w:firstColumn="1" w:lastColumn="0" w:noHBand="0" w:noVBand="1"/>
      </w:tblPr>
      <w:tblGrid>
        <w:gridCol w:w="562"/>
        <w:gridCol w:w="572"/>
        <w:gridCol w:w="567"/>
        <w:gridCol w:w="567"/>
      </w:tblGrid>
      <w:tr w:rsidR="00FB071A" w14:paraId="473C4045" w14:textId="77777777" w:rsidTr="007F1029">
        <w:trPr>
          <w:trHeight w:val="466"/>
        </w:trPr>
        <w:tc>
          <w:tcPr>
            <w:tcW w:w="562" w:type="dxa"/>
          </w:tcPr>
          <w:p w14:paraId="45550660" w14:textId="2E6C3602" w:rsidR="00FB071A" w:rsidRDefault="00FB071A" w:rsidP="007F102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572" w:type="dxa"/>
          </w:tcPr>
          <w:p w14:paraId="69E26D56" w14:textId="0C2B11C3" w:rsidR="00FB071A" w:rsidRDefault="00073255" w:rsidP="007F1029">
            <w:pPr>
              <w:pStyle w:val="Zkladntextodsazen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C1BA96E" wp14:editId="3600FD2F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16881</wp:posOffset>
                      </wp:positionV>
                      <wp:extent cx="615950" cy="219075"/>
                      <wp:effectExtent l="0" t="0" r="12700" b="28575"/>
                      <wp:wrapNone/>
                      <wp:docPr id="79" name="Obdélník: se zakulacenými rohy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950" cy="2190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ADC6AD" id="Obdélník: se zakulacenými rohy 79" o:spid="_x0000_s1026" style="position:absolute;margin-left:-1.45pt;margin-top:1.35pt;width:48.5pt;height:17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5B05E0">
              <w:t>(0)</w:t>
            </w:r>
          </w:p>
        </w:tc>
        <w:tc>
          <w:tcPr>
            <w:tcW w:w="567" w:type="dxa"/>
          </w:tcPr>
          <w:p w14:paraId="2E895BA1" w14:textId="1411DBD4" w:rsidR="00FB071A" w:rsidRDefault="005B05E0" w:rsidP="007F102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68CEBBB" w14:textId="6B8FBF59" w:rsidR="00FB071A" w:rsidRDefault="00467371" w:rsidP="007F1029">
            <w:pPr>
              <w:pStyle w:val="Zkladntextodsazen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62A0F86" wp14:editId="466E0DE0">
                      <wp:simplePos x="0" y="0"/>
                      <wp:positionH relativeFrom="column">
                        <wp:posOffset>-34807</wp:posOffset>
                      </wp:positionH>
                      <wp:positionV relativeFrom="paragraph">
                        <wp:posOffset>16455</wp:posOffset>
                      </wp:positionV>
                      <wp:extent cx="317420" cy="545158"/>
                      <wp:effectExtent l="0" t="0" r="26035" b="26670"/>
                      <wp:wrapNone/>
                      <wp:docPr id="77" name="Pravá jednoduchá závorka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17420" cy="545158"/>
                              </a:xfrm>
                              <a:prstGeom prst="rightBracket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BB9633" id="Pravá jednoduchá závorka 77" o:spid="_x0000_s1026" type="#_x0000_t86" style="position:absolute;margin-left:-2.75pt;margin-top:1.3pt;width:25pt;height:42.95pt;rotation:180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" adj="1048" strokecolor="red" strokeweight="1pt">
                      <v:stroke dashstyle="dash" joinstyle="miter"/>
                    </v:shape>
                  </w:pict>
                </mc:Fallback>
              </mc:AlternateContent>
            </w:r>
            <w:r w:rsidR="005B05E0">
              <w:t>(1)</w:t>
            </w:r>
          </w:p>
        </w:tc>
      </w:tr>
      <w:tr w:rsidR="00FB071A" w14:paraId="15131E55" w14:textId="77777777" w:rsidTr="007F1029">
        <w:trPr>
          <w:trHeight w:val="459"/>
        </w:trPr>
        <w:tc>
          <w:tcPr>
            <w:tcW w:w="562" w:type="dxa"/>
          </w:tcPr>
          <w:p w14:paraId="6D7A8103" w14:textId="5AF1A08E" w:rsidR="00FB071A" w:rsidRDefault="00FB071A" w:rsidP="007F1029">
            <w:pPr>
              <w:pStyle w:val="Zkladntextodsazen"/>
              <w:ind w:left="0"/>
              <w:jc w:val="center"/>
            </w:pPr>
            <w:r>
              <w:t>X</w:t>
            </w:r>
          </w:p>
        </w:tc>
        <w:tc>
          <w:tcPr>
            <w:tcW w:w="572" w:type="dxa"/>
          </w:tcPr>
          <w:p w14:paraId="0FB44A27" w14:textId="1799F913" w:rsidR="00FB071A" w:rsidRDefault="005B05E0" w:rsidP="007F1029">
            <w:pPr>
              <w:pStyle w:val="Zkladntextodsazen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128D699A" w14:textId="18979327" w:rsidR="00FB071A" w:rsidRDefault="005B05E0" w:rsidP="007F1029">
            <w:pPr>
              <w:pStyle w:val="Zkladntextodsazen"/>
              <w:ind w:left="0"/>
              <w:jc w:val="center"/>
            </w:pPr>
            <w:r>
              <w:t>(1)</w:t>
            </w:r>
          </w:p>
        </w:tc>
        <w:tc>
          <w:tcPr>
            <w:tcW w:w="567" w:type="dxa"/>
          </w:tcPr>
          <w:p w14:paraId="5618EB99" w14:textId="4FE94EF7" w:rsidR="00FB071A" w:rsidRDefault="005B05E0" w:rsidP="007F1029">
            <w:pPr>
              <w:pStyle w:val="Zkladntextodsazen"/>
              <w:ind w:left="0"/>
              <w:jc w:val="center"/>
            </w:pPr>
            <w:r>
              <w:t>(1)</w:t>
            </w:r>
          </w:p>
        </w:tc>
      </w:tr>
    </w:tbl>
    <w:p w14:paraId="7794B815" w14:textId="43215302" w:rsidR="000B067F" w:rsidRDefault="000B067F" w:rsidP="000B067F">
      <w:pPr>
        <w:pStyle w:val="Zkladntextodsazen"/>
        <w:ind w:left="1003"/>
        <w:jc w:val="both"/>
      </w:pPr>
    </w:p>
    <w:p w14:paraId="0CFD5205" w14:textId="71E869CF" w:rsidR="000B067F" w:rsidRDefault="003D06E9" w:rsidP="000B067F">
      <w:pPr>
        <w:pStyle w:val="Zkladntextodsazen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00E9F5" wp14:editId="5E984602">
                <wp:simplePos x="0" y="0"/>
                <wp:positionH relativeFrom="column">
                  <wp:posOffset>679450</wp:posOffset>
                </wp:positionH>
                <wp:positionV relativeFrom="paragraph">
                  <wp:posOffset>74295</wp:posOffset>
                </wp:positionV>
                <wp:extent cx="260819" cy="276114"/>
                <wp:effectExtent l="0" t="0" r="0" b="0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ABF5C" w14:textId="77777777" w:rsidR="00E06460" w:rsidRDefault="00E06460" w:rsidP="00E0646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0E9F5" id="Textové pole 25" o:spid="_x0000_s1030" type="#_x0000_t202" style="position:absolute;left:0;text-align:left;margin-left:53.5pt;margin-top:5.85pt;width:20.5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" filled="f" stroked="f" strokeweight=".5pt">
                <v:textbox>
                  <w:txbxContent>
                    <w:p w14:paraId="053ABF5C" w14:textId="77777777" w:rsidR="00E06460" w:rsidRDefault="00E06460" w:rsidP="00E0646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E57F51" wp14:editId="6329B94D">
                <wp:simplePos x="0" y="0"/>
                <wp:positionH relativeFrom="column">
                  <wp:posOffset>875665</wp:posOffset>
                </wp:positionH>
                <wp:positionV relativeFrom="paragraph">
                  <wp:posOffset>73025</wp:posOffset>
                </wp:positionV>
                <wp:extent cx="0" cy="299085"/>
                <wp:effectExtent l="0" t="0" r="38100" b="24765"/>
                <wp:wrapNone/>
                <wp:docPr id="24" name="Přímá spojni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0005D" id="Přímá spojnice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5pt,5.75pt" to="68.9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0C57D3" wp14:editId="3E029C30">
                <wp:simplePos x="0" y="0"/>
                <wp:positionH relativeFrom="column">
                  <wp:posOffset>2722245</wp:posOffset>
                </wp:positionH>
                <wp:positionV relativeFrom="paragraph">
                  <wp:posOffset>81280</wp:posOffset>
                </wp:positionV>
                <wp:extent cx="260819" cy="276114"/>
                <wp:effectExtent l="0" t="0" r="0" b="0"/>
                <wp:wrapNone/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6809A" w14:textId="77777777" w:rsidR="0076769C" w:rsidRDefault="0076769C" w:rsidP="0076769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57D3" id="Textové pole 31" o:spid="_x0000_s1031" type="#_x0000_t202" style="position:absolute;left:0;text-align:left;margin-left:214.35pt;margin-top:6.4pt;width:20.5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" filled="f" stroked="f" strokeweight=".5pt">
                <v:textbox>
                  <w:txbxContent>
                    <w:p w14:paraId="65C6809A" w14:textId="77777777" w:rsidR="0076769C" w:rsidRDefault="0076769C" w:rsidP="0076769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6769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1FE6A4" wp14:editId="28FF3CA5">
                <wp:simplePos x="0" y="0"/>
                <wp:positionH relativeFrom="column">
                  <wp:posOffset>2916555</wp:posOffset>
                </wp:positionH>
                <wp:positionV relativeFrom="paragraph">
                  <wp:posOffset>88265</wp:posOffset>
                </wp:positionV>
                <wp:extent cx="0" cy="299085"/>
                <wp:effectExtent l="0" t="0" r="38100" b="24765"/>
                <wp:wrapNone/>
                <wp:docPr id="30" name="Přímá spojni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7019B" id="Přímá spojnice 3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65pt,6.95pt" to="229.6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p w14:paraId="65CA2928" w14:textId="1A0E7128" w:rsidR="00C90932" w:rsidRDefault="00C90932" w:rsidP="000B067F">
      <w:pPr>
        <w:pStyle w:val="Zkladntextodsazen"/>
        <w:ind w:left="1003"/>
        <w:jc w:val="both"/>
      </w:pPr>
    </w:p>
    <w:p w14:paraId="05525A04" w14:textId="744AC9CD" w:rsidR="00C90932" w:rsidRDefault="00C23A7A" w:rsidP="000B067F">
      <w:pPr>
        <w:pStyle w:val="Zkladntextodsazen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974B1A" wp14:editId="095A51CE">
                <wp:simplePos x="0" y="0"/>
                <wp:positionH relativeFrom="column">
                  <wp:posOffset>1845945</wp:posOffset>
                </wp:positionH>
                <wp:positionV relativeFrom="paragraph">
                  <wp:posOffset>66880</wp:posOffset>
                </wp:positionV>
                <wp:extent cx="260819" cy="276114"/>
                <wp:effectExtent l="0" t="0" r="0" b="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F17E3" w14:textId="7424E757" w:rsidR="00C23A7A" w:rsidRDefault="00C23A7A" w:rsidP="00C23A7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4B1A" id="Textové pole 21" o:spid="_x0000_s1032" type="#_x0000_t202" style="position:absolute;left:0;text-align:left;margin-left:145.35pt;margin-top:5.25pt;width:20.5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" filled="f" stroked="f" strokeweight=".5pt">
                <v:textbox>
                  <w:txbxContent>
                    <w:p w14:paraId="120F17E3" w14:textId="7424E757" w:rsidR="00C23A7A" w:rsidRDefault="00C23A7A" w:rsidP="00C23A7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774D36" wp14:editId="721187CD">
                <wp:simplePos x="0" y="0"/>
                <wp:positionH relativeFrom="column">
                  <wp:posOffset>1324388</wp:posOffset>
                </wp:positionH>
                <wp:positionV relativeFrom="paragraph">
                  <wp:posOffset>103356</wp:posOffset>
                </wp:positionV>
                <wp:extent cx="260819" cy="276114"/>
                <wp:effectExtent l="0" t="0" r="0" b="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033B9" w14:textId="169EAC8F" w:rsidR="00C23A7A" w:rsidRDefault="00C23A7A" w:rsidP="00C23A7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4D36" id="Textové pole 20" o:spid="_x0000_s1033" type="#_x0000_t202" style="position:absolute;left:0;text-align:left;margin-left:104.3pt;margin-top:8.15pt;width:20.5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" filled="f" stroked="f" strokeweight=".5pt">
                <v:textbox>
                  <w:txbxContent>
                    <w:p w14:paraId="200033B9" w14:textId="169EAC8F" w:rsidR="00C23A7A" w:rsidRDefault="00C23A7A" w:rsidP="00C23A7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96D565E" w14:textId="131C2466" w:rsidR="00C90932" w:rsidRDefault="00A80AF4" w:rsidP="000B067F">
      <w:pPr>
        <w:pStyle w:val="Zkladntextodsazen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ED8A88" wp14:editId="6423DEF8">
                <wp:simplePos x="0" y="0"/>
                <wp:positionH relativeFrom="column">
                  <wp:posOffset>894715</wp:posOffset>
                </wp:positionH>
                <wp:positionV relativeFrom="paragraph">
                  <wp:posOffset>197856</wp:posOffset>
                </wp:positionV>
                <wp:extent cx="318135" cy="563245"/>
                <wp:effectExtent l="0" t="0" r="24765" b="27305"/>
                <wp:wrapNone/>
                <wp:docPr id="82" name="Pravá jednoduchá závork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56324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6E333" id="Pravá jednoduchá závorka 82" o:spid="_x0000_s1026" type="#_x0000_t86" style="position:absolute;margin-left:70.45pt;margin-top:15.6pt;width:25.05pt;height:44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" adj="1017" strokecolor="#4472c4 [3204]" strokeweight="1pt">
                <v:stroke joinstyle="miter"/>
              </v:shape>
            </w:pict>
          </mc:Fallback>
        </mc:AlternateContent>
      </w:r>
      <w:r w:rsidR="004B18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E83745" wp14:editId="16AC6CFE">
                <wp:simplePos x="0" y="0"/>
                <wp:positionH relativeFrom="column">
                  <wp:posOffset>669290</wp:posOffset>
                </wp:positionH>
                <wp:positionV relativeFrom="paragraph">
                  <wp:posOffset>502920</wp:posOffset>
                </wp:positionV>
                <wp:extent cx="260819" cy="276114"/>
                <wp:effectExtent l="0" t="0" r="0" b="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19" cy="2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F10BE" w14:textId="74C7CC1B" w:rsidR="00C23A7A" w:rsidRDefault="00C23A7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3745" id="Textové pole 19" o:spid="_x0000_s1034" type="#_x0000_t202" style="position:absolute;left:0;text-align:left;margin-left:52.7pt;margin-top:39.6pt;width:20.5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" filled="f" stroked="f" strokeweight=".5pt">
                <v:textbox>
                  <w:txbxContent>
                    <w:p w14:paraId="40CF10BE" w14:textId="74C7CC1B" w:rsidR="00C23A7A" w:rsidRDefault="00C23A7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B18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0BF069" wp14:editId="4E21BC37">
                <wp:simplePos x="0" y="0"/>
                <wp:positionH relativeFrom="column">
                  <wp:posOffset>871855</wp:posOffset>
                </wp:positionH>
                <wp:positionV relativeFrom="paragraph">
                  <wp:posOffset>502920</wp:posOffset>
                </wp:positionV>
                <wp:extent cx="0" cy="299085"/>
                <wp:effectExtent l="0" t="0" r="38100" b="24765"/>
                <wp:wrapNone/>
                <wp:docPr id="18" name="Přímá spojni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23A76" id="Přímá spojnic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39.6pt" to="68.6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EA701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5D60BC" wp14:editId="66465AAA">
                <wp:simplePos x="0" y="0"/>
                <wp:positionH relativeFrom="column">
                  <wp:posOffset>1618940</wp:posOffset>
                </wp:positionH>
                <wp:positionV relativeFrom="paragraph">
                  <wp:posOffset>100691</wp:posOffset>
                </wp:positionV>
                <wp:extent cx="707180" cy="0"/>
                <wp:effectExtent l="0" t="0" r="0" b="0"/>
                <wp:wrapNone/>
                <wp:docPr id="17" name="Přímá spojni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ED412" id="Přímá spojnice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7.95pt" to="183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EA70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F0BBD8" wp14:editId="3FDC7901">
                <wp:simplePos x="0" y="0"/>
                <wp:positionH relativeFrom="column">
                  <wp:posOffset>1256135</wp:posOffset>
                </wp:positionH>
                <wp:positionV relativeFrom="paragraph">
                  <wp:posOffset>139170</wp:posOffset>
                </wp:positionV>
                <wp:extent cx="707180" cy="0"/>
                <wp:effectExtent l="0" t="0" r="0" b="0"/>
                <wp:wrapNone/>
                <wp:docPr id="16" name="Přímá spojni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BFF043" id="Přímá spojnice 16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9pt,10.95pt" to="154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FB071A">
        <w:t>C:</w:t>
      </w:r>
    </w:p>
    <w:tbl>
      <w:tblPr>
        <w:tblStyle w:val="Mkatabulky"/>
        <w:tblW w:w="0" w:type="auto"/>
        <w:tblInd w:w="1413" w:type="dxa"/>
        <w:tblLook w:val="04A0" w:firstRow="1" w:lastRow="0" w:firstColumn="1" w:lastColumn="0" w:noHBand="0" w:noVBand="1"/>
      </w:tblPr>
      <w:tblGrid>
        <w:gridCol w:w="564"/>
        <w:gridCol w:w="564"/>
        <w:gridCol w:w="564"/>
        <w:gridCol w:w="564"/>
      </w:tblGrid>
      <w:tr w:rsidR="00FB071A" w14:paraId="4591B1B5" w14:textId="77777777" w:rsidTr="00C04B76">
        <w:trPr>
          <w:trHeight w:val="494"/>
        </w:trPr>
        <w:tc>
          <w:tcPr>
            <w:tcW w:w="564" w:type="dxa"/>
          </w:tcPr>
          <w:p w14:paraId="3730E1AD" w14:textId="251AE050" w:rsidR="00FB071A" w:rsidRDefault="005B05E0" w:rsidP="00C04B76">
            <w:pPr>
              <w:pStyle w:val="Zkladntextodsazen"/>
              <w:ind w:left="0"/>
              <w:jc w:val="center"/>
            </w:pPr>
            <w:r>
              <w:t>(0)</w:t>
            </w:r>
          </w:p>
        </w:tc>
        <w:tc>
          <w:tcPr>
            <w:tcW w:w="564" w:type="dxa"/>
          </w:tcPr>
          <w:p w14:paraId="694E8AF4" w14:textId="6A39E130" w:rsidR="00FB071A" w:rsidRDefault="005B05E0" w:rsidP="00C04B76">
            <w:pPr>
              <w:pStyle w:val="Zkladntextodsazen"/>
              <w:ind w:left="0"/>
              <w:jc w:val="center"/>
            </w:pPr>
            <w:r>
              <w:t>(0)</w:t>
            </w:r>
          </w:p>
        </w:tc>
        <w:tc>
          <w:tcPr>
            <w:tcW w:w="564" w:type="dxa"/>
          </w:tcPr>
          <w:p w14:paraId="05359C12" w14:textId="16568022" w:rsidR="00FB071A" w:rsidRDefault="005B05E0" w:rsidP="00C04B76">
            <w:pPr>
              <w:pStyle w:val="Zkladntextodsazen"/>
              <w:ind w:left="0"/>
              <w:jc w:val="center"/>
            </w:pPr>
            <w:r>
              <w:t>(0)</w:t>
            </w:r>
          </w:p>
        </w:tc>
        <w:tc>
          <w:tcPr>
            <w:tcW w:w="564" w:type="dxa"/>
          </w:tcPr>
          <w:p w14:paraId="74B10174" w14:textId="0BE10D34" w:rsidR="00FB071A" w:rsidRDefault="0086565B" w:rsidP="00C04B76">
            <w:pPr>
              <w:pStyle w:val="Zkladntextodsazen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0DA0A81" wp14:editId="538A57D5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9197</wp:posOffset>
                      </wp:positionV>
                      <wp:extent cx="318135" cy="563245"/>
                      <wp:effectExtent l="0" t="0" r="24765" b="27305"/>
                      <wp:wrapNone/>
                      <wp:docPr id="81" name="Pravá jednoduchá závorka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18135" cy="563245"/>
                              </a:xfrm>
                              <a:prstGeom prst="rightBracket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D6494" id="Pravá jednoduchá závorka 81" o:spid="_x0000_s1026" type="#_x0000_t86" style="position:absolute;margin-left:-2.35pt;margin-top:.7pt;width:25.05pt;height:44.35pt;rotation:18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" adj="1017" strokecolor="#4472c4 [32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257F6971" wp14:editId="37DAC93D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28903</wp:posOffset>
                      </wp:positionV>
                      <wp:extent cx="222885" cy="520700"/>
                      <wp:effectExtent l="0" t="0" r="24765" b="12700"/>
                      <wp:wrapNone/>
                      <wp:docPr id="75" name="Obdélník: se zakulacenými rohy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520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F81020" id="Obdélník: se zakulacenými rohy 75" o:spid="_x0000_s1026" style="position:absolute;margin-left:.45pt;margin-top:2.3pt;width:17.55pt;height:4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" filled="f" strokecolor="red" strokeweight="1pt">
                      <v:stroke dashstyle="dash" joinstyle="miter"/>
                    </v:roundrect>
                  </w:pict>
                </mc:Fallback>
              </mc:AlternateContent>
            </w:r>
            <w:r w:rsidR="00104701">
              <w:t>1</w:t>
            </w:r>
          </w:p>
        </w:tc>
      </w:tr>
      <w:tr w:rsidR="00FB071A" w14:paraId="43453C0E" w14:textId="77777777" w:rsidTr="00C04B76">
        <w:trPr>
          <w:trHeight w:val="485"/>
        </w:trPr>
        <w:tc>
          <w:tcPr>
            <w:tcW w:w="564" w:type="dxa"/>
          </w:tcPr>
          <w:p w14:paraId="015B3C42" w14:textId="575BED35" w:rsidR="00FB071A" w:rsidRDefault="00FB071A" w:rsidP="00C04B76">
            <w:pPr>
              <w:pStyle w:val="Zkladntextodsazen"/>
              <w:ind w:left="0"/>
              <w:jc w:val="center"/>
            </w:pPr>
            <w:r>
              <w:t>X</w:t>
            </w:r>
          </w:p>
        </w:tc>
        <w:tc>
          <w:tcPr>
            <w:tcW w:w="564" w:type="dxa"/>
          </w:tcPr>
          <w:p w14:paraId="242358BD" w14:textId="7C069A94" w:rsidR="00FB071A" w:rsidRDefault="00CF0FA1" w:rsidP="00C04B76">
            <w:pPr>
              <w:pStyle w:val="Zkladntextodsazen"/>
              <w:ind w:left="0"/>
              <w:jc w:val="center"/>
            </w:pPr>
            <w:r>
              <w:t>X</w:t>
            </w:r>
          </w:p>
        </w:tc>
        <w:tc>
          <w:tcPr>
            <w:tcW w:w="564" w:type="dxa"/>
          </w:tcPr>
          <w:p w14:paraId="7B101D4E" w14:textId="704E3008" w:rsidR="00FB071A" w:rsidRDefault="00CF0FA1" w:rsidP="00C04B76">
            <w:pPr>
              <w:pStyle w:val="Zkladntextodsazen"/>
              <w:ind w:left="0"/>
              <w:jc w:val="center"/>
            </w:pPr>
            <w:r>
              <w:t>(1)</w:t>
            </w:r>
          </w:p>
        </w:tc>
        <w:tc>
          <w:tcPr>
            <w:tcW w:w="564" w:type="dxa"/>
          </w:tcPr>
          <w:p w14:paraId="34412C17" w14:textId="43B66CE4" w:rsidR="00FB071A" w:rsidRDefault="00104701" w:rsidP="00C04B76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</w:tbl>
    <w:p w14:paraId="5F77BD0A" w14:textId="77777777" w:rsidR="00767D3F" w:rsidRDefault="00767D3F" w:rsidP="003A0C3C">
      <w:pPr>
        <w:pStyle w:val="Zkladntextodsazen"/>
        <w:ind w:left="0"/>
        <w:jc w:val="both"/>
      </w:pPr>
    </w:p>
    <w:p w14:paraId="41505F41" w14:textId="354FBCE1" w:rsidR="00104E2C" w:rsidRDefault="00104E2C" w:rsidP="00A5082E">
      <w:pPr>
        <w:pStyle w:val="Zkladntextodsazen"/>
        <w:numPr>
          <w:ilvl w:val="0"/>
          <w:numId w:val="5"/>
        </w:numPr>
        <w:spacing w:after="120"/>
        <w:jc w:val="both"/>
      </w:pPr>
      <w:r>
        <w:t>Ze smyček si uděláme zápis minimalizovaných funkcí</w:t>
      </w:r>
      <w:r w:rsidR="00632F5D">
        <w:t xml:space="preserve"> pro J</w:t>
      </w:r>
      <w:r w:rsidR="00786D26">
        <w:t xml:space="preserve"> (červené smyčky)</w:t>
      </w:r>
      <w:r w:rsidR="00632F5D">
        <w:t xml:space="preserve"> i K</w:t>
      </w:r>
      <w:r w:rsidR="00786D26">
        <w:t xml:space="preserve"> (modré smyčky)</w:t>
      </w:r>
      <w:r>
        <w:t>.</w:t>
      </w:r>
    </w:p>
    <w:p w14:paraId="7E59B81C" w14:textId="0077D21B" w:rsidR="00767D3F" w:rsidRDefault="00440EE5" w:rsidP="00A5082E">
      <w:pPr>
        <w:pStyle w:val="Zkladntextodsazen"/>
        <w:spacing w:after="120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CC7470" wp14:editId="501ED84F">
                <wp:simplePos x="0" y="0"/>
                <wp:positionH relativeFrom="column">
                  <wp:posOffset>3623254</wp:posOffset>
                </wp:positionH>
                <wp:positionV relativeFrom="paragraph">
                  <wp:posOffset>16510</wp:posOffset>
                </wp:positionV>
                <wp:extent cx="72000" cy="0"/>
                <wp:effectExtent l="0" t="0" r="0" b="0"/>
                <wp:wrapNone/>
                <wp:docPr id="48" name="Přímá spojni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B2F8A8" id="Přímá spojnice 48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3pt,1.3pt" to="290.9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" strokecolor="black [3213]" strokeweight="1pt">
                <v:stroke joinstyle="miter"/>
              </v:line>
            </w:pict>
          </mc:Fallback>
        </mc:AlternateContent>
      </w:r>
      <w:r w:rsidR="006E02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9321D" wp14:editId="65BF7D4A">
                <wp:simplePos x="0" y="0"/>
                <wp:positionH relativeFrom="column">
                  <wp:posOffset>2083574</wp:posOffset>
                </wp:positionH>
                <wp:positionV relativeFrom="paragraph">
                  <wp:posOffset>40361</wp:posOffset>
                </wp:positionV>
                <wp:extent cx="67901" cy="0"/>
                <wp:effectExtent l="0" t="0" r="0" b="0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029FD" id="Přímá spojnice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05pt,3.2pt" to="169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632F5D">
        <w:t>J</w:t>
      </w:r>
      <w:r w:rsidR="00632F5D">
        <w:rPr>
          <w:vertAlign w:val="subscript"/>
        </w:rPr>
        <w:t>A</w:t>
      </w:r>
      <w:r w:rsidR="00104E2C">
        <w:t xml:space="preserve"> =</w:t>
      </w:r>
      <w:r w:rsidR="00104E2C" w:rsidRPr="00BF7991">
        <w:t xml:space="preserve"> </w:t>
      </w:r>
      <w:r w:rsidR="006E02AD">
        <w:t>b</w:t>
      </w:r>
      <w:r w:rsidR="00104E2C">
        <w:tab/>
      </w:r>
      <w:r w:rsidR="006E02AD">
        <w:tab/>
      </w:r>
      <w:r w:rsidR="00632F5D">
        <w:t>J</w:t>
      </w:r>
      <w:r w:rsidR="00632F5D">
        <w:rPr>
          <w:vertAlign w:val="subscript"/>
        </w:rPr>
        <w:t>B</w:t>
      </w:r>
      <w:r w:rsidR="00104E2C">
        <w:t xml:space="preserve"> = </w:t>
      </w:r>
      <w:r w:rsidR="00461ADB">
        <w:t>a</w:t>
      </w:r>
      <w:r w:rsidR="00104E2C">
        <w:tab/>
      </w:r>
      <w:r w:rsidR="00104E2C">
        <w:tab/>
      </w:r>
      <w:r w:rsidR="00AB2743">
        <w:tab/>
      </w:r>
      <w:r w:rsidR="00632F5D">
        <w:t>J</w:t>
      </w:r>
      <w:r w:rsidR="00632F5D">
        <w:rPr>
          <w:vertAlign w:val="subscript"/>
        </w:rPr>
        <w:t>C</w:t>
      </w:r>
      <w:r w:rsidR="00104E2C">
        <w:t xml:space="preserve"> = </w:t>
      </w:r>
      <w:r>
        <w:t xml:space="preserve">b </w:t>
      </w:r>
      <w:r>
        <w:t>∙</w:t>
      </w:r>
      <w:r>
        <w:t xml:space="preserve"> a</w:t>
      </w:r>
    </w:p>
    <w:p w14:paraId="253F9C7A" w14:textId="79966D5D" w:rsidR="00632F5D" w:rsidRDefault="00440EE5" w:rsidP="00390D69">
      <w:pPr>
        <w:pStyle w:val="Zkladntextodsazen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BF88B8" wp14:editId="32DBBE6F">
                <wp:simplePos x="0" y="0"/>
                <wp:positionH relativeFrom="column">
                  <wp:posOffset>3482396</wp:posOffset>
                </wp:positionH>
                <wp:positionV relativeFrom="paragraph">
                  <wp:posOffset>26670</wp:posOffset>
                </wp:positionV>
                <wp:extent cx="71755" cy="0"/>
                <wp:effectExtent l="0" t="0" r="0" b="0"/>
                <wp:wrapNone/>
                <wp:docPr id="49" name="Přímá spojnic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49157D" id="Přímá spojnice 49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2pt,2.1pt" to="279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AB27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04CCB" wp14:editId="5674E317">
                <wp:simplePos x="0" y="0"/>
                <wp:positionH relativeFrom="column">
                  <wp:posOffset>2309551</wp:posOffset>
                </wp:positionH>
                <wp:positionV relativeFrom="paragraph">
                  <wp:posOffset>28575</wp:posOffset>
                </wp:positionV>
                <wp:extent cx="72000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DDE5E8" id="Přímá spojnice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85pt,2.25pt" to="187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" strokecolor="black [3213]" strokeweight="1pt">
                <v:stroke joinstyle="miter"/>
              </v:line>
            </w:pict>
          </mc:Fallback>
        </mc:AlternateContent>
      </w:r>
      <w:r w:rsidR="00AB274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045D29" wp14:editId="6D3CC7DC">
                <wp:simplePos x="0" y="0"/>
                <wp:positionH relativeFrom="column">
                  <wp:posOffset>972820</wp:posOffset>
                </wp:positionH>
                <wp:positionV relativeFrom="paragraph">
                  <wp:posOffset>4445</wp:posOffset>
                </wp:positionV>
                <wp:extent cx="76835" cy="0"/>
                <wp:effectExtent l="0" t="0" r="0" b="0"/>
                <wp:wrapNone/>
                <wp:docPr id="47" name="Přímá spojni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8644C" id="Přímá spojnice 4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.35pt" to="82.6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632F5D">
        <w:t>K</w:t>
      </w:r>
      <w:r w:rsidR="00632F5D">
        <w:rPr>
          <w:vertAlign w:val="subscript"/>
        </w:rPr>
        <w:t>A</w:t>
      </w:r>
      <w:r w:rsidR="00632F5D">
        <w:t xml:space="preserve"> = b + c</w:t>
      </w:r>
      <w:r w:rsidR="00AB2743">
        <w:tab/>
      </w:r>
      <w:r w:rsidR="00632F5D">
        <w:rPr>
          <w:vertAlign w:val="subscript"/>
        </w:rPr>
        <w:tab/>
      </w:r>
      <w:r w:rsidR="00632F5D">
        <w:t>K</w:t>
      </w:r>
      <w:r w:rsidR="00632F5D">
        <w:rPr>
          <w:vertAlign w:val="subscript"/>
        </w:rPr>
        <w:t>B</w:t>
      </w:r>
      <w:r w:rsidR="00632F5D">
        <w:t xml:space="preserve"> </w:t>
      </w:r>
      <w:r w:rsidR="00632F5D">
        <w:t xml:space="preserve">= </w:t>
      </w:r>
      <w:r w:rsidR="00632F5D">
        <w:t xml:space="preserve">a </w:t>
      </w:r>
      <w:r w:rsidR="00632F5D">
        <w:t>∙</w:t>
      </w:r>
      <w:r w:rsidR="00632F5D">
        <w:t xml:space="preserve"> c</w:t>
      </w:r>
      <w:r w:rsidR="00632F5D">
        <w:tab/>
      </w:r>
      <w:r w:rsidR="00632F5D">
        <w:tab/>
        <w:t>K</w:t>
      </w:r>
      <w:r w:rsidR="00632F5D">
        <w:rPr>
          <w:vertAlign w:val="subscript"/>
        </w:rPr>
        <w:t>C</w:t>
      </w:r>
      <w:r w:rsidR="00632F5D">
        <w:t xml:space="preserve"> = a</w:t>
      </w:r>
    </w:p>
    <w:p w14:paraId="3674152D" w14:textId="77777777" w:rsidR="0062622F" w:rsidRPr="00632F5D" w:rsidRDefault="0062622F" w:rsidP="00390D69">
      <w:pPr>
        <w:pStyle w:val="Zkladntextodsazen"/>
        <w:ind w:left="1003"/>
        <w:jc w:val="both"/>
      </w:pPr>
    </w:p>
    <w:p w14:paraId="1E141026" w14:textId="6BCD1742" w:rsidR="0062622F" w:rsidRDefault="00615486" w:rsidP="00A5082E">
      <w:pPr>
        <w:pStyle w:val="Zkladntextodsazen"/>
        <w:numPr>
          <w:ilvl w:val="0"/>
          <w:numId w:val="5"/>
        </w:numPr>
        <w:spacing w:after="1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81D774" wp14:editId="50639EAA">
                <wp:simplePos x="0" y="0"/>
                <wp:positionH relativeFrom="column">
                  <wp:posOffset>3430924</wp:posOffset>
                </wp:positionH>
                <wp:positionV relativeFrom="paragraph">
                  <wp:posOffset>217158</wp:posOffset>
                </wp:positionV>
                <wp:extent cx="261557" cy="0"/>
                <wp:effectExtent l="0" t="0" r="0" b="0"/>
                <wp:wrapNone/>
                <wp:docPr id="38" name="Přímá spojni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5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8E646" id="Přímá spojnice 3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15pt,17.1pt" to="290.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3DE398" wp14:editId="2B2626A3">
                <wp:simplePos x="0" y="0"/>
                <wp:positionH relativeFrom="column">
                  <wp:posOffset>3431735</wp:posOffset>
                </wp:positionH>
                <wp:positionV relativeFrom="paragraph">
                  <wp:posOffset>241904</wp:posOffset>
                </wp:positionV>
                <wp:extent cx="261557" cy="0"/>
                <wp:effectExtent l="0" t="0" r="0" b="0"/>
                <wp:wrapNone/>
                <wp:docPr id="37" name="Přímá spojni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5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26CC0" id="Přímá spojnice 3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pt,19.05pt" to="290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62622F">
        <w:t>Rovnice upravíme, abychom mohli použít NAND</w:t>
      </w:r>
      <w:r w:rsidR="00D558D4">
        <w:t xml:space="preserve"> a NOT obvod</w:t>
      </w:r>
      <w:r w:rsidR="000D4E1A">
        <w:t>y</w:t>
      </w:r>
      <w:r w:rsidR="00D558D4">
        <w:t>.</w:t>
      </w:r>
    </w:p>
    <w:p w14:paraId="601A8DF1" w14:textId="5EC88350" w:rsidR="00A5082E" w:rsidRDefault="00814D42" w:rsidP="00A5082E">
      <w:pPr>
        <w:pStyle w:val="Zkladntextodsazen"/>
        <w:spacing w:after="120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E76802" wp14:editId="58AE1415">
                <wp:simplePos x="0" y="0"/>
                <wp:positionH relativeFrom="column">
                  <wp:posOffset>2148840</wp:posOffset>
                </wp:positionH>
                <wp:positionV relativeFrom="paragraph">
                  <wp:posOffset>224790</wp:posOffset>
                </wp:positionV>
                <wp:extent cx="229870" cy="0"/>
                <wp:effectExtent l="0" t="0" r="0" b="0"/>
                <wp:wrapNone/>
                <wp:docPr id="36" name="Přímá spojni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924A9" id="Přímá spojnice 3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17.7pt" to="187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F866C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CB53EF2" wp14:editId="4D628C52">
                <wp:simplePos x="0" y="0"/>
                <wp:positionH relativeFrom="column">
                  <wp:posOffset>973455</wp:posOffset>
                </wp:positionH>
                <wp:positionV relativeFrom="paragraph">
                  <wp:posOffset>238678</wp:posOffset>
                </wp:positionV>
                <wp:extent cx="270611" cy="0"/>
                <wp:effectExtent l="0" t="0" r="0" b="0"/>
                <wp:wrapNone/>
                <wp:docPr id="39" name="Přímá spojni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57F9F" id="Přímá spojnice 3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5pt,18.8pt" to="97.9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A5082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8C72971" wp14:editId="470D82C7">
                <wp:simplePos x="0" y="0"/>
                <wp:positionH relativeFrom="column">
                  <wp:posOffset>2150670</wp:posOffset>
                </wp:positionH>
                <wp:positionV relativeFrom="paragraph">
                  <wp:posOffset>252995</wp:posOffset>
                </wp:positionV>
                <wp:extent cx="230190" cy="0"/>
                <wp:effectExtent l="0" t="0" r="0" b="0"/>
                <wp:wrapNone/>
                <wp:docPr id="35" name="Přímá spojni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3EE56" id="Přímá spojnice 3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5pt,19.9pt" to="187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A5082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11A1C9" wp14:editId="07787D0E">
                <wp:simplePos x="0" y="0"/>
                <wp:positionH relativeFrom="column">
                  <wp:posOffset>3623254</wp:posOffset>
                </wp:positionH>
                <wp:positionV relativeFrom="paragraph">
                  <wp:posOffset>16510</wp:posOffset>
                </wp:positionV>
                <wp:extent cx="72000" cy="0"/>
                <wp:effectExtent l="0" t="0" r="0" b="0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3FDECB" id="Přímá spojnice 5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3pt,1.3pt" to="290.9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" strokecolor="black [3213]" strokeweight="1pt">
                <v:stroke joinstyle="miter"/>
              </v:line>
            </w:pict>
          </mc:Fallback>
        </mc:AlternateContent>
      </w:r>
      <w:r w:rsidR="00A5082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623E2E" wp14:editId="37F8381D">
                <wp:simplePos x="0" y="0"/>
                <wp:positionH relativeFrom="column">
                  <wp:posOffset>2083574</wp:posOffset>
                </wp:positionH>
                <wp:positionV relativeFrom="paragraph">
                  <wp:posOffset>40361</wp:posOffset>
                </wp:positionV>
                <wp:extent cx="67901" cy="0"/>
                <wp:effectExtent l="0" t="0" r="0" b="0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729AC" id="Přímá spojnice 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05pt,3.2pt" to="169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A5082E">
        <w:t>J</w:t>
      </w:r>
      <w:r w:rsidR="00A5082E">
        <w:rPr>
          <w:vertAlign w:val="subscript"/>
        </w:rPr>
        <w:t>A</w:t>
      </w:r>
      <w:r w:rsidR="00A5082E">
        <w:t xml:space="preserve"> =</w:t>
      </w:r>
      <w:r w:rsidR="00A5082E" w:rsidRPr="00BF7991">
        <w:t xml:space="preserve"> </w:t>
      </w:r>
      <w:r w:rsidR="00A5082E">
        <w:t>b</w:t>
      </w:r>
      <w:r w:rsidR="00A5082E">
        <w:tab/>
      </w:r>
      <w:r w:rsidR="00A5082E">
        <w:tab/>
        <w:t>J</w:t>
      </w:r>
      <w:r w:rsidR="00A5082E">
        <w:rPr>
          <w:vertAlign w:val="subscript"/>
        </w:rPr>
        <w:t>B</w:t>
      </w:r>
      <w:r w:rsidR="00A5082E">
        <w:t xml:space="preserve"> = a</w:t>
      </w:r>
      <w:r w:rsidR="00A5082E">
        <w:tab/>
      </w:r>
      <w:r w:rsidR="00A5082E">
        <w:tab/>
      </w:r>
      <w:r w:rsidR="00A5082E">
        <w:tab/>
        <w:t>J</w:t>
      </w:r>
      <w:r w:rsidR="00A5082E">
        <w:rPr>
          <w:vertAlign w:val="subscript"/>
        </w:rPr>
        <w:t>C</w:t>
      </w:r>
      <w:r w:rsidR="00A5082E">
        <w:t xml:space="preserve"> = b ∙ a</w:t>
      </w:r>
    </w:p>
    <w:p w14:paraId="433C5BC5" w14:textId="0B2DDF8B" w:rsidR="006C2538" w:rsidRDefault="00C079D5" w:rsidP="0013205F">
      <w:pPr>
        <w:pStyle w:val="Zkladntextodsazen"/>
        <w:ind w:left="10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31754CF" wp14:editId="4BBD488D">
                <wp:simplePos x="0" y="0"/>
                <wp:positionH relativeFrom="column">
                  <wp:posOffset>1169670</wp:posOffset>
                </wp:positionH>
                <wp:positionV relativeFrom="paragraph">
                  <wp:posOffset>13417</wp:posOffset>
                </wp:positionV>
                <wp:extent cx="76835" cy="0"/>
                <wp:effectExtent l="0" t="0" r="0" b="0"/>
                <wp:wrapNone/>
                <wp:docPr id="34" name="Přímá spojni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51CEA" id="Přímá spojnice 34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1.05pt" to="98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A5082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8D7C5D" wp14:editId="33EBB03F">
                <wp:simplePos x="0" y="0"/>
                <wp:positionH relativeFrom="column">
                  <wp:posOffset>3482396</wp:posOffset>
                </wp:positionH>
                <wp:positionV relativeFrom="paragraph">
                  <wp:posOffset>26670</wp:posOffset>
                </wp:positionV>
                <wp:extent cx="71755" cy="0"/>
                <wp:effectExtent l="0" t="0" r="0" b="0"/>
                <wp:wrapNone/>
                <wp:docPr id="10" name="Přímá spojni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3B92AE" id="Přímá spojnice 10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2pt,2.1pt" to="279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A5082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4FB8B2" wp14:editId="45A5EF20">
                <wp:simplePos x="0" y="0"/>
                <wp:positionH relativeFrom="column">
                  <wp:posOffset>2309551</wp:posOffset>
                </wp:positionH>
                <wp:positionV relativeFrom="paragraph">
                  <wp:posOffset>28575</wp:posOffset>
                </wp:positionV>
                <wp:extent cx="72000" cy="0"/>
                <wp:effectExtent l="0" t="0" r="0" b="0"/>
                <wp:wrapNone/>
                <wp:docPr id="11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EBD818" id="Přímá spojnice 11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85pt,2.25pt" to="187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" strokecolor="black [3213]" strokeweight="1pt">
                <v:stroke joinstyle="miter"/>
              </v:line>
            </w:pict>
          </mc:Fallback>
        </mc:AlternateContent>
      </w:r>
      <w:r w:rsidR="00A5082E">
        <w:t>K</w:t>
      </w:r>
      <w:r w:rsidR="00A5082E">
        <w:rPr>
          <w:vertAlign w:val="subscript"/>
        </w:rPr>
        <w:t>A</w:t>
      </w:r>
      <w:r w:rsidR="00A5082E">
        <w:t xml:space="preserve"> = b </w:t>
      </w:r>
      <w:r>
        <w:t>∙</w:t>
      </w:r>
      <w:r w:rsidR="00A5082E">
        <w:t xml:space="preserve"> c</w:t>
      </w:r>
      <w:r w:rsidR="00A5082E">
        <w:tab/>
      </w:r>
      <w:r w:rsidR="00A5082E">
        <w:rPr>
          <w:vertAlign w:val="subscript"/>
        </w:rPr>
        <w:tab/>
      </w:r>
      <w:r w:rsidR="00A5082E">
        <w:t>K</w:t>
      </w:r>
      <w:r w:rsidR="00A5082E">
        <w:rPr>
          <w:vertAlign w:val="subscript"/>
        </w:rPr>
        <w:t>B</w:t>
      </w:r>
      <w:r w:rsidR="00A5082E">
        <w:t xml:space="preserve"> = a ∙ c</w:t>
      </w:r>
      <w:r w:rsidR="00A5082E">
        <w:tab/>
      </w:r>
      <w:r w:rsidR="00A5082E">
        <w:tab/>
        <w:t>K</w:t>
      </w:r>
      <w:r w:rsidR="00A5082E">
        <w:rPr>
          <w:vertAlign w:val="subscript"/>
        </w:rPr>
        <w:t>C</w:t>
      </w:r>
      <w:r w:rsidR="00A5082E">
        <w:t xml:space="preserve"> = a</w:t>
      </w:r>
    </w:p>
    <w:p w14:paraId="7F75BCBF" w14:textId="77777777" w:rsidR="006C2538" w:rsidRDefault="006C2538" w:rsidP="006C2538">
      <w:pPr>
        <w:pStyle w:val="Zkladntextodsazen"/>
        <w:jc w:val="both"/>
      </w:pPr>
    </w:p>
    <w:p w14:paraId="766E216B" w14:textId="4E75F3BA" w:rsidR="00BF7991" w:rsidRDefault="000B1619" w:rsidP="00BF7991">
      <w:pPr>
        <w:pStyle w:val="Zkladntextodsazen"/>
        <w:numPr>
          <w:ilvl w:val="0"/>
          <w:numId w:val="5"/>
        </w:numPr>
        <w:jc w:val="both"/>
      </w:pPr>
      <w:r>
        <w:t xml:space="preserve">Pomocí upravených funkcí si nakreslíme schéma zapojení </w:t>
      </w:r>
      <w:r w:rsidR="000D4433">
        <w:t xml:space="preserve">čítače s klopnými obvody </w:t>
      </w:r>
      <w:r w:rsidR="00632F5D">
        <w:t>J-K</w:t>
      </w:r>
      <w:r>
        <w:t>.</w:t>
      </w:r>
    </w:p>
    <w:p w14:paraId="14049586" w14:textId="071A4A1F" w:rsidR="00AD710A" w:rsidRDefault="00AD710A" w:rsidP="00BF7991">
      <w:pPr>
        <w:pStyle w:val="Zkladntextodsazen"/>
        <w:numPr>
          <w:ilvl w:val="0"/>
          <w:numId w:val="5"/>
        </w:numPr>
        <w:jc w:val="both"/>
      </w:pPr>
      <w:r>
        <w:t>Na propojovacím poli sestavíme obvod dle nakresleného schématu.</w:t>
      </w:r>
    </w:p>
    <w:p w14:paraId="7E5463ED" w14:textId="2D92F24E" w:rsidR="00EF716A" w:rsidRDefault="00EF716A">
      <w:pPr>
        <w:pStyle w:val="definice"/>
        <w:spacing w:before="283"/>
      </w:pPr>
    </w:p>
    <w:p w14:paraId="0AC59DFF" w14:textId="47A14A3B" w:rsidR="00EF716A" w:rsidRDefault="00EF716A">
      <w:pPr>
        <w:pStyle w:val="definice"/>
        <w:spacing w:before="283"/>
      </w:pPr>
    </w:p>
    <w:p w14:paraId="06BCA3F7" w14:textId="333B32BE" w:rsidR="00EF716A" w:rsidRDefault="00EF716A">
      <w:pPr>
        <w:pStyle w:val="definice"/>
        <w:spacing w:before="283"/>
      </w:pPr>
    </w:p>
    <w:p w14:paraId="064035C5" w14:textId="693E1B3D" w:rsidR="00EF716A" w:rsidRDefault="00EF716A">
      <w:pPr>
        <w:pStyle w:val="definice"/>
        <w:spacing w:before="283"/>
      </w:pPr>
    </w:p>
    <w:p w14:paraId="18126D6C" w14:textId="53DCF61A" w:rsidR="00EF716A" w:rsidRDefault="00EF716A">
      <w:pPr>
        <w:pStyle w:val="definice"/>
        <w:spacing w:before="283"/>
      </w:pPr>
    </w:p>
    <w:p w14:paraId="2DCF2382" w14:textId="40908EFA" w:rsidR="00ED38EF" w:rsidRDefault="0074693A">
      <w:pPr>
        <w:pStyle w:val="definice"/>
        <w:spacing w:before="283"/>
      </w:pPr>
      <w:r>
        <w:lastRenderedPageBreak/>
        <w:t>Schéma řešení:</w:t>
      </w:r>
    </w:p>
    <w:p w14:paraId="5A24CC3D" w14:textId="77777777" w:rsidR="00A53CED" w:rsidRDefault="00A53CED" w:rsidP="00EF716A">
      <w:pPr>
        <w:pStyle w:val="Zkladntextodsazen"/>
        <w:ind w:left="0"/>
        <w:jc w:val="both"/>
        <w:rPr>
          <w:noProof/>
        </w:rPr>
      </w:pPr>
    </w:p>
    <w:p w14:paraId="16FA67FD" w14:textId="233C44B6" w:rsidR="00ED38EF" w:rsidRDefault="00A53CED" w:rsidP="00EF716A">
      <w:pPr>
        <w:pStyle w:val="Zkladntextodsazen"/>
        <w:ind w:left="0"/>
        <w:jc w:val="both"/>
        <w:rPr>
          <w:noProof/>
        </w:rPr>
      </w:pPr>
      <w:r w:rsidRPr="00A53CED">
        <w:rPr>
          <w:noProof/>
        </w:rPr>
        <w:drawing>
          <wp:inline distT="0" distB="0" distL="0" distR="0" wp14:anchorId="06C77767" wp14:editId="08DB168F">
            <wp:extent cx="6175612" cy="3283814"/>
            <wp:effectExtent l="0" t="0" r="0" b="0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05" t="9889" b="2418"/>
                    <a:stretch/>
                  </pic:blipFill>
                  <pic:spPr bwMode="auto">
                    <a:xfrm>
                      <a:off x="0" y="0"/>
                      <a:ext cx="6191805" cy="32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75198" w14:textId="77777777" w:rsidR="00A53CED" w:rsidRDefault="00A53CED" w:rsidP="00EF716A">
      <w:pPr>
        <w:pStyle w:val="Zkladntextodsazen"/>
        <w:ind w:left="0"/>
        <w:jc w:val="both"/>
      </w:pPr>
    </w:p>
    <w:p w14:paraId="1F742263" w14:textId="1195DD1D" w:rsidR="00ED38EF" w:rsidRDefault="0074693A">
      <w:pPr>
        <w:pStyle w:val="definice"/>
      </w:pPr>
      <w:r>
        <w:t>Závěr:</w:t>
      </w:r>
    </w:p>
    <w:p w14:paraId="4FEFB425" w14:textId="48E23CE4" w:rsidR="00F65092" w:rsidRDefault="003F35CB" w:rsidP="00F65092">
      <w:pPr>
        <w:pStyle w:val="Zkladntextodsazen"/>
        <w:ind w:left="300"/>
      </w:pPr>
      <w:r>
        <w:t xml:space="preserve">Na cvičení mi bohužel </w:t>
      </w:r>
      <w:r w:rsidR="00F3740C">
        <w:t>zapojení nefungovalo</w:t>
      </w:r>
      <w:r>
        <w:t xml:space="preserve">. </w:t>
      </w:r>
      <w:r w:rsidR="00F3740C">
        <w:t>Po zkontrolování jsem</w:t>
      </w:r>
      <w:r w:rsidR="00ED3E25">
        <w:t xml:space="preserve"> totiž</w:t>
      </w:r>
      <w:r w:rsidR="00F3740C">
        <w:t xml:space="preserve"> zjistil, že jsem </w:t>
      </w:r>
      <w:r w:rsidR="00F65092">
        <w:t xml:space="preserve">se přehlídnul a díky tomu </w:t>
      </w:r>
      <w:r w:rsidR="00F3740C">
        <w:t xml:space="preserve">špatně </w:t>
      </w:r>
      <w:r w:rsidR="00F65092">
        <w:t>upravil</w:t>
      </w:r>
      <w:r w:rsidR="00F3740C">
        <w:t xml:space="preserve"> rovnici </w:t>
      </w:r>
      <w:r w:rsidR="00F65092">
        <w:t>K</w:t>
      </w:r>
      <w:r w:rsidR="00F65092">
        <w:rPr>
          <w:vertAlign w:val="subscript"/>
        </w:rPr>
        <w:t>A</w:t>
      </w:r>
      <w:r w:rsidR="00F3740C">
        <w:t xml:space="preserve"> z </w:t>
      </w:r>
      <w:proofErr w:type="spellStart"/>
      <w:r w:rsidR="00F3740C">
        <w:t>Karnaughovo</w:t>
      </w:r>
      <w:proofErr w:type="spellEnd"/>
      <w:r w:rsidR="00F3740C">
        <w:t xml:space="preserve"> mapy</w:t>
      </w:r>
      <w:r w:rsidR="00F65092">
        <w:t xml:space="preserve">. Doma jsem si rovnici opravil a vše znovu zkontroloval. Poté jsem </w:t>
      </w:r>
      <w:r w:rsidR="00BD33E4">
        <w:t xml:space="preserve">předělal </w:t>
      </w:r>
      <w:r w:rsidR="00F65092">
        <w:t>schéma</w:t>
      </w:r>
      <w:r w:rsidR="009D1EA2">
        <w:t xml:space="preserve"> a </w:t>
      </w:r>
      <w:r w:rsidR="00F65092">
        <w:t>sestavil na mém nepájivém poli.</w:t>
      </w:r>
      <w:r w:rsidR="009F34CD">
        <w:t xml:space="preserve"> Po otestování obvod fungoval dle zadání.</w:t>
      </w:r>
    </w:p>
    <w:p w14:paraId="3E7CAE30" w14:textId="6BDFEDFF" w:rsidR="00ED38EF" w:rsidRDefault="00ED38EF">
      <w:pPr>
        <w:pStyle w:val="Zkladntextodsazen"/>
        <w:ind w:left="300"/>
      </w:pPr>
    </w:p>
    <w:sectPr w:rsidR="00ED38EF" w:rsidSect="004C4261">
      <w:headerReference w:type="default" r:id="rId9"/>
      <w:headerReference w:type="first" r:id="rId10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2815F" w14:textId="77777777" w:rsidR="00CE4CF0" w:rsidRDefault="00CE4CF0">
      <w:r>
        <w:separator/>
      </w:r>
    </w:p>
  </w:endnote>
  <w:endnote w:type="continuationSeparator" w:id="0">
    <w:p w14:paraId="5D17065D" w14:textId="77777777" w:rsidR="00CE4CF0" w:rsidRDefault="00CE4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C9227" w14:textId="77777777" w:rsidR="00CE4CF0" w:rsidRDefault="00CE4CF0">
      <w:r>
        <w:separator/>
      </w:r>
    </w:p>
  </w:footnote>
  <w:footnote w:type="continuationSeparator" w:id="0">
    <w:p w14:paraId="66C66430" w14:textId="77777777" w:rsidR="00CE4CF0" w:rsidRDefault="00CE4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3092D"/>
    <w:rsid w:val="00044147"/>
    <w:rsid w:val="00073255"/>
    <w:rsid w:val="0007666A"/>
    <w:rsid w:val="00080DDA"/>
    <w:rsid w:val="000A3BCC"/>
    <w:rsid w:val="000B067F"/>
    <w:rsid w:val="000B1619"/>
    <w:rsid w:val="000D4433"/>
    <w:rsid w:val="000D4E1A"/>
    <w:rsid w:val="00104701"/>
    <w:rsid w:val="00104E2C"/>
    <w:rsid w:val="0013205F"/>
    <w:rsid w:val="001344D6"/>
    <w:rsid w:val="00141C1C"/>
    <w:rsid w:val="00191A8C"/>
    <w:rsid w:val="001A3D99"/>
    <w:rsid w:val="001E1EF0"/>
    <w:rsid w:val="001E26B5"/>
    <w:rsid w:val="00231DA4"/>
    <w:rsid w:val="00255B64"/>
    <w:rsid w:val="002629BE"/>
    <w:rsid w:val="002F16EF"/>
    <w:rsid w:val="00316091"/>
    <w:rsid w:val="00340FB0"/>
    <w:rsid w:val="003510C3"/>
    <w:rsid w:val="00361C73"/>
    <w:rsid w:val="0038590E"/>
    <w:rsid w:val="00390039"/>
    <w:rsid w:val="00390D69"/>
    <w:rsid w:val="003A0C3C"/>
    <w:rsid w:val="003D06E9"/>
    <w:rsid w:val="003D794B"/>
    <w:rsid w:val="003F35CB"/>
    <w:rsid w:val="00440EE5"/>
    <w:rsid w:val="00461ADB"/>
    <w:rsid w:val="00467371"/>
    <w:rsid w:val="0047452B"/>
    <w:rsid w:val="00495993"/>
    <w:rsid w:val="004B1873"/>
    <w:rsid w:val="004C4261"/>
    <w:rsid w:val="00501984"/>
    <w:rsid w:val="0052341C"/>
    <w:rsid w:val="005548A8"/>
    <w:rsid w:val="00563CF0"/>
    <w:rsid w:val="005B05E0"/>
    <w:rsid w:val="005E2474"/>
    <w:rsid w:val="005E56C2"/>
    <w:rsid w:val="00615486"/>
    <w:rsid w:val="0062622F"/>
    <w:rsid w:val="00632F5D"/>
    <w:rsid w:val="00634CDA"/>
    <w:rsid w:val="00681957"/>
    <w:rsid w:val="00682CCA"/>
    <w:rsid w:val="006B2EA9"/>
    <w:rsid w:val="006C02C3"/>
    <w:rsid w:val="006C2538"/>
    <w:rsid w:val="006E02AD"/>
    <w:rsid w:val="0074693A"/>
    <w:rsid w:val="0076769C"/>
    <w:rsid w:val="00767D3F"/>
    <w:rsid w:val="00786D26"/>
    <w:rsid w:val="007903CF"/>
    <w:rsid w:val="00796384"/>
    <w:rsid w:val="007F1029"/>
    <w:rsid w:val="007F2E31"/>
    <w:rsid w:val="00814D42"/>
    <w:rsid w:val="0086565B"/>
    <w:rsid w:val="00890832"/>
    <w:rsid w:val="008E5248"/>
    <w:rsid w:val="009131D0"/>
    <w:rsid w:val="00976E9A"/>
    <w:rsid w:val="0099054E"/>
    <w:rsid w:val="009C29EA"/>
    <w:rsid w:val="009D1EA2"/>
    <w:rsid w:val="009F34CD"/>
    <w:rsid w:val="00A5082E"/>
    <w:rsid w:val="00A53CED"/>
    <w:rsid w:val="00A56419"/>
    <w:rsid w:val="00A62EE8"/>
    <w:rsid w:val="00A645FA"/>
    <w:rsid w:val="00A800F2"/>
    <w:rsid w:val="00A80AF4"/>
    <w:rsid w:val="00AB2743"/>
    <w:rsid w:val="00AD710A"/>
    <w:rsid w:val="00AE0FC2"/>
    <w:rsid w:val="00B15F6E"/>
    <w:rsid w:val="00B87C6A"/>
    <w:rsid w:val="00BA6B05"/>
    <w:rsid w:val="00BD33E4"/>
    <w:rsid w:val="00BF27B5"/>
    <w:rsid w:val="00BF7991"/>
    <w:rsid w:val="00C04B76"/>
    <w:rsid w:val="00C079D5"/>
    <w:rsid w:val="00C23A7A"/>
    <w:rsid w:val="00C75C1B"/>
    <w:rsid w:val="00C90932"/>
    <w:rsid w:val="00CB7BA7"/>
    <w:rsid w:val="00CC62A7"/>
    <w:rsid w:val="00CE4CF0"/>
    <w:rsid w:val="00CF0FA1"/>
    <w:rsid w:val="00D013CD"/>
    <w:rsid w:val="00D21017"/>
    <w:rsid w:val="00D558D4"/>
    <w:rsid w:val="00D877BF"/>
    <w:rsid w:val="00E06460"/>
    <w:rsid w:val="00E068C6"/>
    <w:rsid w:val="00E230AA"/>
    <w:rsid w:val="00E31402"/>
    <w:rsid w:val="00E97217"/>
    <w:rsid w:val="00EA7016"/>
    <w:rsid w:val="00EB695D"/>
    <w:rsid w:val="00ED38EF"/>
    <w:rsid w:val="00ED3E25"/>
    <w:rsid w:val="00EE48A3"/>
    <w:rsid w:val="00EF716A"/>
    <w:rsid w:val="00F1525A"/>
    <w:rsid w:val="00F3740C"/>
    <w:rsid w:val="00F614A5"/>
    <w:rsid w:val="00F65092"/>
    <w:rsid w:val="00F862C8"/>
    <w:rsid w:val="00F866C5"/>
    <w:rsid w:val="00FB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390</TotalTime>
  <Pages>3</Pages>
  <Words>205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Jakub Tenk</cp:lastModifiedBy>
  <cp:revision>290</cp:revision>
  <cp:lastPrinted>2021-09-28T11:07:00Z</cp:lastPrinted>
  <dcterms:created xsi:type="dcterms:W3CDTF">2021-09-19T16:01:00Z</dcterms:created>
  <dcterms:modified xsi:type="dcterms:W3CDTF">2022-01-23T18:10:00Z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