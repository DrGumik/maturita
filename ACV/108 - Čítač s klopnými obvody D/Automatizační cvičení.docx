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42C73F61" w:rsidR="00ED38EF" w:rsidRDefault="0007666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108. Čítač s klopnými obvody D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2B3072C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681957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54C0691E" w:rsidR="00ED38EF" w:rsidRDefault="00BF27B5">
            <w:pPr>
              <w:pStyle w:val="Obsahtabulky"/>
            </w:pPr>
            <w:r>
              <w:t>22</w:t>
            </w:r>
            <w:r w:rsidR="0003092D">
              <w:t>. 9. 2021</w:t>
            </w:r>
          </w:p>
        </w:tc>
        <w:tc>
          <w:tcPr>
            <w:tcW w:w="2604" w:type="dxa"/>
            <w:shd w:val="clear" w:color="auto" w:fill="auto"/>
          </w:tcPr>
          <w:p w14:paraId="628038BC" w14:textId="5027546E" w:rsidR="00ED38EF" w:rsidRDefault="001E26B5">
            <w:pPr>
              <w:pStyle w:val="Obsahtabulky"/>
            </w:pPr>
            <w:r>
              <w:t>29</w:t>
            </w:r>
            <w:r w:rsidR="0003092D">
              <w:t>. 9.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48EA6D51" w14:textId="25DB8AAB" w:rsidR="00A800F2" w:rsidRDefault="00A800F2" w:rsidP="000D4433">
      <w:pPr>
        <w:pStyle w:val="Zkladntextodsazen"/>
        <w:jc w:val="both"/>
      </w:pPr>
      <w:r>
        <w:t>Navrhněte čítač 6 0 3 2 5 s klopnými obvody typu D (obvod typu 7474).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4B06BFD3" w14:textId="5374300B" w:rsidR="00104E2C" w:rsidRDefault="00104E2C" w:rsidP="00104E2C">
      <w:pPr>
        <w:pStyle w:val="Zkladntextodsazen"/>
        <w:numPr>
          <w:ilvl w:val="0"/>
          <w:numId w:val="5"/>
        </w:numPr>
        <w:jc w:val="both"/>
      </w:pPr>
      <w:r>
        <w:t>Vytvoříme si pravdivostní tabulku dle zadaných hodnot.</w:t>
      </w:r>
    </w:p>
    <w:tbl>
      <w:tblPr>
        <w:tblStyle w:val="Mkatabulky"/>
        <w:tblW w:w="0" w:type="auto"/>
        <w:tblInd w:w="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567"/>
        <w:gridCol w:w="567"/>
        <w:gridCol w:w="567"/>
        <w:gridCol w:w="567"/>
        <w:gridCol w:w="567"/>
        <w:gridCol w:w="567"/>
        <w:gridCol w:w="910"/>
      </w:tblGrid>
      <w:tr w:rsidR="00255B64" w14:paraId="770D3D41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B9F" w14:textId="2F0F2816" w:rsidR="00255B64" w:rsidRDefault="00A62EE8" w:rsidP="00255B64">
            <w:pPr>
              <w:pStyle w:val="Zkladntextodsazen"/>
              <w:ind w:left="0"/>
              <w:jc w:val="right"/>
            </w:pPr>
            <w:r>
              <w:t>Vstup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C4A49" w14:textId="22C10CF3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D2A9CDA" w14:textId="6DBA5EAE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11DD" w14:textId="293C0708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A2DBD" w14:textId="631A9925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C99F6D" w14:textId="0E721C9A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E46E" w14:textId="4ABFF299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FC8B" w14:textId="18CD1BAC" w:rsidR="00255B64" w:rsidRDefault="00A62EE8" w:rsidP="00255B64">
            <w:pPr>
              <w:pStyle w:val="Zkladntextodsazen"/>
              <w:ind w:left="0"/>
            </w:pPr>
            <w:r>
              <w:t>Výstup</w:t>
            </w:r>
          </w:p>
        </w:tc>
      </w:tr>
      <w:tr w:rsidR="00255B64" w14:paraId="53F4B422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3E1DF" w14:textId="6E9DD305" w:rsidR="00255B64" w:rsidRDefault="00A62EE8" w:rsidP="00255B64">
            <w:pPr>
              <w:pStyle w:val="Zkladntextodsazen"/>
              <w:ind w:left="0"/>
              <w:jc w:val="right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142CFA36" w14:textId="37B54F91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87A710" w14:textId="41BA451E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B20C231" w14:textId="21FA68C4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2C6A02D" w14:textId="1E91EB04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FBB80A" w14:textId="5EF1BAB0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BD01B5E" w14:textId="7A93E1A7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6C6C7" w14:textId="1644BD34" w:rsidR="00255B64" w:rsidRDefault="00A62EE8" w:rsidP="00255B64">
            <w:pPr>
              <w:pStyle w:val="Zkladntextodsazen"/>
              <w:ind w:left="0"/>
            </w:pPr>
            <w:r>
              <w:t>0</w:t>
            </w:r>
          </w:p>
        </w:tc>
      </w:tr>
      <w:tr w:rsidR="00255B64" w14:paraId="165C333B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DAF4F25" w14:textId="661B3F57" w:rsidR="00255B64" w:rsidRDefault="00A62EE8" w:rsidP="00255B64">
            <w:pPr>
              <w:pStyle w:val="Zkladntextodsazen"/>
              <w:ind w:left="0"/>
              <w:jc w:val="right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7C33A0" w14:textId="3E59E970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CD584A0" w14:textId="1A5D38B1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64DBF93" w14:textId="0554B153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BB2EE3" w14:textId="1D237A85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B02950F" w14:textId="75201116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1D04B6" w14:textId="6A3C71D9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D4AB705" w14:textId="2BE89196" w:rsidR="00255B64" w:rsidRDefault="00A62EE8" w:rsidP="00255B64">
            <w:pPr>
              <w:pStyle w:val="Zkladntextodsazen"/>
              <w:ind w:left="0"/>
            </w:pPr>
            <w:r>
              <w:t>3</w:t>
            </w:r>
          </w:p>
        </w:tc>
      </w:tr>
      <w:tr w:rsidR="00255B64" w14:paraId="34DE0CC0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A260DF0" w14:textId="1425F5B8" w:rsidR="00255B64" w:rsidRDefault="00A62EE8" w:rsidP="00255B64">
            <w:pPr>
              <w:pStyle w:val="Zkladntextodsazen"/>
              <w:ind w:left="0"/>
              <w:jc w:val="right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F1902C" w14:textId="0F505F99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E34B59C" w14:textId="19703C90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7280268" w14:textId="01D01AD6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F1165D" w14:textId="27A231E6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FF3CBAB" w14:textId="14611A34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D94FCF" w14:textId="6C36F89B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D7BF99" w14:textId="13EC4999" w:rsidR="00255B64" w:rsidRDefault="00A62EE8" w:rsidP="00255B64">
            <w:pPr>
              <w:pStyle w:val="Zkladntextodsazen"/>
              <w:ind w:left="0"/>
            </w:pPr>
            <w:r>
              <w:t>2</w:t>
            </w:r>
          </w:p>
        </w:tc>
      </w:tr>
      <w:tr w:rsidR="00255B64" w14:paraId="1F6CDF26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459BF61F" w14:textId="6AD02CA6" w:rsidR="00255B64" w:rsidRDefault="00A62EE8" w:rsidP="00255B64">
            <w:pPr>
              <w:pStyle w:val="Zkladntextodsazen"/>
              <w:ind w:left="0"/>
              <w:jc w:val="right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3DCAF9" w14:textId="4F4DD3BD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CA05F6A" w14:textId="77C0E82D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793EC0" w14:textId="3E98037A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690C0A" w14:textId="68CA4658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DFFAFA1" w14:textId="32F994CE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017EB8" w14:textId="2BCE7FD3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671A68" w14:textId="2C0A8517" w:rsidR="00255B64" w:rsidRDefault="00A62EE8" w:rsidP="00255B64">
            <w:pPr>
              <w:pStyle w:val="Zkladntextodsazen"/>
              <w:ind w:left="0"/>
            </w:pPr>
            <w:r>
              <w:t>5</w:t>
            </w:r>
          </w:p>
        </w:tc>
      </w:tr>
      <w:tr w:rsidR="00255B64" w14:paraId="601D6DCD" w14:textId="77777777" w:rsidTr="00255B64">
        <w:tc>
          <w:tcPr>
            <w:tcW w:w="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86B4" w14:textId="2AA0891E" w:rsidR="00255B64" w:rsidRDefault="00A62EE8" w:rsidP="00255B64">
            <w:pPr>
              <w:pStyle w:val="Zkladntextodsazen"/>
              <w:ind w:left="0"/>
              <w:jc w:val="right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1E716F53" w14:textId="1A716750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C88505" w14:textId="0B952B80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7A3B755" w14:textId="74B29341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EBCF94B" w14:textId="01C828F1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2B4872D" w14:textId="76D750A2" w:rsidR="00255B64" w:rsidRDefault="00A62EE8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2B2B219" w14:textId="3D3D41B4" w:rsidR="00255B64" w:rsidRDefault="00A62EE8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060" w14:textId="720E61B1" w:rsidR="00255B64" w:rsidRDefault="00A62EE8" w:rsidP="00255B64">
            <w:pPr>
              <w:pStyle w:val="Zkladntextodsazen"/>
              <w:ind w:left="0"/>
            </w:pPr>
            <w:r>
              <w:t>6</w:t>
            </w:r>
          </w:p>
        </w:tc>
      </w:tr>
    </w:tbl>
    <w:p w14:paraId="532A2DA7" w14:textId="77777777" w:rsidR="00255B64" w:rsidRDefault="00255B64" w:rsidP="00255B64">
      <w:pPr>
        <w:pStyle w:val="Zkladntextodsazen"/>
        <w:ind w:left="1003"/>
        <w:jc w:val="both"/>
      </w:pPr>
    </w:p>
    <w:p w14:paraId="337112AC" w14:textId="5A7E580F" w:rsidR="00104E2C" w:rsidRDefault="0076769C" w:rsidP="00104E2C">
      <w:pPr>
        <w:pStyle w:val="Zkladntextodsazen"/>
        <w:numPr>
          <w:ilvl w:val="0"/>
          <w:numId w:val="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80F1E" wp14:editId="06FAAE6D">
                <wp:simplePos x="0" y="0"/>
                <wp:positionH relativeFrom="column">
                  <wp:posOffset>3898900</wp:posOffset>
                </wp:positionH>
                <wp:positionV relativeFrom="paragraph">
                  <wp:posOffset>201930</wp:posOffset>
                </wp:positionV>
                <wp:extent cx="260819" cy="276114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0EC43" w14:textId="77777777" w:rsidR="0076769C" w:rsidRDefault="0076769C" w:rsidP="00767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0F1E" id="_x0000_t202" coordsize="21600,21600" o:spt="202" path="m,l,21600r21600,l21600,xe">
                <v:stroke joinstyle="miter"/>
                <v:path gradientshapeok="t" o:connecttype="rect"/>
              </v:shapetype>
              <v:shape id="Textové pole 33" o:spid="_x0000_s1026" type="#_x0000_t202" style="position:absolute;left:0;text-align:left;margin-left:307pt;margin-top:15.9pt;width:20.5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" filled="f" stroked="f" strokeweight=".5pt">
                <v:textbox>
                  <w:txbxContent>
                    <w:p w14:paraId="6560EC43" w14:textId="77777777" w:rsidR="0076769C" w:rsidRDefault="0076769C" w:rsidP="00767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5C94A" wp14:editId="6F1D94CC">
                <wp:simplePos x="0" y="0"/>
                <wp:positionH relativeFrom="column">
                  <wp:posOffset>3375025</wp:posOffset>
                </wp:positionH>
                <wp:positionV relativeFrom="paragraph">
                  <wp:posOffset>236855</wp:posOffset>
                </wp:positionV>
                <wp:extent cx="260819" cy="276114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50E81" w14:textId="77777777" w:rsidR="0076769C" w:rsidRDefault="0076769C" w:rsidP="007676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C94A" id="Textové pole 32" o:spid="_x0000_s1027" type="#_x0000_t202" style="position:absolute;left:0;text-align:left;margin-left:265.75pt;margin-top:18.65pt;width:20.5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" filled="f" stroked="f" strokeweight=".5pt">
                <v:textbox>
                  <w:txbxContent>
                    <w:p w14:paraId="65650E81" w14:textId="77777777" w:rsidR="0076769C" w:rsidRDefault="0076769C" w:rsidP="007676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1F753" wp14:editId="5D17F317">
                <wp:simplePos x="0" y="0"/>
                <wp:positionH relativeFrom="column">
                  <wp:posOffset>1843017</wp:posOffset>
                </wp:positionH>
                <wp:positionV relativeFrom="paragraph">
                  <wp:posOffset>200907</wp:posOffset>
                </wp:positionV>
                <wp:extent cx="260819" cy="276114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A25AD" w14:textId="77777777" w:rsidR="00E06460" w:rsidRDefault="00E06460" w:rsidP="00E0646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753" id="Textové pole 27" o:spid="_x0000_s1028" type="#_x0000_t202" style="position:absolute;left:0;text-align:left;margin-left:145.1pt;margin-top:15.8pt;width:20.5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" filled="f" stroked="f" strokeweight=".5pt">
                <v:textbox>
                  <w:txbxContent>
                    <w:p w14:paraId="2B0A25AD" w14:textId="77777777" w:rsidR="00E06460" w:rsidRDefault="00E06460" w:rsidP="00E0646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6E5CF" wp14:editId="55CEBE71">
                <wp:simplePos x="0" y="0"/>
                <wp:positionH relativeFrom="column">
                  <wp:posOffset>1321682</wp:posOffset>
                </wp:positionH>
                <wp:positionV relativeFrom="paragraph">
                  <wp:posOffset>237737</wp:posOffset>
                </wp:positionV>
                <wp:extent cx="260819" cy="276114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C9EE3" w14:textId="77777777" w:rsidR="00E06460" w:rsidRDefault="00E06460" w:rsidP="00E0646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E5CF" id="Textové pole 26" o:spid="_x0000_s1029" type="#_x0000_t202" style="position:absolute;left:0;text-align:left;margin-left:104.05pt;margin-top:18.7pt;width:20.5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" filled="f" stroked="f" strokeweight=".5pt">
                <v:textbox>
                  <w:txbxContent>
                    <w:p w14:paraId="009C9EE3" w14:textId="77777777" w:rsidR="00E06460" w:rsidRDefault="00E06460" w:rsidP="00E0646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04E2C">
        <w:t xml:space="preserve">Minimalizujeme logické funkce pomocí </w:t>
      </w:r>
      <w:proofErr w:type="spellStart"/>
      <w:r w:rsidR="00104E2C">
        <w:t>Karnaughových</w:t>
      </w:r>
      <w:proofErr w:type="spellEnd"/>
      <w:r w:rsidR="00104E2C">
        <w:t xml:space="preserve"> map. a uděláme si v nich smyčky.</w:t>
      </w:r>
    </w:p>
    <w:tbl>
      <w:tblPr>
        <w:tblStyle w:val="Mkatabulky"/>
        <w:tblpPr w:leftFromText="141" w:rightFromText="141" w:vertAnchor="text" w:horzAnchor="page" w:tblpX="2846" w:tblpY="208"/>
        <w:tblW w:w="0" w:type="auto"/>
        <w:tblLook w:val="04A0" w:firstRow="1" w:lastRow="0" w:firstColumn="1" w:lastColumn="0" w:noHBand="0" w:noVBand="1"/>
      </w:tblPr>
      <w:tblGrid>
        <w:gridCol w:w="552"/>
        <w:gridCol w:w="567"/>
        <w:gridCol w:w="567"/>
        <w:gridCol w:w="567"/>
      </w:tblGrid>
      <w:tr w:rsidR="00C90932" w14:paraId="1E953A83" w14:textId="77777777" w:rsidTr="007F1029">
        <w:trPr>
          <w:trHeight w:val="456"/>
        </w:trPr>
        <w:tc>
          <w:tcPr>
            <w:tcW w:w="552" w:type="dxa"/>
          </w:tcPr>
          <w:p w14:paraId="717C93D5" w14:textId="661A095C" w:rsidR="00C90932" w:rsidRDefault="00682CCA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40350F" w14:textId="7A8360E0" w:rsidR="00C90932" w:rsidRDefault="00C90932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14062D4" w14:textId="09C2D856" w:rsidR="00C90932" w:rsidRDefault="00682CC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E1C4BCF" w14:textId="76C832DD" w:rsidR="00C90932" w:rsidRDefault="00EB695D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543407" wp14:editId="0CB5F78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19767</wp:posOffset>
                      </wp:positionV>
                      <wp:extent cx="263306" cy="229025"/>
                      <wp:effectExtent l="0" t="0" r="22860" b="19050"/>
                      <wp:wrapNone/>
                      <wp:docPr id="46" name="Levá jednoduchá závork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306" cy="22902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D63A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vá jednoduchá závorka 46" o:spid="_x0000_s1026" type="#_x0000_t85" style="position:absolute;margin-left:1.45pt;margin-top:1.55pt;width:20.75pt;height:18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" strokecolor="#00b0f0" strokeweight="1pt">
                      <v:stroke joinstyle="miter"/>
                    </v:shape>
                  </w:pict>
                </mc:Fallback>
              </mc:AlternateContent>
            </w:r>
            <w:r w:rsidR="00682CCA">
              <w:t>1</w:t>
            </w:r>
          </w:p>
        </w:tc>
      </w:tr>
      <w:tr w:rsidR="00C90932" w14:paraId="22B04415" w14:textId="77777777" w:rsidTr="007F1029">
        <w:trPr>
          <w:trHeight w:val="446"/>
        </w:trPr>
        <w:tc>
          <w:tcPr>
            <w:tcW w:w="552" w:type="dxa"/>
          </w:tcPr>
          <w:p w14:paraId="5DF2863C" w14:textId="079D9BAA" w:rsidR="00C90932" w:rsidRDefault="00C90932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C14930C" w14:textId="0231EC2B" w:rsidR="00C90932" w:rsidRDefault="00682CC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C5A18BC" w14:textId="6F2E020F" w:rsidR="00C90932" w:rsidRDefault="00682CC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773DB49" w14:textId="707E71A0" w:rsidR="00C90932" w:rsidRDefault="00682CC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14:paraId="6DA1D7E9" w14:textId="0FE608DC" w:rsidR="00FB071A" w:rsidRDefault="00361C73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45000" wp14:editId="16F6445E">
                <wp:simplePos x="0" y="0"/>
                <wp:positionH relativeFrom="column">
                  <wp:posOffset>901700</wp:posOffset>
                </wp:positionH>
                <wp:positionV relativeFrom="paragraph">
                  <wp:posOffset>158115</wp:posOffset>
                </wp:positionV>
                <wp:extent cx="272415" cy="229235"/>
                <wp:effectExtent l="0" t="0" r="13335" b="18415"/>
                <wp:wrapNone/>
                <wp:docPr id="45" name="Pravá jednoduchá závor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2923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8D10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ravá jednoduchá závorka 45" o:spid="_x0000_s1026" type="#_x0000_t86" style="position:absolute;margin-left:71pt;margin-top:12.45pt;width:21.45pt;height:18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" strokecolor="#00b0f0" strokeweight="1pt">
                <v:stroke joinstyle="miter"/>
              </v:shap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F62B4" wp14:editId="5F4BD1FF">
                <wp:simplePos x="0" y="0"/>
                <wp:positionH relativeFrom="column">
                  <wp:posOffset>3305175</wp:posOffset>
                </wp:positionH>
                <wp:positionV relativeFrom="paragraph">
                  <wp:posOffset>99060</wp:posOffset>
                </wp:positionV>
                <wp:extent cx="707180" cy="0"/>
                <wp:effectExtent l="0" t="0" r="0" b="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1ECA" id="Přímá spojnice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7.8pt" to="315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991EC" wp14:editId="3D13989E">
                <wp:simplePos x="0" y="0"/>
                <wp:positionH relativeFrom="column">
                  <wp:posOffset>3672205</wp:posOffset>
                </wp:positionH>
                <wp:positionV relativeFrom="paragraph">
                  <wp:posOffset>60960</wp:posOffset>
                </wp:positionV>
                <wp:extent cx="706755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095A" id="Přímá spojnice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4.8pt" to="34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A49E6" wp14:editId="122BE7D0">
                <wp:simplePos x="0" y="0"/>
                <wp:positionH relativeFrom="column">
                  <wp:posOffset>1616075</wp:posOffset>
                </wp:positionH>
                <wp:positionV relativeFrom="paragraph">
                  <wp:posOffset>60218</wp:posOffset>
                </wp:positionV>
                <wp:extent cx="706755" cy="0"/>
                <wp:effectExtent l="0" t="0" r="0" b="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4317" id="Přímá spojnice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4.75pt" to="182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0DBEC" wp14:editId="636EABFF">
                <wp:simplePos x="0" y="0"/>
                <wp:positionH relativeFrom="column">
                  <wp:posOffset>1256805</wp:posOffset>
                </wp:positionH>
                <wp:positionV relativeFrom="paragraph">
                  <wp:posOffset>98672</wp:posOffset>
                </wp:positionV>
                <wp:extent cx="707180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D28" id="Přímá spojnice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7.75pt" to="154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B067F">
        <w:t>A:</w:t>
      </w:r>
      <w:r w:rsidR="00C90932">
        <w:tab/>
        <w:t>B:</w:t>
      </w:r>
    </w:p>
    <w:tbl>
      <w:tblPr>
        <w:tblStyle w:val="Mkatabulky"/>
        <w:tblpPr w:leftFromText="141" w:rightFromText="141" w:vertAnchor="text" w:horzAnchor="page" w:tblpX="6061" w:tblpY="-67"/>
        <w:tblW w:w="0" w:type="auto"/>
        <w:tblLook w:val="04A0" w:firstRow="1" w:lastRow="0" w:firstColumn="1" w:lastColumn="0" w:noHBand="0" w:noVBand="1"/>
      </w:tblPr>
      <w:tblGrid>
        <w:gridCol w:w="562"/>
        <w:gridCol w:w="572"/>
        <w:gridCol w:w="567"/>
        <w:gridCol w:w="567"/>
      </w:tblGrid>
      <w:tr w:rsidR="00FB071A" w14:paraId="473C4045" w14:textId="77777777" w:rsidTr="007F1029">
        <w:trPr>
          <w:trHeight w:val="466"/>
        </w:trPr>
        <w:tc>
          <w:tcPr>
            <w:tcW w:w="562" w:type="dxa"/>
          </w:tcPr>
          <w:p w14:paraId="45550660" w14:textId="0869FCC9" w:rsidR="00FB071A" w:rsidRDefault="003D794B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5136BFB" wp14:editId="67CBEE4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15345</wp:posOffset>
                      </wp:positionV>
                      <wp:extent cx="650739" cy="538542"/>
                      <wp:effectExtent l="0" t="0" r="16510" b="13970"/>
                      <wp:wrapNone/>
                      <wp:docPr id="40" name="Obdélník: se zakulacenými rohy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739" cy="53854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F1D154" id="Obdélník: se zakulacenými rohy 40" o:spid="_x0000_s1026" style="position:absolute;margin-left:-2.35pt;margin-top:1.2pt;width:51.25pt;height:4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1</w:t>
            </w:r>
          </w:p>
        </w:tc>
        <w:tc>
          <w:tcPr>
            <w:tcW w:w="572" w:type="dxa"/>
          </w:tcPr>
          <w:p w14:paraId="69E26D56" w14:textId="627236B3" w:rsidR="00FB071A" w:rsidRDefault="003D794B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A96564" wp14:editId="52B50F0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26565</wp:posOffset>
                      </wp:positionV>
                      <wp:extent cx="633909" cy="498401"/>
                      <wp:effectExtent l="0" t="0" r="13970" b="16510"/>
                      <wp:wrapNone/>
                      <wp:docPr id="41" name="Obdélník: se zakulacenými rohy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909" cy="49840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2535B" id="Obdélník: se zakulacenými rohy 41" o:spid="_x0000_s1026" style="position:absolute;margin-left:-2.8pt;margin-top:2.1pt;width:49.9pt;height:39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X</w:t>
            </w:r>
          </w:p>
        </w:tc>
        <w:tc>
          <w:tcPr>
            <w:tcW w:w="567" w:type="dxa"/>
          </w:tcPr>
          <w:p w14:paraId="2E895BA1" w14:textId="736EB36A" w:rsidR="00FB071A" w:rsidRDefault="00104701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68CEBBB" w14:textId="6B567587" w:rsidR="00FB071A" w:rsidRDefault="00FB071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FB071A" w14:paraId="15131E55" w14:textId="77777777" w:rsidTr="007F1029">
        <w:trPr>
          <w:trHeight w:val="459"/>
        </w:trPr>
        <w:tc>
          <w:tcPr>
            <w:tcW w:w="562" w:type="dxa"/>
          </w:tcPr>
          <w:p w14:paraId="6D7A8103" w14:textId="584E71CE" w:rsidR="00FB071A" w:rsidRDefault="00FB071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72" w:type="dxa"/>
          </w:tcPr>
          <w:p w14:paraId="0FB44A27" w14:textId="21DDED2A" w:rsidR="00FB071A" w:rsidRDefault="00FB071A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28D699A" w14:textId="2504D6BB" w:rsidR="00FB071A" w:rsidRDefault="00104701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618EB99" w14:textId="54ED9D5D" w:rsidR="00FB071A" w:rsidRDefault="00104701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14:paraId="7794B815" w14:textId="7836E952" w:rsidR="000B067F" w:rsidRDefault="000B067F" w:rsidP="000B067F">
      <w:pPr>
        <w:pStyle w:val="Zkladntextodsazen"/>
        <w:ind w:left="1003"/>
        <w:jc w:val="both"/>
      </w:pPr>
    </w:p>
    <w:p w14:paraId="0CFD5205" w14:textId="76379D60" w:rsidR="000B067F" w:rsidRDefault="003D06E9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0E9F5" wp14:editId="4A492630">
                <wp:simplePos x="0" y="0"/>
                <wp:positionH relativeFrom="column">
                  <wp:posOffset>679450</wp:posOffset>
                </wp:positionH>
                <wp:positionV relativeFrom="paragraph">
                  <wp:posOffset>74295</wp:posOffset>
                </wp:positionV>
                <wp:extent cx="260819" cy="276114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ABF5C" w14:textId="77777777" w:rsidR="00E06460" w:rsidRDefault="00E06460" w:rsidP="00E0646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E9F5" id="Textové pole 25" o:spid="_x0000_s1030" type="#_x0000_t202" style="position:absolute;left:0;text-align:left;margin-left:53.5pt;margin-top:5.85pt;width:20.5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" filled="f" stroked="f" strokeweight=".5pt">
                <v:textbox>
                  <w:txbxContent>
                    <w:p w14:paraId="053ABF5C" w14:textId="77777777" w:rsidR="00E06460" w:rsidRDefault="00E06460" w:rsidP="00E0646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57F51" wp14:editId="6329B94D">
                <wp:simplePos x="0" y="0"/>
                <wp:positionH relativeFrom="column">
                  <wp:posOffset>875665</wp:posOffset>
                </wp:positionH>
                <wp:positionV relativeFrom="paragraph">
                  <wp:posOffset>73025</wp:posOffset>
                </wp:positionV>
                <wp:extent cx="0" cy="299085"/>
                <wp:effectExtent l="0" t="0" r="38100" b="24765"/>
                <wp:wrapNone/>
                <wp:docPr id="24" name="Přím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005D" id="Přímá spojnice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.75pt" to="68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C57D3" wp14:editId="3E029C30">
                <wp:simplePos x="0" y="0"/>
                <wp:positionH relativeFrom="column">
                  <wp:posOffset>2722245</wp:posOffset>
                </wp:positionH>
                <wp:positionV relativeFrom="paragraph">
                  <wp:posOffset>81280</wp:posOffset>
                </wp:positionV>
                <wp:extent cx="260819" cy="276114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6809A" w14:textId="77777777" w:rsidR="0076769C" w:rsidRDefault="0076769C" w:rsidP="00767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57D3" id="Textové pole 31" o:spid="_x0000_s1031" type="#_x0000_t202" style="position:absolute;left:0;text-align:left;margin-left:214.35pt;margin-top:6.4pt;width:20.5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" filled="f" stroked="f" strokeweight=".5pt">
                <v:textbox>
                  <w:txbxContent>
                    <w:p w14:paraId="65C6809A" w14:textId="77777777" w:rsidR="0076769C" w:rsidRDefault="0076769C" w:rsidP="00767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FE6A4" wp14:editId="28FF3CA5">
                <wp:simplePos x="0" y="0"/>
                <wp:positionH relativeFrom="column">
                  <wp:posOffset>2916555</wp:posOffset>
                </wp:positionH>
                <wp:positionV relativeFrom="paragraph">
                  <wp:posOffset>88265</wp:posOffset>
                </wp:positionV>
                <wp:extent cx="0" cy="299085"/>
                <wp:effectExtent l="0" t="0" r="38100" b="24765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7019B" id="Přímá spojnice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6.95pt" to="229.6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65CA2928" w14:textId="302DEA52" w:rsidR="00C90932" w:rsidRDefault="00C90932" w:rsidP="000B067F">
      <w:pPr>
        <w:pStyle w:val="Zkladntextodsazen"/>
        <w:ind w:left="1003"/>
        <w:jc w:val="both"/>
      </w:pPr>
    </w:p>
    <w:p w14:paraId="05525A04" w14:textId="00504B2D" w:rsidR="00C90932" w:rsidRDefault="00C23A7A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74B1A" wp14:editId="72A3423B">
                <wp:simplePos x="0" y="0"/>
                <wp:positionH relativeFrom="column">
                  <wp:posOffset>1845945</wp:posOffset>
                </wp:positionH>
                <wp:positionV relativeFrom="paragraph">
                  <wp:posOffset>66880</wp:posOffset>
                </wp:positionV>
                <wp:extent cx="260819" cy="276114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F17E3" w14:textId="7424E757" w:rsidR="00C23A7A" w:rsidRDefault="00C23A7A" w:rsidP="00C23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B1A" id="Textové pole 21" o:spid="_x0000_s1032" type="#_x0000_t202" style="position:absolute;left:0;text-align:left;margin-left:145.35pt;margin-top:5.25pt;width:20.5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" filled="f" stroked="f" strokeweight=".5pt">
                <v:textbox>
                  <w:txbxContent>
                    <w:p w14:paraId="120F17E3" w14:textId="7424E757" w:rsidR="00C23A7A" w:rsidRDefault="00C23A7A" w:rsidP="00C23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74D36" wp14:editId="721187CD">
                <wp:simplePos x="0" y="0"/>
                <wp:positionH relativeFrom="column">
                  <wp:posOffset>1324388</wp:posOffset>
                </wp:positionH>
                <wp:positionV relativeFrom="paragraph">
                  <wp:posOffset>103356</wp:posOffset>
                </wp:positionV>
                <wp:extent cx="260819" cy="276114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033B9" w14:textId="169EAC8F" w:rsidR="00C23A7A" w:rsidRDefault="00C23A7A" w:rsidP="00C23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4D36" id="Textové pole 20" o:spid="_x0000_s1033" type="#_x0000_t202" style="position:absolute;left:0;text-align:left;margin-left:104.3pt;margin-top:8.15pt;width:20.5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" filled="f" stroked="f" strokeweight=".5pt">
                <v:textbox>
                  <w:txbxContent>
                    <w:p w14:paraId="200033B9" w14:textId="169EAC8F" w:rsidR="00C23A7A" w:rsidRDefault="00C23A7A" w:rsidP="00C23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96D565E" w14:textId="16D9E322" w:rsidR="00C90932" w:rsidRDefault="004B1873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83745" wp14:editId="1C880CBD">
                <wp:simplePos x="0" y="0"/>
                <wp:positionH relativeFrom="column">
                  <wp:posOffset>669290</wp:posOffset>
                </wp:positionH>
                <wp:positionV relativeFrom="paragraph">
                  <wp:posOffset>502920</wp:posOffset>
                </wp:positionV>
                <wp:extent cx="260819" cy="276114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F10BE" w14:textId="74C7CC1B" w:rsidR="00C23A7A" w:rsidRDefault="00C23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3745" id="Textové pole 19" o:spid="_x0000_s1034" type="#_x0000_t202" style="position:absolute;left:0;text-align:left;margin-left:52.7pt;margin-top:39.6pt;width:20.5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" filled="f" stroked="f" strokeweight=".5pt">
                <v:textbox>
                  <w:txbxContent>
                    <w:p w14:paraId="40CF10BE" w14:textId="74C7CC1B" w:rsidR="00C23A7A" w:rsidRDefault="00C23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BF069" wp14:editId="4E21BC37">
                <wp:simplePos x="0" y="0"/>
                <wp:positionH relativeFrom="column">
                  <wp:posOffset>871855</wp:posOffset>
                </wp:positionH>
                <wp:positionV relativeFrom="paragraph">
                  <wp:posOffset>502920</wp:posOffset>
                </wp:positionV>
                <wp:extent cx="0" cy="299085"/>
                <wp:effectExtent l="0" t="0" r="38100" b="24765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3A76" id="Přímá spojnic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39.6pt" to="68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D60BC" wp14:editId="66465AAA">
                <wp:simplePos x="0" y="0"/>
                <wp:positionH relativeFrom="column">
                  <wp:posOffset>1618940</wp:posOffset>
                </wp:positionH>
                <wp:positionV relativeFrom="paragraph">
                  <wp:posOffset>100691</wp:posOffset>
                </wp:positionV>
                <wp:extent cx="707180" cy="0"/>
                <wp:effectExtent l="0" t="0" r="0" b="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ED412" id="Přímá spojnice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.95pt" to="18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0BBD8" wp14:editId="3FDC7901">
                <wp:simplePos x="0" y="0"/>
                <wp:positionH relativeFrom="column">
                  <wp:posOffset>1256135</wp:posOffset>
                </wp:positionH>
                <wp:positionV relativeFrom="paragraph">
                  <wp:posOffset>139170</wp:posOffset>
                </wp:positionV>
                <wp:extent cx="707180" cy="0"/>
                <wp:effectExtent l="0" t="0" r="0" b="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FF043" id="Přímá spojnice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0.95pt" to="15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B071A">
        <w:t>C:</w:t>
      </w:r>
    </w:p>
    <w:tbl>
      <w:tblPr>
        <w:tblStyle w:val="Mkatabulky"/>
        <w:tblW w:w="0" w:type="auto"/>
        <w:tblInd w:w="1413" w:type="dxa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</w:tblGrid>
      <w:tr w:rsidR="00FB071A" w14:paraId="4591B1B5" w14:textId="77777777" w:rsidTr="00C04B76">
        <w:trPr>
          <w:trHeight w:val="494"/>
        </w:trPr>
        <w:tc>
          <w:tcPr>
            <w:tcW w:w="564" w:type="dxa"/>
          </w:tcPr>
          <w:p w14:paraId="3730E1AD" w14:textId="59E02FB6" w:rsidR="00FB071A" w:rsidRDefault="00FB071A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14:paraId="694E8AF4" w14:textId="2BCB3FEF" w:rsidR="00FB071A" w:rsidRDefault="00FB071A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05359C12" w14:textId="3842EB65" w:rsidR="00FB071A" w:rsidRDefault="00FB071A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14:paraId="74B10174" w14:textId="02CF099A" w:rsidR="00FB071A" w:rsidRDefault="0047452B" w:rsidP="00C04B76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BB01051" wp14:editId="173BEAC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22143</wp:posOffset>
                      </wp:positionV>
                      <wp:extent cx="274881" cy="240513"/>
                      <wp:effectExtent l="0" t="0" r="11430" b="26670"/>
                      <wp:wrapNone/>
                      <wp:docPr id="43" name="Obdélník: se zakulacenými rohy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81" cy="2405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ADA51C" id="Obdélník: se zakulacenými rohy 43" o:spid="_x0000_s1026" style="position:absolute;margin-left:-2.85pt;margin-top:1.75pt;width:21.65pt;height:18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104701">
              <w:t>1</w:t>
            </w:r>
          </w:p>
        </w:tc>
      </w:tr>
      <w:tr w:rsidR="00FB071A" w14:paraId="43453C0E" w14:textId="77777777" w:rsidTr="00C04B76">
        <w:trPr>
          <w:trHeight w:val="485"/>
        </w:trPr>
        <w:tc>
          <w:tcPr>
            <w:tcW w:w="564" w:type="dxa"/>
          </w:tcPr>
          <w:p w14:paraId="015B3C42" w14:textId="36D6E8E6" w:rsidR="00FB071A" w:rsidRDefault="0047452B" w:rsidP="00C04B76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B18E4D" wp14:editId="3BE62E11">
                      <wp:simplePos x="0" y="0"/>
                      <wp:positionH relativeFrom="column">
                        <wp:posOffset>-33865</wp:posOffset>
                      </wp:positionH>
                      <wp:positionV relativeFrom="paragraph">
                        <wp:posOffset>27152</wp:posOffset>
                      </wp:positionV>
                      <wp:extent cx="645129" cy="247541"/>
                      <wp:effectExtent l="0" t="0" r="22225" b="19685"/>
                      <wp:wrapNone/>
                      <wp:docPr id="42" name="Obdélník: se zakulacenými rohy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129" cy="24754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26D00D" id="Obdélník: se zakulacenými rohy 42" o:spid="_x0000_s1026" style="position:absolute;margin-left:-2.65pt;margin-top:2.15pt;width:50.8pt;height:19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X</w:t>
            </w:r>
          </w:p>
        </w:tc>
        <w:tc>
          <w:tcPr>
            <w:tcW w:w="564" w:type="dxa"/>
          </w:tcPr>
          <w:p w14:paraId="242358BD" w14:textId="098F338A" w:rsidR="00FB071A" w:rsidRDefault="00FB071A" w:rsidP="00C04B76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</w:tcPr>
          <w:p w14:paraId="7B101D4E" w14:textId="58276DC6" w:rsidR="00FB071A" w:rsidRDefault="00104701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34412C17" w14:textId="722C562E" w:rsidR="00FB071A" w:rsidRDefault="00104701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14:paraId="5F77BD0A" w14:textId="77777777" w:rsidR="00767D3F" w:rsidRDefault="00767D3F" w:rsidP="003A0C3C">
      <w:pPr>
        <w:pStyle w:val="Zkladntextodsazen"/>
        <w:ind w:left="0"/>
        <w:jc w:val="both"/>
      </w:pPr>
    </w:p>
    <w:p w14:paraId="41505F41" w14:textId="7886FE28" w:rsidR="00104E2C" w:rsidRDefault="00104E2C" w:rsidP="00104E2C">
      <w:pPr>
        <w:pStyle w:val="Zkladntextodsazen"/>
        <w:numPr>
          <w:ilvl w:val="0"/>
          <w:numId w:val="5"/>
        </w:numPr>
        <w:jc w:val="both"/>
      </w:pPr>
      <w:r>
        <w:t>Ze smyček si uděláme zápis minimalizovaných funkcí.</w:t>
      </w:r>
    </w:p>
    <w:p w14:paraId="7E59B81C" w14:textId="0B04572D" w:rsidR="00767D3F" w:rsidRDefault="002F16EF" w:rsidP="00390D69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BF88B8" wp14:editId="220B2FA0">
                <wp:simplePos x="0" y="0"/>
                <wp:positionH relativeFrom="column">
                  <wp:posOffset>4010025</wp:posOffset>
                </wp:positionH>
                <wp:positionV relativeFrom="paragraph">
                  <wp:posOffset>16510</wp:posOffset>
                </wp:positionV>
                <wp:extent cx="71755" cy="0"/>
                <wp:effectExtent l="0" t="0" r="0" b="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B905A" id="Přímá spojnice 4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1.3pt" to="321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CC7470" wp14:editId="7C760AFF">
                <wp:simplePos x="0" y="0"/>
                <wp:positionH relativeFrom="column">
                  <wp:posOffset>3827145</wp:posOffset>
                </wp:positionH>
                <wp:positionV relativeFrom="paragraph">
                  <wp:posOffset>16510</wp:posOffset>
                </wp:positionV>
                <wp:extent cx="72000" cy="0"/>
                <wp:effectExtent l="0" t="0" r="0" b="0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83CD5" id="Přímá spojnice 48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5pt,1.3pt" to="30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6B2E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45D29" wp14:editId="00491C06">
                <wp:simplePos x="0" y="0"/>
                <wp:positionH relativeFrom="column">
                  <wp:posOffset>1087755</wp:posOffset>
                </wp:positionH>
                <wp:positionV relativeFrom="paragraph">
                  <wp:posOffset>16510</wp:posOffset>
                </wp:positionV>
                <wp:extent cx="76835" cy="0"/>
                <wp:effectExtent l="0" t="0" r="0" b="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B65A" id="Přímá spojnice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.3pt" to="91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F79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04CCB" wp14:editId="4CE3CBAC">
                <wp:simplePos x="0" y="0"/>
                <wp:positionH relativeFrom="column">
                  <wp:posOffset>3593383</wp:posOffset>
                </wp:positionH>
                <wp:positionV relativeFrom="paragraph">
                  <wp:posOffset>15240</wp:posOffset>
                </wp:positionV>
                <wp:extent cx="72000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1B978" id="Přímá spojnice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95pt,1.2pt" to="28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BF79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9321D" wp14:editId="6C848054">
                <wp:simplePos x="0" y="0"/>
                <wp:positionH relativeFrom="column">
                  <wp:posOffset>2064662</wp:posOffset>
                </wp:positionH>
                <wp:positionV relativeFrom="paragraph">
                  <wp:posOffset>15605</wp:posOffset>
                </wp:positionV>
                <wp:extent cx="67901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FC482" id="Přímá spojnic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.25pt" to="167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BF7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96FF2" wp14:editId="2D75CB6A">
                <wp:simplePos x="0" y="0"/>
                <wp:positionH relativeFrom="column">
                  <wp:posOffset>901291</wp:posOffset>
                </wp:positionH>
                <wp:positionV relativeFrom="paragraph">
                  <wp:posOffset>15605</wp:posOffset>
                </wp:positionV>
                <wp:extent cx="76955" cy="0"/>
                <wp:effectExtent l="0" t="0" r="0" b="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AD4E" id="Přímá spojnic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.25pt" to="7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04E2C">
        <w:t>A =</w:t>
      </w:r>
      <w:r w:rsidR="00104E2C" w:rsidRPr="00BF7991">
        <w:t xml:space="preserve"> </w:t>
      </w:r>
      <w:r w:rsidR="006B2EA9">
        <w:t>a</w:t>
      </w:r>
      <w:r w:rsidR="00461ADB">
        <w:t xml:space="preserve"> </w:t>
      </w:r>
      <w:r w:rsidR="006B2EA9">
        <w:t>∙</w:t>
      </w:r>
      <w:r w:rsidR="00461ADB">
        <w:t xml:space="preserve"> </w:t>
      </w:r>
      <w:r w:rsidR="006B2EA9">
        <w:t>c</w:t>
      </w:r>
      <w:r w:rsidR="00104E2C">
        <w:tab/>
      </w:r>
      <w:r w:rsidR="00104E2C">
        <w:tab/>
        <w:t xml:space="preserve">B = b + </w:t>
      </w:r>
      <w:r w:rsidR="00461ADB">
        <w:t>a</w:t>
      </w:r>
      <w:r w:rsidR="00104E2C">
        <w:tab/>
      </w:r>
      <w:r w:rsidR="00104E2C">
        <w:tab/>
      </w:r>
      <w:proofErr w:type="spellStart"/>
      <w:r w:rsidR="00104E2C">
        <w:t>C</w:t>
      </w:r>
      <w:proofErr w:type="spellEnd"/>
      <w:r w:rsidR="00104E2C">
        <w:t xml:space="preserve"> = c </w:t>
      </w:r>
      <w:r w:rsidR="00104E2C">
        <w:sym w:font="Symbol" w:char="F0D7"/>
      </w:r>
      <w:r w:rsidR="00104E2C">
        <w:t xml:space="preserve"> b</w:t>
      </w:r>
      <w:r>
        <w:t xml:space="preserve"> + a ∙ c</w:t>
      </w:r>
    </w:p>
    <w:p w14:paraId="307610CB" w14:textId="14A1AA17" w:rsidR="00BF7991" w:rsidRDefault="008E5248" w:rsidP="00BF7991">
      <w:pPr>
        <w:pStyle w:val="Zkladntextodsazen"/>
        <w:numPr>
          <w:ilvl w:val="0"/>
          <w:numId w:val="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E26B9" wp14:editId="3A295A58">
                <wp:simplePos x="0" y="0"/>
                <wp:positionH relativeFrom="column">
                  <wp:posOffset>3415665</wp:posOffset>
                </wp:positionH>
                <wp:positionV relativeFrom="paragraph">
                  <wp:posOffset>320675</wp:posOffset>
                </wp:positionV>
                <wp:extent cx="643890" cy="0"/>
                <wp:effectExtent l="0" t="0" r="0" b="0"/>
                <wp:wrapNone/>
                <wp:docPr id="52" name="Přímá spojni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7438A" id="Přímá spojnice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5.25pt" to="319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E332CD" wp14:editId="257C5CE0">
                <wp:simplePos x="0" y="0"/>
                <wp:positionH relativeFrom="column">
                  <wp:posOffset>3415665</wp:posOffset>
                </wp:positionH>
                <wp:positionV relativeFrom="paragraph">
                  <wp:posOffset>343535</wp:posOffset>
                </wp:positionV>
                <wp:extent cx="643890" cy="0"/>
                <wp:effectExtent l="0" t="0" r="0" b="0"/>
                <wp:wrapNone/>
                <wp:docPr id="51" name="Přímá spojni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E9F5" id="Přímá spojnice 5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7.05pt" to="319.6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BF7991">
        <w:t>Minimalizované funkce upravíme tak, abychom mohli použít hradla typu NAND, NOR a NOT.</w:t>
      </w:r>
    </w:p>
    <w:p w14:paraId="526F1C1A" w14:textId="07BECF82" w:rsidR="00BF7991" w:rsidRDefault="008E5248" w:rsidP="002629BE">
      <w:pPr>
        <w:pStyle w:val="Zkladntextodsazen"/>
        <w:spacing w:before="120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575C0" wp14:editId="1FD77902">
                <wp:simplePos x="0" y="0"/>
                <wp:positionH relativeFrom="column">
                  <wp:posOffset>3414395</wp:posOffset>
                </wp:positionH>
                <wp:positionV relativeFrom="paragraph">
                  <wp:posOffset>21590</wp:posOffset>
                </wp:positionV>
                <wp:extent cx="247650" cy="0"/>
                <wp:effectExtent l="0" t="0" r="0" b="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E895" id="Přímá spojnice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1.7pt" to="28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0391B9" wp14:editId="44B0708B">
                <wp:simplePos x="0" y="0"/>
                <wp:positionH relativeFrom="column">
                  <wp:posOffset>3811905</wp:posOffset>
                </wp:positionH>
                <wp:positionV relativeFrom="paragraph">
                  <wp:posOffset>20320</wp:posOffset>
                </wp:positionV>
                <wp:extent cx="247650" cy="0"/>
                <wp:effectExtent l="0" t="0" r="0" b="0"/>
                <wp:wrapNone/>
                <wp:docPr id="50" name="Přímá spojni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9185" id="Přímá spojnice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.6pt" to="319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1E1E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134D2" wp14:editId="7B48C055">
                <wp:simplePos x="0" y="0"/>
                <wp:positionH relativeFrom="column">
                  <wp:posOffset>2070735</wp:posOffset>
                </wp:positionH>
                <wp:positionV relativeFrom="paragraph">
                  <wp:posOffset>24130</wp:posOffset>
                </wp:positionV>
                <wp:extent cx="283845" cy="0"/>
                <wp:effectExtent l="0" t="0" r="0" b="0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22B6A" id="Přímá spojnice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05pt,1.9pt" to="185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1E1E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64089" wp14:editId="02F199A1">
                <wp:simplePos x="0" y="0"/>
                <wp:positionH relativeFrom="column">
                  <wp:posOffset>2066925</wp:posOffset>
                </wp:positionH>
                <wp:positionV relativeFrom="paragraph">
                  <wp:posOffset>46990</wp:posOffset>
                </wp:positionV>
                <wp:extent cx="288000" cy="0"/>
                <wp:effectExtent l="0" t="0" r="0" b="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6BF7" id="Přímá spojnice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.7pt" to="18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E1E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A5985" wp14:editId="15325F36">
                <wp:simplePos x="0" y="0"/>
                <wp:positionH relativeFrom="column">
                  <wp:posOffset>901065</wp:posOffset>
                </wp:positionH>
                <wp:positionV relativeFrom="paragraph">
                  <wp:posOffset>86360</wp:posOffset>
                </wp:positionV>
                <wp:extent cx="311785" cy="0"/>
                <wp:effectExtent l="0" t="0" r="0" b="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09A5" id="Přímá spojnice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6.8pt" to="95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0315C" wp14:editId="32DEF1CA">
                <wp:simplePos x="0" y="0"/>
                <wp:positionH relativeFrom="column">
                  <wp:posOffset>3417488</wp:posOffset>
                </wp:positionH>
                <wp:positionV relativeFrom="paragraph">
                  <wp:posOffset>48260</wp:posOffset>
                </wp:positionV>
                <wp:extent cx="248091" cy="0"/>
                <wp:effectExtent l="0" t="0" r="0" b="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24416" id="Přímá spojnice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3.8pt" to="288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F03BA" wp14:editId="7A5207E3">
                <wp:simplePos x="0" y="0"/>
                <wp:positionH relativeFrom="column">
                  <wp:posOffset>3594735</wp:posOffset>
                </wp:positionH>
                <wp:positionV relativeFrom="paragraph">
                  <wp:posOffset>74930</wp:posOffset>
                </wp:positionV>
                <wp:extent cx="71755" cy="0"/>
                <wp:effectExtent l="0" t="0" r="0" b="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CA94" id="Přímá spojnice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5.9pt" to="288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E8D31" wp14:editId="1942A93C">
                <wp:simplePos x="0" y="0"/>
                <wp:positionH relativeFrom="column">
                  <wp:posOffset>2068912</wp:posOffset>
                </wp:positionH>
                <wp:positionV relativeFrom="paragraph">
                  <wp:posOffset>75565</wp:posOffset>
                </wp:positionV>
                <wp:extent cx="71755" cy="0"/>
                <wp:effectExtent l="0" t="0" r="0" b="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E260C" id="Přímá spojnic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5.95pt" to="168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F7991">
        <w:t>A =</w:t>
      </w:r>
      <w:r w:rsidR="001E1EF0">
        <w:t xml:space="preserve"> a + c</w:t>
      </w:r>
      <w:r w:rsidR="009131D0">
        <w:tab/>
      </w:r>
      <w:r w:rsidR="009131D0">
        <w:tab/>
        <w:t xml:space="preserve">B = b + </w:t>
      </w:r>
      <w:r w:rsidR="001E1EF0">
        <w:t>a</w:t>
      </w:r>
      <w:r w:rsidR="009131D0">
        <w:tab/>
      </w:r>
      <w:r w:rsidR="009131D0">
        <w:tab/>
        <w:t xml:space="preserve">C = c </w:t>
      </w:r>
      <w:r w:rsidR="009131D0">
        <w:sym w:font="Symbol" w:char="F0D7"/>
      </w:r>
      <w:r w:rsidR="009131D0">
        <w:t xml:space="preserve"> b</w:t>
      </w:r>
      <w:r>
        <w:t xml:space="preserve"> + </w:t>
      </w:r>
      <w:proofErr w:type="spellStart"/>
      <w:r>
        <w:t>a+c</w:t>
      </w:r>
      <w:proofErr w:type="spellEnd"/>
    </w:p>
    <w:p w14:paraId="766E216B" w14:textId="3CD55AD1" w:rsidR="00BF7991" w:rsidRDefault="000B1619" w:rsidP="00BF7991">
      <w:pPr>
        <w:pStyle w:val="Zkladntextodsazen"/>
        <w:numPr>
          <w:ilvl w:val="0"/>
          <w:numId w:val="5"/>
        </w:numPr>
        <w:jc w:val="both"/>
      </w:pPr>
      <w:r>
        <w:t xml:space="preserve">Pomocí upravených funkcí si nakreslíme schéma zapojení </w:t>
      </w:r>
      <w:r w:rsidR="000D4433">
        <w:t>čítače s klopnými obvody D</w:t>
      </w:r>
      <w:r>
        <w:t>.</w:t>
      </w:r>
    </w:p>
    <w:p w14:paraId="14049586" w14:textId="071A4A1F" w:rsidR="00AD710A" w:rsidRDefault="00AD710A" w:rsidP="00BF7991">
      <w:pPr>
        <w:pStyle w:val="Zkladntextodsazen"/>
        <w:numPr>
          <w:ilvl w:val="0"/>
          <w:numId w:val="5"/>
        </w:numPr>
        <w:jc w:val="both"/>
      </w:pPr>
      <w:r>
        <w:t>Na propojovacím poli sestavíme obvod dle nakresleného schématu.</w:t>
      </w:r>
    </w:p>
    <w:p w14:paraId="7E5463ED" w14:textId="2D92F24E" w:rsidR="00EF716A" w:rsidRDefault="00EF716A">
      <w:pPr>
        <w:pStyle w:val="definice"/>
        <w:spacing w:before="283"/>
      </w:pPr>
    </w:p>
    <w:p w14:paraId="0AC59DFF" w14:textId="47A14A3B" w:rsidR="00EF716A" w:rsidRDefault="00EF716A">
      <w:pPr>
        <w:pStyle w:val="definice"/>
        <w:spacing w:before="283"/>
      </w:pPr>
    </w:p>
    <w:p w14:paraId="06BCA3F7" w14:textId="333B32BE" w:rsidR="00EF716A" w:rsidRDefault="00EF716A">
      <w:pPr>
        <w:pStyle w:val="definice"/>
        <w:spacing w:before="283"/>
      </w:pPr>
    </w:p>
    <w:p w14:paraId="064035C5" w14:textId="693E1B3D" w:rsidR="00EF716A" w:rsidRDefault="00EF716A">
      <w:pPr>
        <w:pStyle w:val="definice"/>
        <w:spacing w:before="283"/>
      </w:pPr>
    </w:p>
    <w:p w14:paraId="18126D6C" w14:textId="53DCF61A" w:rsidR="00EF716A" w:rsidRDefault="00EF716A">
      <w:pPr>
        <w:pStyle w:val="definice"/>
        <w:spacing w:before="283"/>
      </w:pPr>
    </w:p>
    <w:p w14:paraId="12BB1FF0" w14:textId="54650876" w:rsidR="00EF716A" w:rsidRDefault="00EF716A">
      <w:pPr>
        <w:pStyle w:val="definice"/>
        <w:spacing w:before="283"/>
      </w:pPr>
    </w:p>
    <w:p w14:paraId="329070E7" w14:textId="296BA723" w:rsidR="00EF716A" w:rsidRDefault="00EF716A">
      <w:pPr>
        <w:pStyle w:val="definice"/>
        <w:spacing w:before="283"/>
      </w:pPr>
    </w:p>
    <w:p w14:paraId="6BD3FE89" w14:textId="70BB57DB" w:rsidR="00EF716A" w:rsidRDefault="00EF716A">
      <w:pPr>
        <w:pStyle w:val="definice"/>
        <w:spacing w:before="283"/>
      </w:pPr>
    </w:p>
    <w:p w14:paraId="2DCF2382" w14:textId="40908EFA" w:rsidR="00ED38EF" w:rsidRDefault="0074693A">
      <w:pPr>
        <w:pStyle w:val="definice"/>
        <w:spacing w:before="283"/>
      </w:pPr>
      <w:r>
        <w:lastRenderedPageBreak/>
        <w:t>Schéma řešení:</w:t>
      </w:r>
    </w:p>
    <w:p w14:paraId="16FA67FD" w14:textId="1325A004" w:rsidR="00ED38EF" w:rsidRDefault="0099054E" w:rsidP="00EF716A">
      <w:pPr>
        <w:pStyle w:val="Zkladntextodsazen"/>
        <w:ind w:left="0"/>
        <w:jc w:val="both"/>
      </w:pPr>
      <w:r w:rsidRPr="0099054E">
        <w:drawing>
          <wp:inline distT="0" distB="0" distL="0" distR="0" wp14:anchorId="25787FD0" wp14:editId="168CFFFE">
            <wp:extent cx="5753100" cy="3361690"/>
            <wp:effectExtent l="0" t="0" r="0" b="0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263" w14:textId="1195DD1D" w:rsidR="00ED38EF" w:rsidRDefault="0074693A">
      <w:pPr>
        <w:pStyle w:val="definice"/>
      </w:pPr>
      <w:r>
        <w:t>Závěr:</w:t>
      </w:r>
    </w:p>
    <w:p w14:paraId="4FEFB425" w14:textId="33A92A0B" w:rsidR="00F3740C" w:rsidRDefault="003F35CB">
      <w:pPr>
        <w:pStyle w:val="Zkladntextodsazen"/>
        <w:ind w:left="300"/>
      </w:pPr>
      <w:r>
        <w:t xml:space="preserve">Na cvičení mi bohužel </w:t>
      </w:r>
      <w:r w:rsidR="00F3740C">
        <w:t>zapojení nefungovalo</w:t>
      </w:r>
      <w:r>
        <w:t xml:space="preserve">. </w:t>
      </w:r>
      <w:r w:rsidR="00F3740C">
        <w:t>Po zkontrolování jsem</w:t>
      </w:r>
      <w:r w:rsidR="00ED3E25">
        <w:t xml:space="preserve"> totiž</w:t>
      </w:r>
      <w:r w:rsidR="00F3740C">
        <w:t xml:space="preserve"> zjistil, že jsem špatně vyjádřil rovnici C z </w:t>
      </w:r>
      <w:proofErr w:type="spellStart"/>
      <w:r w:rsidR="00F3740C">
        <w:t>Karnaughov</w:t>
      </w:r>
      <w:r w:rsidR="00F3740C">
        <w:t>o</w:t>
      </w:r>
      <w:proofErr w:type="spellEnd"/>
      <w:r w:rsidR="00F3740C">
        <w:t xml:space="preserve"> mapy. Správná rovnice by vypadala takto </w:t>
      </w:r>
    </w:p>
    <w:p w14:paraId="7FE80EDA" w14:textId="250E3410" w:rsidR="00D21017" w:rsidRDefault="00B15F6E">
      <w:pPr>
        <w:pStyle w:val="Zkladntextodsazen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2DC1BA" wp14:editId="7BF2A6E0">
                <wp:simplePos x="0" y="0"/>
                <wp:positionH relativeFrom="column">
                  <wp:posOffset>2510211</wp:posOffset>
                </wp:positionH>
                <wp:positionV relativeFrom="paragraph">
                  <wp:posOffset>138623</wp:posOffset>
                </wp:positionV>
                <wp:extent cx="788808" cy="0"/>
                <wp:effectExtent l="0" t="0" r="0" b="0"/>
                <wp:wrapNone/>
                <wp:docPr id="70" name="Přímá spojni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8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52DA" id="Přímá spojnice 7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5pt,10.9pt" to="259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9E15F4" wp14:editId="16D91CBC">
                <wp:simplePos x="0" y="0"/>
                <wp:positionH relativeFrom="column">
                  <wp:posOffset>2865921</wp:posOffset>
                </wp:positionH>
                <wp:positionV relativeFrom="paragraph">
                  <wp:posOffset>163195</wp:posOffset>
                </wp:positionV>
                <wp:extent cx="434975" cy="0"/>
                <wp:effectExtent l="0" t="0" r="0" b="0"/>
                <wp:wrapNone/>
                <wp:docPr id="69" name="Přímá spojnic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CC056" id="Přímá spojnice 6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12.85pt" to="259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F40908" wp14:editId="2CF00EF9">
                <wp:simplePos x="0" y="0"/>
                <wp:positionH relativeFrom="column">
                  <wp:posOffset>2513164</wp:posOffset>
                </wp:positionH>
                <wp:positionV relativeFrom="paragraph">
                  <wp:posOffset>163195</wp:posOffset>
                </wp:positionV>
                <wp:extent cx="247015" cy="0"/>
                <wp:effectExtent l="0" t="0" r="0" b="0"/>
                <wp:wrapNone/>
                <wp:docPr id="67" name="Přímá spojni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778B1" id="Přímá spojnice 6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2.85pt" to="217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3510C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59ECE8" wp14:editId="63D1E74D">
                <wp:simplePos x="0" y="0"/>
                <wp:positionH relativeFrom="column">
                  <wp:posOffset>1478407</wp:posOffset>
                </wp:positionH>
                <wp:positionV relativeFrom="paragraph">
                  <wp:posOffset>92405</wp:posOffset>
                </wp:positionV>
                <wp:extent cx="844626" cy="0"/>
                <wp:effectExtent l="0" t="0" r="0" b="0"/>
                <wp:wrapNone/>
                <wp:docPr id="64" name="Přímá spojni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6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E4636" id="Přímá spojnice 6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7.3pt" to="18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3510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165ADD" wp14:editId="1769F04C">
                <wp:simplePos x="0" y="0"/>
                <wp:positionH relativeFrom="column">
                  <wp:posOffset>1479550</wp:posOffset>
                </wp:positionH>
                <wp:positionV relativeFrom="paragraph">
                  <wp:posOffset>115570</wp:posOffset>
                </wp:positionV>
                <wp:extent cx="844626" cy="0"/>
                <wp:effectExtent l="0" t="0" r="0" b="0"/>
                <wp:wrapNone/>
                <wp:docPr id="63" name="Přímá spojni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6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7F871" id="Přímá spojnice 6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9.1pt" to="18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EE4B5C" wp14:editId="64DBBC84">
                <wp:simplePos x="0" y="0"/>
                <wp:positionH relativeFrom="column">
                  <wp:posOffset>1478636</wp:posOffset>
                </wp:positionH>
                <wp:positionV relativeFrom="paragraph">
                  <wp:posOffset>140030</wp:posOffset>
                </wp:positionV>
                <wp:extent cx="247320" cy="0"/>
                <wp:effectExtent l="0" t="0" r="0" b="0"/>
                <wp:wrapNone/>
                <wp:docPr id="62" name="Přímá spojni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3697" id="Přímá spojnice 6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1.05pt" to="135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55A945" wp14:editId="2157E21B">
                <wp:simplePos x="0" y="0"/>
                <wp:positionH relativeFrom="column">
                  <wp:posOffset>1887905</wp:posOffset>
                </wp:positionH>
                <wp:positionV relativeFrom="paragraph">
                  <wp:posOffset>140030</wp:posOffset>
                </wp:positionV>
                <wp:extent cx="435255" cy="0"/>
                <wp:effectExtent l="0" t="0" r="0" b="0"/>
                <wp:wrapNone/>
                <wp:docPr id="61" name="Přímá spojni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1330" id="Přímá spojnice 6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11.05pt" to="18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CC56F2" wp14:editId="3E72FF17">
                <wp:simplePos x="0" y="0"/>
                <wp:positionH relativeFrom="column">
                  <wp:posOffset>1889531</wp:posOffset>
                </wp:positionH>
                <wp:positionV relativeFrom="paragraph">
                  <wp:posOffset>163297</wp:posOffset>
                </wp:positionV>
                <wp:extent cx="435255" cy="0"/>
                <wp:effectExtent l="0" t="0" r="0" b="0"/>
                <wp:wrapNone/>
                <wp:docPr id="60" name="Přímá spojni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5837E" id="Přímá spojnice 6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2.85pt" to="183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B3457F" wp14:editId="1704142E">
                <wp:simplePos x="0" y="0"/>
                <wp:positionH relativeFrom="column">
                  <wp:posOffset>1479550</wp:posOffset>
                </wp:positionH>
                <wp:positionV relativeFrom="paragraph">
                  <wp:posOffset>162408</wp:posOffset>
                </wp:positionV>
                <wp:extent cx="247320" cy="0"/>
                <wp:effectExtent l="0" t="0" r="0" b="0"/>
                <wp:wrapNone/>
                <wp:docPr id="59" name="Přímá spojni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10497" id="Přímá spojnice 5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2.8pt" to="135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</w:p>
    <w:p w14:paraId="3E7CAE30" w14:textId="6620FD25" w:rsidR="00ED38EF" w:rsidRDefault="00B15F6E">
      <w:pPr>
        <w:pStyle w:val="Zkladntextodsazen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B668E4" wp14:editId="19A5441B">
                <wp:simplePos x="0" y="0"/>
                <wp:positionH relativeFrom="column">
                  <wp:posOffset>2864954</wp:posOffset>
                </wp:positionH>
                <wp:positionV relativeFrom="paragraph">
                  <wp:posOffset>10795</wp:posOffset>
                </wp:positionV>
                <wp:extent cx="247015" cy="0"/>
                <wp:effectExtent l="0" t="0" r="0" b="0"/>
                <wp:wrapNone/>
                <wp:docPr id="68" name="Přímá spojni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B1831" id="Přímá spojnice 6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.85pt" to="24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BAC0BB" wp14:editId="1A0111ED">
                <wp:simplePos x="0" y="0"/>
                <wp:positionH relativeFrom="column">
                  <wp:posOffset>2685249</wp:posOffset>
                </wp:positionH>
                <wp:positionV relativeFrom="paragraph">
                  <wp:posOffset>10160</wp:posOffset>
                </wp:positionV>
                <wp:extent cx="71755" cy="0"/>
                <wp:effectExtent l="0" t="0" r="0" b="0"/>
                <wp:wrapNone/>
                <wp:docPr id="66" name="Přímá spojni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C42F5" id="Přímá spojnice 6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8pt" to="217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C804C" wp14:editId="62F06DA8">
                <wp:simplePos x="0" y="0"/>
                <wp:positionH relativeFrom="column">
                  <wp:posOffset>1887855</wp:posOffset>
                </wp:positionH>
                <wp:positionV relativeFrom="paragraph">
                  <wp:posOffset>10795</wp:posOffset>
                </wp:positionV>
                <wp:extent cx="71755" cy="0"/>
                <wp:effectExtent l="0" t="0" r="0" b="0"/>
                <wp:wrapNone/>
                <wp:docPr id="57" name="Přímá spojni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D51D" id="Přímá spojnice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85pt" to="154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779FDC" wp14:editId="2EA74AE1">
                <wp:simplePos x="0" y="0"/>
                <wp:positionH relativeFrom="column">
                  <wp:posOffset>2075663</wp:posOffset>
                </wp:positionH>
                <wp:positionV relativeFrom="paragraph">
                  <wp:posOffset>8255</wp:posOffset>
                </wp:positionV>
                <wp:extent cx="71755" cy="0"/>
                <wp:effectExtent l="0" t="0" r="0" b="0"/>
                <wp:wrapNone/>
                <wp:docPr id="58" name="Přímá spojni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5611" id="Přímá spojnice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.65pt" to="169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8908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22871F" wp14:editId="4E406CC5">
                <wp:simplePos x="0" y="0"/>
                <wp:positionH relativeFrom="column">
                  <wp:posOffset>1654175</wp:posOffset>
                </wp:positionH>
                <wp:positionV relativeFrom="paragraph">
                  <wp:posOffset>11278</wp:posOffset>
                </wp:positionV>
                <wp:extent cx="71755" cy="0"/>
                <wp:effectExtent l="0" t="0" r="0" b="0"/>
                <wp:wrapNone/>
                <wp:docPr id="56" name="Přímá spojni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FFBC" id="Přímá spojnice 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.9pt" to="135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D210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E871F6" wp14:editId="2ABDE8F6">
                <wp:simplePos x="0" y="0"/>
                <wp:positionH relativeFrom="column">
                  <wp:posOffset>1045616</wp:posOffset>
                </wp:positionH>
                <wp:positionV relativeFrom="paragraph">
                  <wp:posOffset>16078</wp:posOffset>
                </wp:positionV>
                <wp:extent cx="72000" cy="0"/>
                <wp:effectExtent l="0" t="0" r="27940" b="27940"/>
                <wp:wrapNone/>
                <wp:docPr id="55" name="Přímá spojni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FBAA" id="Přímá spojnice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.25pt" to="8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D210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695EE0" wp14:editId="3AFD782C">
                <wp:simplePos x="0" y="0"/>
                <wp:positionH relativeFrom="column">
                  <wp:posOffset>862330</wp:posOffset>
                </wp:positionH>
                <wp:positionV relativeFrom="paragraph">
                  <wp:posOffset>19736</wp:posOffset>
                </wp:positionV>
                <wp:extent cx="72000" cy="0"/>
                <wp:effectExtent l="0" t="0" r="27940" b="27940"/>
                <wp:wrapNone/>
                <wp:docPr id="54" name="Přímá spojni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47A1" id="Přímá spojnice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1.55pt" to="73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D210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EDB320" wp14:editId="3B589996">
                <wp:simplePos x="0" y="0"/>
                <wp:positionH relativeFrom="column">
                  <wp:posOffset>636905</wp:posOffset>
                </wp:positionH>
                <wp:positionV relativeFrom="paragraph">
                  <wp:posOffset>22276</wp:posOffset>
                </wp:positionV>
                <wp:extent cx="72000" cy="0"/>
                <wp:effectExtent l="0" t="0" r="27940" b="27940"/>
                <wp:wrapNone/>
                <wp:docPr id="53" name="Přímá spojni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EBC8" id="Přímá spojnice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1.75pt" to="55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F3740C">
        <w:t xml:space="preserve">C = </w:t>
      </w:r>
      <w:r w:rsidR="00F3740C">
        <w:t xml:space="preserve">c </w:t>
      </w:r>
      <w:r w:rsidR="00F3740C">
        <w:sym w:font="Symbol" w:char="F0D7"/>
      </w:r>
      <w:r w:rsidR="00F3740C">
        <w:t xml:space="preserve"> b + a ∙ c</w:t>
      </w:r>
      <w:r w:rsidR="00F3740C">
        <w:t xml:space="preserve"> ∙ b</w:t>
      </w:r>
      <w:r w:rsidR="00D21017">
        <w:t xml:space="preserve"> = </w:t>
      </w:r>
      <w:r w:rsidR="00890832">
        <w:t>c ∙ b + a ∙ c ∙ b</w:t>
      </w:r>
      <w:r>
        <w:t xml:space="preserve"> =</w:t>
      </w:r>
      <w:r w:rsidR="00F862C8">
        <w:t xml:space="preserve"> </w:t>
      </w:r>
      <w:r>
        <w:t xml:space="preserve">c ∙ b ∙ </w:t>
      </w:r>
      <w:proofErr w:type="spellStart"/>
      <w:r>
        <w:t>a+c</w:t>
      </w:r>
      <w:proofErr w:type="spellEnd"/>
      <w:r>
        <w:t xml:space="preserve"> ∙ b </w:t>
      </w:r>
      <w:r w:rsidR="00BA6B05">
        <w:t xml:space="preserve">. </w:t>
      </w:r>
      <w:r w:rsidR="00F862C8">
        <w:t>Následné schéma zapojení by vypadalo takto:</w:t>
      </w:r>
      <w:r w:rsidR="00390039" w:rsidRPr="00390039">
        <w:rPr>
          <w:noProof/>
        </w:rPr>
        <w:t xml:space="preserve"> </w:t>
      </w:r>
      <w:r w:rsidR="00681957" w:rsidRPr="00681957">
        <w:rPr>
          <w:noProof/>
        </w:rPr>
        <w:drawing>
          <wp:inline distT="0" distB="0" distL="0" distR="0" wp14:anchorId="1A9C741F" wp14:editId="7DBDC8A2">
            <wp:extent cx="5753100" cy="3077210"/>
            <wp:effectExtent l="0" t="0" r="0" b="8890"/>
            <wp:docPr id="7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1B">
        <w:rPr>
          <w:noProof/>
        </w:rPr>
        <w:t xml:space="preserve">Toto schéma jsem poté realizoval v programu Logisim, abych </w:t>
      </w:r>
      <w:r w:rsidR="00A645FA">
        <w:rPr>
          <w:noProof/>
        </w:rPr>
        <w:t>otestoval funkčnost. Zjistil jsem, že zapojení je funkční dle zadání a chyba se opravdu nacházela v rovnici C.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6762" w14:textId="77777777" w:rsidR="00080DDA" w:rsidRDefault="00080DDA">
      <w:r>
        <w:separator/>
      </w:r>
    </w:p>
  </w:endnote>
  <w:endnote w:type="continuationSeparator" w:id="0">
    <w:p w14:paraId="268EED85" w14:textId="77777777" w:rsidR="00080DDA" w:rsidRDefault="0008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5A8D" w14:textId="77777777" w:rsidR="00080DDA" w:rsidRDefault="00080DDA">
      <w:r>
        <w:separator/>
      </w:r>
    </w:p>
  </w:footnote>
  <w:footnote w:type="continuationSeparator" w:id="0">
    <w:p w14:paraId="671532A0" w14:textId="77777777" w:rsidR="00080DDA" w:rsidRDefault="0008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3092D"/>
    <w:rsid w:val="00044147"/>
    <w:rsid w:val="0007666A"/>
    <w:rsid w:val="00080DDA"/>
    <w:rsid w:val="000B067F"/>
    <w:rsid w:val="000B1619"/>
    <w:rsid w:val="000D4433"/>
    <w:rsid w:val="00104701"/>
    <w:rsid w:val="00104E2C"/>
    <w:rsid w:val="00141C1C"/>
    <w:rsid w:val="001E1EF0"/>
    <w:rsid w:val="001E26B5"/>
    <w:rsid w:val="00231DA4"/>
    <w:rsid w:val="00255B64"/>
    <w:rsid w:val="002629BE"/>
    <w:rsid w:val="002F16EF"/>
    <w:rsid w:val="00316091"/>
    <w:rsid w:val="00340FB0"/>
    <w:rsid w:val="003510C3"/>
    <w:rsid w:val="00361C73"/>
    <w:rsid w:val="00390039"/>
    <w:rsid w:val="00390D69"/>
    <w:rsid w:val="003A0C3C"/>
    <w:rsid w:val="003D06E9"/>
    <w:rsid w:val="003D794B"/>
    <w:rsid w:val="003F35CB"/>
    <w:rsid w:val="00461ADB"/>
    <w:rsid w:val="0047452B"/>
    <w:rsid w:val="00495993"/>
    <w:rsid w:val="004B1873"/>
    <w:rsid w:val="004C4261"/>
    <w:rsid w:val="00501984"/>
    <w:rsid w:val="00563CF0"/>
    <w:rsid w:val="005E2474"/>
    <w:rsid w:val="005E56C2"/>
    <w:rsid w:val="00634CDA"/>
    <w:rsid w:val="00681957"/>
    <w:rsid w:val="00682CCA"/>
    <w:rsid w:val="006B2EA9"/>
    <w:rsid w:val="006C02C3"/>
    <w:rsid w:val="0074693A"/>
    <w:rsid w:val="0076769C"/>
    <w:rsid w:val="00767D3F"/>
    <w:rsid w:val="00796384"/>
    <w:rsid w:val="007F1029"/>
    <w:rsid w:val="007F2E31"/>
    <w:rsid w:val="00890832"/>
    <w:rsid w:val="008E5248"/>
    <w:rsid w:val="009131D0"/>
    <w:rsid w:val="00976E9A"/>
    <w:rsid w:val="0099054E"/>
    <w:rsid w:val="009C29EA"/>
    <w:rsid w:val="00A62EE8"/>
    <w:rsid w:val="00A645FA"/>
    <w:rsid w:val="00A800F2"/>
    <w:rsid w:val="00AD710A"/>
    <w:rsid w:val="00AE0FC2"/>
    <w:rsid w:val="00B15F6E"/>
    <w:rsid w:val="00B87C6A"/>
    <w:rsid w:val="00BA6B05"/>
    <w:rsid w:val="00BF27B5"/>
    <w:rsid w:val="00BF7991"/>
    <w:rsid w:val="00C04B76"/>
    <w:rsid w:val="00C23A7A"/>
    <w:rsid w:val="00C75C1B"/>
    <w:rsid w:val="00C90932"/>
    <w:rsid w:val="00CC62A7"/>
    <w:rsid w:val="00D21017"/>
    <w:rsid w:val="00E06460"/>
    <w:rsid w:val="00E068C6"/>
    <w:rsid w:val="00E230AA"/>
    <w:rsid w:val="00E31402"/>
    <w:rsid w:val="00E97217"/>
    <w:rsid w:val="00EA7016"/>
    <w:rsid w:val="00EB695D"/>
    <w:rsid w:val="00ED38EF"/>
    <w:rsid w:val="00ED3E25"/>
    <w:rsid w:val="00EE48A3"/>
    <w:rsid w:val="00EF716A"/>
    <w:rsid w:val="00F3740C"/>
    <w:rsid w:val="00F862C8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308</TotalTime>
  <Pages>3</Pages>
  <Words>209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168</cp:revision>
  <cp:lastPrinted>2021-09-28T11:07:00Z</cp:lastPrinted>
  <dcterms:created xsi:type="dcterms:W3CDTF">2021-09-19T16:01:00Z</dcterms:created>
  <dcterms:modified xsi:type="dcterms:W3CDTF">2021-09-28T11:17:00Z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