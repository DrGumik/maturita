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4CEB7A50" w:rsidR="00ED38EF" w:rsidRDefault="00E364A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2A3FA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. </w:t>
            </w:r>
            <w:r w:rsidR="002A3FA1">
              <w:rPr>
                <w:sz w:val="28"/>
                <w:szCs w:val="28"/>
              </w:rPr>
              <w:t>Lineární pneumatika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64F9CE1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1957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2A3FA1">
              <w:t>7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4C9B1CC2" w:rsidR="00ED38EF" w:rsidRDefault="000C7777">
            <w:pPr>
              <w:pStyle w:val="Obsahtabulky"/>
            </w:pPr>
            <w:r>
              <w:t>10</w:t>
            </w:r>
            <w:r w:rsidR="00A24AE4">
              <w:t>. 11</w:t>
            </w:r>
            <w:r w:rsidR="0003092D">
              <w:t>. 2021</w:t>
            </w:r>
          </w:p>
        </w:tc>
        <w:tc>
          <w:tcPr>
            <w:tcW w:w="2604" w:type="dxa"/>
            <w:shd w:val="clear" w:color="auto" w:fill="auto"/>
          </w:tcPr>
          <w:p w14:paraId="628038BC" w14:textId="2AB2FA48" w:rsidR="00ED38EF" w:rsidRDefault="000C7777">
            <w:pPr>
              <w:pStyle w:val="Obsahtabulky"/>
            </w:pPr>
            <w:r>
              <w:t>24</w:t>
            </w:r>
            <w:r w:rsidR="00EE7BE7">
              <w:t>. 11</w:t>
            </w:r>
            <w:r w:rsidR="0003092D">
              <w:t>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016018DF" w14:textId="15A4A9BF" w:rsidR="00720688" w:rsidRDefault="00720688" w:rsidP="00242151">
      <w:pPr>
        <w:pStyle w:val="Zkladntextodsazen"/>
        <w:jc w:val="both"/>
      </w:pPr>
      <w:r w:rsidRPr="00720688">
        <w:t xml:space="preserve">Zapojte a vyhodnoťte vlastnosti základních typů ovládání </w:t>
      </w:r>
      <w:proofErr w:type="spellStart"/>
      <w:r w:rsidRPr="00720688">
        <w:t>pneupohonů</w:t>
      </w:r>
      <w:proofErr w:type="spellEnd"/>
      <w:r w:rsidRPr="00720688">
        <w:t xml:space="preserve"> (z hlediska obsluhy a průběhu sil na pohonech). Navrhněte nepřímé řízení pohonů dle zadaného lineárního harmonogramu</w:t>
      </w:r>
      <w:r w:rsidR="00242151">
        <w:t xml:space="preserve"> </w:t>
      </w:r>
      <w:r w:rsidRPr="00720688">
        <w:t>C-B-A+C+B+A</w:t>
      </w:r>
      <w:r w:rsidR="00242151">
        <w:t>-.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4BB285C5" w:rsidR="00EF716A" w:rsidRDefault="00E149EB" w:rsidP="00815EB6">
      <w:pPr>
        <w:pStyle w:val="Zkladntextodsazen"/>
        <w:numPr>
          <w:ilvl w:val="0"/>
          <w:numId w:val="5"/>
        </w:numPr>
        <w:jc w:val="both"/>
      </w:pPr>
      <w:r>
        <w:t>Sestavil jsem prvních 7 zapojení dle zadání a vyzkoušel jsem je.</w:t>
      </w:r>
    </w:p>
    <w:p w14:paraId="1DE1ECDC" w14:textId="27FBF2A6" w:rsidR="005F2B1C" w:rsidRDefault="00C147E4" w:rsidP="00815EB6">
      <w:pPr>
        <w:pStyle w:val="Zkladntextodsazen"/>
        <w:numPr>
          <w:ilvl w:val="0"/>
          <w:numId w:val="5"/>
        </w:numPr>
        <w:jc w:val="both"/>
      </w:pPr>
      <w:r>
        <w:t>Dle zadání pro 8. zapojení jsem si sestrojil harmonogram a navrhnul obvod.</w:t>
      </w:r>
    </w:p>
    <w:p w14:paraId="08F577A4" w14:textId="261252B7" w:rsidR="005F2B1C" w:rsidRDefault="00C147E4" w:rsidP="00815EB6">
      <w:pPr>
        <w:pStyle w:val="Zkladntextodsazen"/>
        <w:numPr>
          <w:ilvl w:val="0"/>
          <w:numId w:val="5"/>
        </w:numPr>
        <w:jc w:val="both"/>
      </w:pPr>
      <w:r>
        <w:t>Zapojil jsem obvod a vyzkoušel.</w:t>
      </w:r>
    </w:p>
    <w:p w14:paraId="6954ECDF" w14:textId="3670F275" w:rsidR="00815EB6" w:rsidRDefault="00C147E4" w:rsidP="006F5990">
      <w:pPr>
        <w:pStyle w:val="Zkladntextodsazen"/>
        <w:numPr>
          <w:ilvl w:val="0"/>
          <w:numId w:val="5"/>
        </w:numPr>
        <w:jc w:val="both"/>
      </w:pPr>
      <w:r>
        <w:t>Když vše fungovalo, tak jsem obvod doplnil o start-stop obvod a o ochranu tlaku v obvodu.</w:t>
      </w:r>
    </w:p>
    <w:p w14:paraId="3ACE013C" w14:textId="0C122940" w:rsidR="003F005D" w:rsidRDefault="00E149EB">
      <w:pPr>
        <w:pStyle w:val="definice"/>
        <w:spacing w:before="283"/>
      </w:pPr>
      <w:r>
        <w:t>Přehled</w:t>
      </w:r>
      <w:r w:rsidR="006F5990">
        <w:t xml:space="preserve"> použitých </w:t>
      </w:r>
      <w:r>
        <w:t>prvků</w:t>
      </w:r>
      <w:r w:rsidR="006F5990">
        <w:t>:</w:t>
      </w:r>
    </w:p>
    <w:p w14:paraId="3FC6D6D2" w14:textId="5790D812" w:rsidR="0038049B" w:rsidRDefault="004F269C" w:rsidP="004F269C">
      <w:pPr>
        <w:pStyle w:val="definice"/>
        <w:spacing w:before="120"/>
      </w:pPr>
      <w:r w:rsidRPr="004F269C">
        <w:rPr>
          <w:noProof/>
        </w:rPr>
        <w:drawing>
          <wp:inline distT="0" distB="0" distL="0" distR="0" wp14:anchorId="6ABE099F" wp14:editId="6A255444">
            <wp:extent cx="5995283" cy="1899275"/>
            <wp:effectExtent l="0" t="0" r="5715" b="635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652" cy="19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2054" w14:textId="6DD90B2F" w:rsidR="0038049B" w:rsidRDefault="0038049B">
      <w:pPr>
        <w:pStyle w:val="definice"/>
        <w:spacing w:before="283"/>
      </w:pPr>
      <w:r>
        <w:br w:type="page"/>
      </w:r>
    </w:p>
    <w:p w14:paraId="606622D4" w14:textId="350C0E83" w:rsidR="000A3DBD" w:rsidRDefault="00E5580E">
      <w:pPr>
        <w:pStyle w:val="definice"/>
        <w:spacing w:before="283"/>
      </w:pPr>
      <w:r>
        <w:lastRenderedPageBreak/>
        <w:t>Schéma zapojení obvodů 1. – 7.:</w:t>
      </w:r>
    </w:p>
    <w:p w14:paraId="6867F758" w14:textId="3A6510D0" w:rsidR="00A17BD9" w:rsidRPr="00AB666A" w:rsidRDefault="00B00793" w:rsidP="00AB666A">
      <w:pPr>
        <w:pStyle w:val="definice"/>
        <w:numPr>
          <w:ilvl w:val="0"/>
          <w:numId w:val="8"/>
        </w:numPr>
      </w:pPr>
      <w:r w:rsidRPr="00AB666A">
        <w:t>Přímé ovládání 1činného pohonu 2 tlačítky 3/2 s logickou funkcí „</w:t>
      </w:r>
      <w:proofErr w:type="spellStart"/>
      <w:r w:rsidRPr="00AB666A">
        <w:t>a+b</w:t>
      </w:r>
      <w:proofErr w:type="spellEnd"/>
      <w:r w:rsidRPr="00AB666A">
        <w:t>“</w:t>
      </w:r>
      <w:r w:rsidR="00A04C84" w:rsidRPr="00AB666A">
        <w:t>:</w:t>
      </w:r>
    </w:p>
    <w:p w14:paraId="4AABD7D0" w14:textId="596E65CE" w:rsidR="00A17BD9" w:rsidRDefault="00A17BD9" w:rsidP="00AB666A">
      <w:pPr>
        <w:pStyle w:val="definice"/>
        <w:ind w:left="720"/>
      </w:pPr>
      <w:r w:rsidRPr="00A17BD9">
        <w:rPr>
          <w:noProof/>
        </w:rPr>
        <w:drawing>
          <wp:inline distT="0" distB="0" distL="0" distR="0" wp14:anchorId="7B4486F8" wp14:editId="446E4CB3">
            <wp:extent cx="2098675" cy="2852689"/>
            <wp:effectExtent l="0" t="0" r="0" b="508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6779" cy="28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8A2A" w14:textId="69B0B037" w:rsidR="00A04C84" w:rsidRPr="00AB666A" w:rsidRDefault="00A04C84" w:rsidP="00AB666A">
      <w:pPr>
        <w:pStyle w:val="definice"/>
        <w:numPr>
          <w:ilvl w:val="0"/>
          <w:numId w:val="8"/>
        </w:numPr>
      </w:pPr>
      <w:r w:rsidRPr="00AB666A">
        <w:t>Přímé ovládání 1činného pohonu 2 tlačítky 3/2 s logickou funkcí „</w:t>
      </w:r>
      <w:proofErr w:type="spellStart"/>
      <w:r w:rsidRPr="00AB666A">
        <w:t>a∙b</w:t>
      </w:r>
      <w:proofErr w:type="spellEnd"/>
      <w:r w:rsidRPr="00AB666A">
        <w:t>“:</w:t>
      </w:r>
    </w:p>
    <w:p w14:paraId="6D9FE3AF" w14:textId="6F26EEDE" w:rsidR="009E5C25" w:rsidRPr="00AB666A" w:rsidRDefault="00173000" w:rsidP="00AB666A">
      <w:pPr>
        <w:pStyle w:val="definice"/>
        <w:ind w:left="720"/>
        <w:rPr>
          <w:b w:val="0"/>
          <w:bCs/>
        </w:rPr>
      </w:pPr>
      <w:r w:rsidRPr="00AB666A">
        <w:rPr>
          <w:b w:val="0"/>
          <w:bCs/>
          <w:noProof/>
        </w:rPr>
        <w:drawing>
          <wp:inline distT="0" distB="0" distL="0" distR="0" wp14:anchorId="750C1FE9" wp14:editId="4810B8C4">
            <wp:extent cx="2099144" cy="2756426"/>
            <wp:effectExtent l="0" t="0" r="0" b="635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00"/>
                    <a:stretch/>
                  </pic:blipFill>
                  <pic:spPr bwMode="auto">
                    <a:xfrm>
                      <a:off x="0" y="0"/>
                      <a:ext cx="2107185" cy="276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AFAFA" w14:textId="31C18FA6" w:rsidR="00AB666A" w:rsidRPr="00AB666A" w:rsidRDefault="00A04C84" w:rsidP="00531726">
      <w:pPr>
        <w:pStyle w:val="definice"/>
        <w:numPr>
          <w:ilvl w:val="0"/>
          <w:numId w:val="8"/>
        </w:numPr>
      </w:pPr>
      <w:r w:rsidRPr="00AB666A">
        <w:t>Přímé ovládání 2činného pohonu 2 tlačítky 3/2:</w:t>
      </w:r>
    </w:p>
    <w:p w14:paraId="06D3E971" w14:textId="63CD4633" w:rsidR="009E5C25" w:rsidRPr="00AB666A" w:rsidRDefault="00AB666A" w:rsidP="00AB666A">
      <w:pPr>
        <w:pStyle w:val="definice"/>
        <w:ind w:left="720"/>
        <w:rPr>
          <w:b w:val="0"/>
          <w:bCs/>
        </w:rPr>
      </w:pPr>
      <w:r w:rsidRPr="00AB666A">
        <w:rPr>
          <w:b w:val="0"/>
          <w:bCs/>
          <w:noProof/>
        </w:rPr>
        <w:drawing>
          <wp:inline distT="0" distB="0" distL="0" distR="0" wp14:anchorId="77EB51A3" wp14:editId="19A7D0E7">
            <wp:extent cx="2226365" cy="2398149"/>
            <wp:effectExtent l="0" t="0" r="2540" b="254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71" t="4443"/>
                    <a:stretch/>
                  </pic:blipFill>
                  <pic:spPr bwMode="auto">
                    <a:xfrm>
                      <a:off x="0" y="0"/>
                      <a:ext cx="2247063" cy="2420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7F8D" w14:textId="66C1C859" w:rsidR="009E5C25" w:rsidRPr="00AB666A" w:rsidRDefault="009E5C25" w:rsidP="005E3CD2">
      <w:pPr>
        <w:pStyle w:val="definice"/>
        <w:numPr>
          <w:ilvl w:val="0"/>
          <w:numId w:val="8"/>
        </w:numPr>
      </w:pPr>
      <w:r w:rsidRPr="00AB666A">
        <w:lastRenderedPageBreak/>
        <w:t>Přímé ovládání 2činného pohonu tlačítkem 5/2:</w:t>
      </w:r>
    </w:p>
    <w:p w14:paraId="54C5579E" w14:textId="39EA3A1E" w:rsidR="00AB666A" w:rsidRPr="00AB666A" w:rsidRDefault="00AB666A" w:rsidP="00AB666A">
      <w:pPr>
        <w:pStyle w:val="definice"/>
        <w:ind w:left="720"/>
        <w:rPr>
          <w:b w:val="0"/>
          <w:bCs/>
        </w:rPr>
      </w:pPr>
      <w:r w:rsidRPr="00AB666A">
        <w:rPr>
          <w:b w:val="0"/>
          <w:bCs/>
          <w:noProof/>
        </w:rPr>
        <w:drawing>
          <wp:inline distT="0" distB="0" distL="0" distR="0" wp14:anchorId="4143D967" wp14:editId="1384509D">
            <wp:extent cx="2059388" cy="29007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76"/>
                    <a:stretch/>
                  </pic:blipFill>
                  <pic:spPr bwMode="auto">
                    <a:xfrm>
                      <a:off x="0" y="0"/>
                      <a:ext cx="2061617" cy="290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E463C" w14:textId="332FE822" w:rsidR="009E5C25" w:rsidRPr="00AB666A" w:rsidRDefault="009E5C25" w:rsidP="00AB666A">
      <w:pPr>
        <w:pStyle w:val="definice"/>
        <w:numPr>
          <w:ilvl w:val="0"/>
          <w:numId w:val="8"/>
        </w:numPr>
      </w:pPr>
      <w:r w:rsidRPr="00AB666A">
        <w:t>Nepřímé ovládání 2činného pohonu 2 tlačítky 3/2 (použít rozvaděč 5/2):</w:t>
      </w:r>
    </w:p>
    <w:p w14:paraId="56658427" w14:textId="57EC8E70" w:rsidR="009E5C25" w:rsidRDefault="00AB666A" w:rsidP="009E5C25">
      <w:pPr>
        <w:pStyle w:val="Odstavecseseznamem"/>
        <w:rPr>
          <w:bCs/>
        </w:rPr>
      </w:pPr>
      <w:r w:rsidRPr="00AB666A">
        <w:rPr>
          <w:bCs/>
          <w:noProof/>
        </w:rPr>
        <w:drawing>
          <wp:inline distT="0" distB="0" distL="0" distR="0" wp14:anchorId="6DA9EFA6" wp14:editId="047C05DC">
            <wp:extent cx="2488758" cy="3616479"/>
            <wp:effectExtent l="0" t="0" r="6985" b="317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2142" cy="363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81D" w14:textId="7C631038" w:rsidR="00EE2F7E" w:rsidRDefault="00EE2F7E" w:rsidP="009E5C25">
      <w:pPr>
        <w:pStyle w:val="Odstavecseseznamem"/>
        <w:rPr>
          <w:bCs/>
        </w:rPr>
      </w:pPr>
    </w:p>
    <w:p w14:paraId="3142F87D" w14:textId="7143A288" w:rsidR="00EE2F7E" w:rsidRDefault="00EE2F7E" w:rsidP="009E5C25">
      <w:pPr>
        <w:pStyle w:val="Odstavecseseznamem"/>
        <w:rPr>
          <w:bCs/>
        </w:rPr>
      </w:pPr>
    </w:p>
    <w:p w14:paraId="4ABF346A" w14:textId="244AADD6" w:rsidR="00EE2F7E" w:rsidRDefault="00EE2F7E" w:rsidP="009E5C25">
      <w:pPr>
        <w:pStyle w:val="Odstavecseseznamem"/>
        <w:rPr>
          <w:bCs/>
        </w:rPr>
      </w:pPr>
    </w:p>
    <w:p w14:paraId="5FFBB0B9" w14:textId="55B79C12" w:rsidR="00EE2F7E" w:rsidRDefault="00EE2F7E" w:rsidP="009E5C25">
      <w:pPr>
        <w:pStyle w:val="Odstavecseseznamem"/>
        <w:rPr>
          <w:bCs/>
        </w:rPr>
      </w:pPr>
    </w:p>
    <w:p w14:paraId="7FEB49D5" w14:textId="007C74C8" w:rsidR="00EE2F7E" w:rsidRDefault="00EE2F7E" w:rsidP="009E5C25">
      <w:pPr>
        <w:pStyle w:val="Odstavecseseznamem"/>
        <w:rPr>
          <w:bCs/>
        </w:rPr>
      </w:pPr>
    </w:p>
    <w:p w14:paraId="4198CEA2" w14:textId="1E3BFC9D" w:rsidR="00EE2F7E" w:rsidRDefault="00EE2F7E" w:rsidP="009E5C25">
      <w:pPr>
        <w:pStyle w:val="Odstavecseseznamem"/>
        <w:rPr>
          <w:bCs/>
        </w:rPr>
      </w:pPr>
    </w:p>
    <w:p w14:paraId="7E56D737" w14:textId="648B646C" w:rsidR="00EE2F7E" w:rsidRDefault="00EE2F7E" w:rsidP="009E5C25">
      <w:pPr>
        <w:pStyle w:val="Odstavecseseznamem"/>
        <w:rPr>
          <w:bCs/>
        </w:rPr>
      </w:pPr>
    </w:p>
    <w:p w14:paraId="52985E6C" w14:textId="3A6B313F" w:rsidR="00EE2F7E" w:rsidRDefault="00EE2F7E" w:rsidP="009E5C25">
      <w:pPr>
        <w:pStyle w:val="Odstavecseseznamem"/>
        <w:rPr>
          <w:bCs/>
        </w:rPr>
      </w:pPr>
    </w:p>
    <w:p w14:paraId="3D4D19D3" w14:textId="51E4889F" w:rsidR="00EE2F7E" w:rsidRDefault="00EE2F7E" w:rsidP="009E5C25">
      <w:pPr>
        <w:pStyle w:val="Odstavecseseznamem"/>
        <w:rPr>
          <w:bCs/>
        </w:rPr>
      </w:pPr>
    </w:p>
    <w:p w14:paraId="475A14DA" w14:textId="65DEC7E9" w:rsidR="00EE2F7E" w:rsidRDefault="00EE2F7E" w:rsidP="009E5C25">
      <w:pPr>
        <w:pStyle w:val="Odstavecseseznamem"/>
        <w:rPr>
          <w:bCs/>
        </w:rPr>
      </w:pPr>
    </w:p>
    <w:p w14:paraId="57A1754E" w14:textId="77777777" w:rsidR="00EE2F7E" w:rsidRPr="005E3CD2" w:rsidRDefault="00EE2F7E" w:rsidP="005E3CD2">
      <w:pPr>
        <w:rPr>
          <w:bCs/>
        </w:rPr>
      </w:pPr>
    </w:p>
    <w:p w14:paraId="227DFD27" w14:textId="4FE9261C" w:rsidR="009E5C25" w:rsidRPr="00AB666A" w:rsidRDefault="009E5C25" w:rsidP="00AB666A">
      <w:pPr>
        <w:pStyle w:val="definice"/>
        <w:numPr>
          <w:ilvl w:val="0"/>
          <w:numId w:val="8"/>
        </w:numPr>
      </w:pPr>
      <w:r w:rsidRPr="00AB666A">
        <w:lastRenderedPageBreak/>
        <w:t>Nepřímé ovládání 2činného pohonu 1 tlačítkem 5/2 (použít rozvaděč 5/2):</w:t>
      </w:r>
    </w:p>
    <w:p w14:paraId="44555118" w14:textId="63CE2941" w:rsidR="009E5C25" w:rsidRPr="00AB666A" w:rsidRDefault="00AB666A" w:rsidP="009E5C25">
      <w:pPr>
        <w:pStyle w:val="Odstavecseseznamem"/>
        <w:rPr>
          <w:bCs/>
        </w:rPr>
      </w:pPr>
      <w:r w:rsidRPr="00AB666A">
        <w:rPr>
          <w:bCs/>
          <w:noProof/>
        </w:rPr>
        <w:drawing>
          <wp:inline distT="0" distB="0" distL="0" distR="0" wp14:anchorId="77119061" wp14:editId="72ED24DC">
            <wp:extent cx="2138901" cy="448100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6045" cy="45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F12D" w14:textId="3E67DE22" w:rsidR="009E5C25" w:rsidRDefault="009E5C25" w:rsidP="00EE2F7E">
      <w:pPr>
        <w:pStyle w:val="definice"/>
        <w:numPr>
          <w:ilvl w:val="0"/>
          <w:numId w:val="8"/>
        </w:numPr>
        <w:spacing w:before="120"/>
      </w:pPr>
      <w:r w:rsidRPr="00AB666A">
        <w:t>Nepřímé ovládání 2činného pohonu 1 tlačítkem 3/2</w:t>
      </w:r>
      <w:r w:rsidR="00EE4EE1" w:rsidRPr="00AB666A">
        <w:t xml:space="preserve"> (použít rozvaděč 5/2 s 1 řídícím signálem):</w:t>
      </w:r>
    </w:p>
    <w:p w14:paraId="09EBA36D" w14:textId="120F27C4" w:rsidR="0038049B" w:rsidRDefault="00EE2F7E" w:rsidP="005E3CD2">
      <w:pPr>
        <w:pStyle w:val="definice"/>
        <w:ind w:left="720"/>
      </w:pPr>
      <w:r w:rsidRPr="00EE2F7E">
        <w:rPr>
          <w:noProof/>
        </w:rPr>
        <w:drawing>
          <wp:inline distT="0" distB="0" distL="0" distR="0" wp14:anchorId="165E8A8B" wp14:editId="3A70F067">
            <wp:extent cx="2941983" cy="3606303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128" cy="36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7DB7" w14:textId="1C583BAC" w:rsidR="0038049B" w:rsidRDefault="00E5580E">
      <w:pPr>
        <w:pStyle w:val="definice"/>
        <w:spacing w:before="283"/>
      </w:pPr>
      <w:r>
        <w:lastRenderedPageBreak/>
        <w:t>Harmonogram pro 8. zapojení</w:t>
      </w:r>
      <w:r w:rsidR="0074693A">
        <w:t>:</w:t>
      </w:r>
    </w:p>
    <w:p w14:paraId="5E2C2EB7" w14:textId="63ACD1C6" w:rsidR="000A3DBD" w:rsidRDefault="00BC2CAE" w:rsidP="00EF716A">
      <w:pPr>
        <w:pStyle w:val="Zkladntextodsazen"/>
        <w:ind w:left="0"/>
        <w:jc w:val="both"/>
      </w:pPr>
      <w:r w:rsidRPr="00BC2CAE">
        <w:rPr>
          <w:noProof/>
        </w:rPr>
        <w:drawing>
          <wp:inline distT="0" distB="0" distL="0" distR="0" wp14:anchorId="351F0FB9" wp14:editId="03AB0E24">
            <wp:extent cx="4486901" cy="1257475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0FB4" w14:textId="77F891A3" w:rsidR="00122528" w:rsidRDefault="00E5580E">
      <w:pPr>
        <w:pStyle w:val="definice"/>
      </w:pPr>
      <w:r>
        <w:t>Schéma pro 8. zapojení:</w:t>
      </w:r>
    </w:p>
    <w:p w14:paraId="071E3BB2" w14:textId="6593C70D" w:rsidR="00122528" w:rsidRDefault="00CA12DA">
      <w:pPr>
        <w:pStyle w:val="definice"/>
      </w:pPr>
      <w:r w:rsidRPr="00CA12DA">
        <w:rPr>
          <w:noProof/>
        </w:rPr>
        <w:drawing>
          <wp:inline distT="0" distB="0" distL="0" distR="0" wp14:anchorId="714836E1" wp14:editId="05CD79E6">
            <wp:extent cx="5235017" cy="3450866"/>
            <wp:effectExtent l="0" t="0" r="381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4212"/>
                    <a:stretch/>
                  </pic:blipFill>
                  <pic:spPr bwMode="auto">
                    <a:xfrm>
                      <a:off x="0" y="0"/>
                      <a:ext cx="5251803" cy="346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C030E" w14:textId="77777777" w:rsidR="00CC30C2" w:rsidRDefault="00CC30C2">
      <w:pPr>
        <w:pStyle w:val="definice"/>
      </w:pPr>
    </w:p>
    <w:p w14:paraId="3FE2731E" w14:textId="24096200" w:rsidR="00122528" w:rsidRDefault="00CA12DA">
      <w:pPr>
        <w:pStyle w:val="definice"/>
      </w:pPr>
      <w:r w:rsidRPr="00CA12DA">
        <w:rPr>
          <w:noProof/>
        </w:rPr>
        <w:drawing>
          <wp:inline distT="0" distB="0" distL="0" distR="0" wp14:anchorId="17016A40" wp14:editId="0900DF27">
            <wp:extent cx="2496709" cy="3442900"/>
            <wp:effectExtent l="0" t="0" r="0" b="571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8552"/>
                    <a:stretch/>
                  </pic:blipFill>
                  <pic:spPr bwMode="auto">
                    <a:xfrm>
                      <a:off x="0" y="0"/>
                      <a:ext cx="2508396" cy="345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42263" w14:textId="0B425CA6" w:rsidR="00ED38EF" w:rsidRDefault="0074693A">
      <w:pPr>
        <w:pStyle w:val="definice"/>
      </w:pPr>
      <w:r>
        <w:lastRenderedPageBreak/>
        <w:t>Závěr:</w:t>
      </w:r>
    </w:p>
    <w:p w14:paraId="3E7CAE30" w14:textId="1526B47B" w:rsidR="00ED38EF" w:rsidRDefault="00161F61" w:rsidP="00EA6AD6">
      <w:pPr>
        <w:pStyle w:val="Zkladntextodsazen"/>
        <w:ind w:left="300"/>
      </w:pPr>
      <w:r>
        <w:t>Zapojení všech obvodů i rozšíření 8. obvodu</w:t>
      </w:r>
      <w:r w:rsidR="005A48EE">
        <w:t xml:space="preserve"> o start-stop obvod a ochranu tlaku,</w:t>
      </w:r>
      <w:r>
        <w:t xml:space="preserve"> díky teoretickým znalostem proběhlo bez problému.</w:t>
      </w:r>
    </w:p>
    <w:sectPr w:rsidR="00ED38EF" w:rsidSect="004C4261">
      <w:headerReference w:type="default" r:id="rId18"/>
      <w:headerReference w:type="first" r:id="rId19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8C52B" w14:textId="77777777" w:rsidR="007F269B" w:rsidRDefault="007F269B">
      <w:r>
        <w:separator/>
      </w:r>
    </w:p>
  </w:endnote>
  <w:endnote w:type="continuationSeparator" w:id="0">
    <w:p w14:paraId="5440306B" w14:textId="77777777" w:rsidR="007F269B" w:rsidRDefault="007F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D260C" w14:textId="77777777" w:rsidR="007F269B" w:rsidRDefault="007F269B">
      <w:r>
        <w:separator/>
      </w:r>
    </w:p>
  </w:footnote>
  <w:footnote w:type="continuationSeparator" w:id="0">
    <w:p w14:paraId="1ECDD22F" w14:textId="77777777" w:rsidR="007F269B" w:rsidRDefault="007F2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7E943832"/>
    <w:multiLevelType w:val="hybridMultilevel"/>
    <w:tmpl w:val="16E81A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44147"/>
    <w:rsid w:val="000730A2"/>
    <w:rsid w:val="0007666A"/>
    <w:rsid w:val="00080DDA"/>
    <w:rsid w:val="00085DF7"/>
    <w:rsid w:val="000A3DBD"/>
    <w:rsid w:val="000B067F"/>
    <w:rsid w:val="000B1619"/>
    <w:rsid w:val="000C38F8"/>
    <w:rsid w:val="000C7777"/>
    <w:rsid w:val="000D4433"/>
    <w:rsid w:val="00104701"/>
    <w:rsid w:val="00104E2C"/>
    <w:rsid w:val="00122528"/>
    <w:rsid w:val="00141C1C"/>
    <w:rsid w:val="0015786E"/>
    <w:rsid w:val="00161F61"/>
    <w:rsid w:val="00173000"/>
    <w:rsid w:val="00185780"/>
    <w:rsid w:val="0018646D"/>
    <w:rsid w:val="001B2AB7"/>
    <w:rsid w:val="001B527A"/>
    <w:rsid w:val="001E1EF0"/>
    <w:rsid w:val="001E26B5"/>
    <w:rsid w:val="001F3AF2"/>
    <w:rsid w:val="001F5216"/>
    <w:rsid w:val="00231DA4"/>
    <w:rsid w:val="00242151"/>
    <w:rsid w:val="00255B64"/>
    <w:rsid w:val="00256E44"/>
    <w:rsid w:val="002629BE"/>
    <w:rsid w:val="002A3FA1"/>
    <w:rsid w:val="002F025C"/>
    <w:rsid w:val="002F16EF"/>
    <w:rsid w:val="00316091"/>
    <w:rsid w:val="00340FB0"/>
    <w:rsid w:val="0034622D"/>
    <w:rsid w:val="003510C3"/>
    <w:rsid w:val="00361C73"/>
    <w:rsid w:val="00370A45"/>
    <w:rsid w:val="0038049B"/>
    <w:rsid w:val="00390039"/>
    <w:rsid w:val="00390D69"/>
    <w:rsid w:val="003A0C3C"/>
    <w:rsid w:val="003D06E9"/>
    <w:rsid w:val="003D794B"/>
    <w:rsid w:val="003F005D"/>
    <w:rsid w:val="003F35CB"/>
    <w:rsid w:val="00447EA8"/>
    <w:rsid w:val="00461ADB"/>
    <w:rsid w:val="0047452B"/>
    <w:rsid w:val="00490AE8"/>
    <w:rsid w:val="00495993"/>
    <w:rsid w:val="004B1873"/>
    <w:rsid w:val="004C4261"/>
    <w:rsid w:val="004F269C"/>
    <w:rsid w:val="00501984"/>
    <w:rsid w:val="005048A5"/>
    <w:rsid w:val="00530D5F"/>
    <w:rsid w:val="00532F6F"/>
    <w:rsid w:val="00563CF0"/>
    <w:rsid w:val="00592711"/>
    <w:rsid w:val="005A48EE"/>
    <w:rsid w:val="005B54AC"/>
    <w:rsid w:val="005E2474"/>
    <w:rsid w:val="005E3CD2"/>
    <w:rsid w:val="005E56C2"/>
    <w:rsid w:val="005F2B1C"/>
    <w:rsid w:val="00634CDA"/>
    <w:rsid w:val="00681957"/>
    <w:rsid w:val="00682CCA"/>
    <w:rsid w:val="006B2EA9"/>
    <w:rsid w:val="006C02C3"/>
    <w:rsid w:val="006C70C9"/>
    <w:rsid w:val="006F5990"/>
    <w:rsid w:val="00720688"/>
    <w:rsid w:val="0074693A"/>
    <w:rsid w:val="00750679"/>
    <w:rsid w:val="00762744"/>
    <w:rsid w:val="0076769C"/>
    <w:rsid w:val="00767D3F"/>
    <w:rsid w:val="00796384"/>
    <w:rsid w:val="007E4562"/>
    <w:rsid w:val="007F1029"/>
    <w:rsid w:val="007F269B"/>
    <w:rsid w:val="007F2E31"/>
    <w:rsid w:val="00806FF8"/>
    <w:rsid w:val="00815EB6"/>
    <w:rsid w:val="00890832"/>
    <w:rsid w:val="0089724B"/>
    <w:rsid w:val="008E5248"/>
    <w:rsid w:val="009131D0"/>
    <w:rsid w:val="00976E9A"/>
    <w:rsid w:val="0099054E"/>
    <w:rsid w:val="009C29EA"/>
    <w:rsid w:val="009D2294"/>
    <w:rsid w:val="009E5C25"/>
    <w:rsid w:val="00A04C84"/>
    <w:rsid w:val="00A15B28"/>
    <w:rsid w:val="00A17BD9"/>
    <w:rsid w:val="00A24AE4"/>
    <w:rsid w:val="00A62EE8"/>
    <w:rsid w:val="00A645FA"/>
    <w:rsid w:val="00A800F2"/>
    <w:rsid w:val="00AB666A"/>
    <w:rsid w:val="00AD710A"/>
    <w:rsid w:val="00AE0FC2"/>
    <w:rsid w:val="00AF5F0C"/>
    <w:rsid w:val="00B00793"/>
    <w:rsid w:val="00B15F6E"/>
    <w:rsid w:val="00B40087"/>
    <w:rsid w:val="00B44F29"/>
    <w:rsid w:val="00B87C6A"/>
    <w:rsid w:val="00BA6B05"/>
    <w:rsid w:val="00BC2CAE"/>
    <w:rsid w:val="00BF27B5"/>
    <w:rsid w:val="00BF7991"/>
    <w:rsid w:val="00C04B76"/>
    <w:rsid w:val="00C147E4"/>
    <w:rsid w:val="00C23A7A"/>
    <w:rsid w:val="00C55406"/>
    <w:rsid w:val="00C75C1B"/>
    <w:rsid w:val="00C861AE"/>
    <w:rsid w:val="00C90932"/>
    <w:rsid w:val="00CA12DA"/>
    <w:rsid w:val="00CC30C2"/>
    <w:rsid w:val="00CC62A7"/>
    <w:rsid w:val="00CF5EF6"/>
    <w:rsid w:val="00D21017"/>
    <w:rsid w:val="00DA65D8"/>
    <w:rsid w:val="00DF3275"/>
    <w:rsid w:val="00E06460"/>
    <w:rsid w:val="00E068C6"/>
    <w:rsid w:val="00E149EB"/>
    <w:rsid w:val="00E15CBE"/>
    <w:rsid w:val="00E230AA"/>
    <w:rsid w:val="00E31402"/>
    <w:rsid w:val="00E364A8"/>
    <w:rsid w:val="00E5580E"/>
    <w:rsid w:val="00E66F07"/>
    <w:rsid w:val="00E97217"/>
    <w:rsid w:val="00EA57B1"/>
    <w:rsid w:val="00EA6AD6"/>
    <w:rsid w:val="00EA7016"/>
    <w:rsid w:val="00EB695D"/>
    <w:rsid w:val="00EC67C5"/>
    <w:rsid w:val="00ED38EF"/>
    <w:rsid w:val="00ED3E25"/>
    <w:rsid w:val="00EE2F7E"/>
    <w:rsid w:val="00EE48A3"/>
    <w:rsid w:val="00EE4EE1"/>
    <w:rsid w:val="00EE7BE7"/>
    <w:rsid w:val="00EF716A"/>
    <w:rsid w:val="00F3683E"/>
    <w:rsid w:val="00F3740C"/>
    <w:rsid w:val="00F750F6"/>
    <w:rsid w:val="00F862C8"/>
    <w:rsid w:val="00FA6CBF"/>
    <w:rsid w:val="00FB071A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9E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551</TotalTime>
  <Pages>7</Pages>
  <Words>196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333</cp:revision>
  <cp:lastPrinted>2021-09-28T11:07:00Z</cp:lastPrinted>
  <dcterms:created xsi:type="dcterms:W3CDTF">2021-09-19T16:01:00Z</dcterms:created>
  <dcterms:modified xsi:type="dcterms:W3CDTF">2021-11-23T16:14:00Z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