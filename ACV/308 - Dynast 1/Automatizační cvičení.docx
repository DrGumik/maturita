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73081CB9" w14:textId="77777777" w:rsidR="001707DA" w:rsidRDefault="00D84B2B" w:rsidP="001707DA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</w:t>
            </w:r>
            <w:r w:rsidR="0007666A">
              <w:rPr>
                <w:sz w:val="28"/>
                <w:szCs w:val="28"/>
              </w:rPr>
              <w:t xml:space="preserve">. </w:t>
            </w:r>
            <w:r w:rsidR="001707DA">
              <w:rPr>
                <w:sz w:val="28"/>
                <w:szCs w:val="28"/>
              </w:rPr>
              <w:t>Dynast1 – Modelování regulátorů</w:t>
            </w:r>
          </w:p>
          <w:p w14:paraId="4D166F39" w14:textId="1942CEA2" w:rsidR="00ED38EF" w:rsidRDefault="001707DA" w:rsidP="001707D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a systémů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79C1FB84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31DAC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2A2F4E">
              <w:t>12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36779E8C" w:rsidR="00ED38EF" w:rsidRDefault="00D84B2B">
            <w:pPr>
              <w:pStyle w:val="Obsahtabulky"/>
            </w:pPr>
            <w:r>
              <w:t>17. 3</w:t>
            </w:r>
            <w:r w:rsidR="0003092D">
              <w:t>. 202</w:t>
            </w:r>
            <w:r w:rsidR="005548A8">
              <w:t>2</w:t>
            </w:r>
          </w:p>
        </w:tc>
        <w:tc>
          <w:tcPr>
            <w:tcW w:w="2604" w:type="dxa"/>
            <w:shd w:val="clear" w:color="auto" w:fill="auto"/>
          </w:tcPr>
          <w:p w14:paraId="628038BC" w14:textId="196B55E6" w:rsidR="00ED38EF" w:rsidRDefault="00D84B2B">
            <w:pPr>
              <w:pStyle w:val="Obsahtabulky"/>
            </w:pPr>
            <w:r>
              <w:t>2</w:t>
            </w:r>
            <w:r w:rsidR="00143451">
              <w:t>3</w:t>
            </w:r>
            <w:r>
              <w:t>. 3</w:t>
            </w:r>
            <w:r w:rsidR="0003092D">
              <w:t>. 202</w:t>
            </w:r>
            <w:r w:rsidR="005548A8">
              <w:t>2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17ED6DEC" w14:textId="44131BDE" w:rsidR="001707DA" w:rsidRDefault="001707DA" w:rsidP="001707DA">
      <w:pPr>
        <w:pStyle w:val="Zkladntextodsazen"/>
        <w:jc w:val="both"/>
      </w:pPr>
      <w:r>
        <w:t>Vytvořte modely regulátorů a regulovaných systémů dle zadaných rovnic. Regulátor PID namodelujte složený z jednotlivých regulátorů dle zadaných rovnic. Porovnejte jej s blokovým modelem PID se zadanými koeficienty. Vytvořte modely systémů astatického 2. řádu a statického 3. řádu dle zadaných rovnic. U všech modelů odsimulujte jejich charakteristiky (přechodové, FCHVKR, FCHVLS) a odečtěte z nich konstanty (k</w:t>
      </w:r>
      <w:r>
        <w:rPr>
          <w:vertAlign w:val="subscript"/>
        </w:rPr>
        <w:t>0</w:t>
      </w:r>
      <w:r>
        <w:t>, k</w:t>
      </w:r>
      <w:r>
        <w:rPr>
          <w:vertAlign w:val="subscript"/>
        </w:rPr>
        <w:t>-1</w:t>
      </w:r>
      <w:r>
        <w:t>, k</w:t>
      </w:r>
      <w:r>
        <w:rPr>
          <w:vertAlign w:val="subscript"/>
        </w:rPr>
        <w:t>1</w:t>
      </w:r>
      <w:r>
        <w:t>, T</w:t>
      </w:r>
      <w:r w:rsidR="000E232F">
        <w:rPr>
          <w:vertAlign w:val="subscript"/>
        </w:rPr>
        <w:t>U</w:t>
      </w:r>
      <w:r>
        <w:t>, T</w:t>
      </w:r>
      <w:r w:rsidR="000E232F">
        <w:rPr>
          <w:vertAlign w:val="subscript"/>
        </w:rPr>
        <w:t>N</w:t>
      </w:r>
      <w:r>
        <w:t>, s</w:t>
      </w:r>
      <w:r>
        <w:rPr>
          <w:vertAlign w:val="subscript"/>
        </w:rPr>
        <w:t>0</w:t>
      </w:r>
      <w:r>
        <w:t>). Modely i charakteristiky si uložte na paměť Flash.</w:t>
      </w:r>
    </w:p>
    <w:p w14:paraId="0A9EA62B" w14:textId="77777777" w:rsidR="001707DA" w:rsidRDefault="001707DA" w:rsidP="001707DA">
      <w:pPr>
        <w:pStyle w:val="Zkladntextodsazen"/>
        <w:jc w:val="both"/>
      </w:pPr>
    </w:p>
    <w:p w14:paraId="24386318" w14:textId="77777777" w:rsidR="00356BC5" w:rsidRDefault="001707DA" w:rsidP="00356BC5">
      <w:pPr>
        <w:ind w:firstLine="283"/>
      </w:pPr>
      <w:r>
        <w:t xml:space="preserve">P: </w:t>
      </w:r>
      <w:r w:rsidR="001B39AB">
        <w:t>0,5 ‧ u‘+ u = 1,0 ‧ e</w:t>
      </w:r>
      <w:r w:rsidR="001B39AB">
        <w:tab/>
      </w:r>
      <w:r>
        <w:t xml:space="preserve">I: </w:t>
      </w:r>
      <w:r w:rsidR="001B39AB">
        <w:t>0,5 ‧ u‘+ u = 1,0 ‧ ʃe dt</w:t>
      </w:r>
      <w:r w:rsidR="001B39AB">
        <w:tab/>
      </w:r>
      <w:r>
        <w:t xml:space="preserve">D: </w:t>
      </w:r>
      <w:r w:rsidR="001B39AB">
        <w:t>0,5 ‧ u‘+ u = 1,0 ‧ e‘</w:t>
      </w:r>
    </w:p>
    <w:p w14:paraId="56350CCB" w14:textId="20B211F5" w:rsidR="00F21FF0" w:rsidRPr="00F21FF0" w:rsidRDefault="001707DA" w:rsidP="00841916">
      <w:pPr>
        <w:ind w:firstLine="283"/>
      </w:pPr>
      <w:r>
        <w:t xml:space="preserve">S1: </w:t>
      </w:r>
      <w:r w:rsidR="00356BC5">
        <w:t>9,2 ‧ y“+ 8,5 ‧ y‘+ 2 ‧ y = 1,2 ‧ u</w:t>
      </w:r>
      <w:r w:rsidR="00356BC5">
        <w:tab/>
      </w:r>
      <w:r>
        <w:t xml:space="preserve">S2: </w:t>
      </w:r>
      <w:r w:rsidR="00356BC5">
        <w:t>1,8 ‧ y“‘+2,5 ‧ y“+4,8 ‧ y‘+1,5 ‧ y = u</w:t>
      </w:r>
    </w:p>
    <w:p w14:paraId="3B0CF172" w14:textId="1BB790B7" w:rsidR="00ED38EF" w:rsidRDefault="0074693A" w:rsidP="00104E2C">
      <w:pPr>
        <w:pStyle w:val="definice"/>
        <w:spacing w:before="283"/>
      </w:pPr>
      <w:r>
        <w:t>Postup:</w:t>
      </w:r>
    </w:p>
    <w:p w14:paraId="14E6D9F2" w14:textId="3A3F0090" w:rsidR="001707DA" w:rsidRDefault="001707DA" w:rsidP="001707DA">
      <w:pPr>
        <w:pStyle w:val="Zkladntextodsazen"/>
        <w:numPr>
          <w:ilvl w:val="0"/>
          <w:numId w:val="8"/>
        </w:numPr>
        <w:jc w:val="both"/>
      </w:pPr>
      <w:r>
        <w:t>Upravíme si zadané diferenciální rovnice a vypočítáme koeficienty.</w:t>
      </w:r>
    </w:p>
    <w:p w14:paraId="7743CC89" w14:textId="77777777" w:rsidR="001707DA" w:rsidRPr="00EF5555" w:rsidRDefault="001707DA" w:rsidP="001707DA">
      <w:pPr>
        <w:pStyle w:val="Zkladntextodsazen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P:</w:t>
      </w:r>
      <w:bookmarkStart w:id="0" w:name="_Hlk93826545"/>
    </w:p>
    <w:p w14:paraId="7F0AA9BD" w14:textId="53750162" w:rsidR="001707DA" w:rsidRDefault="001707DA" w:rsidP="001707DA">
      <w:pPr>
        <w:pStyle w:val="Zkladntextodsazen"/>
        <w:ind w:left="1003"/>
        <w:jc w:val="both"/>
      </w:pPr>
      <w:r>
        <w:t>0,</w:t>
      </w:r>
      <w:r w:rsidR="000D2C94">
        <w:t>5</w:t>
      </w:r>
      <w:r>
        <w:t xml:space="preserve"> ‧ u‘+ u = </w:t>
      </w:r>
      <w:r w:rsidR="000D2C94">
        <w:t>1</w:t>
      </w:r>
      <w:r>
        <w:t>,0 ‧ e</w:t>
      </w:r>
    </w:p>
    <w:p w14:paraId="191A4FDB" w14:textId="72E43732" w:rsidR="000D2C94" w:rsidRPr="000D2C94" w:rsidRDefault="001707DA" w:rsidP="001707DA">
      <w:pPr>
        <w:pStyle w:val="Zkladntextodsazen"/>
        <w:ind w:left="1003"/>
        <w:jc w:val="both"/>
        <w:rPr>
          <w:vertAlign w:val="subscript"/>
        </w:rPr>
      </w:pPr>
      <w:r w:rsidRPr="000D2C94">
        <w:t xml:space="preserve">0,5 ‧ u‘= </w:t>
      </w:r>
      <w:r w:rsidR="000D2C94" w:rsidRPr="000D2C94">
        <w:t>1</w:t>
      </w:r>
      <w:r w:rsidRPr="000D2C94">
        <w:t xml:space="preserve">,0 ‧ e </w:t>
      </w:r>
      <w:r w:rsidR="00F91BB4">
        <w:t>–</w:t>
      </w:r>
      <w:r w:rsidRPr="000D2C94">
        <w:t xml:space="preserve"> u</w:t>
      </w:r>
      <w:r w:rsidR="00F91BB4">
        <w:tab/>
      </w:r>
      <w:r w:rsidRPr="000D2C94">
        <w:tab/>
        <w:t>/</w:t>
      </w:r>
      <w:r w:rsidR="00A41A6B">
        <w:t xml:space="preserve"> </w:t>
      </w:r>
      <w:r w:rsidRPr="000D2C94">
        <w:t>:</w:t>
      </w:r>
      <w:r w:rsidR="00A41A6B">
        <w:t xml:space="preserve"> </w:t>
      </w:r>
      <w:r w:rsidRPr="000D2C94">
        <w:t>0,</w:t>
      </w:r>
      <w:r w:rsidR="000D2C94" w:rsidRPr="000D2C94">
        <w:t>5</w:t>
      </w:r>
    </w:p>
    <w:p w14:paraId="571EAF2B" w14:textId="4E5CE799" w:rsidR="001707DA" w:rsidRPr="00955A1D" w:rsidRDefault="001707DA" w:rsidP="001707DA">
      <w:pPr>
        <w:pStyle w:val="Zkladntextodsazen"/>
        <w:ind w:left="1003"/>
        <w:jc w:val="both"/>
        <w:rPr>
          <w:b/>
          <w:bCs/>
        </w:rPr>
      </w:pPr>
      <w:r w:rsidRPr="00955A1D">
        <w:rPr>
          <w:b/>
          <w:bCs/>
        </w:rPr>
        <w:t>u‘</w:t>
      </w:r>
      <w:r w:rsidRPr="00955A1D">
        <w:rPr>
          <w:b/>
          <w:bCs/>
          <w:vertAlign w:val="subscript"/>
        </w:rPr>
        <w:t xml:space="preserve"> </w:t>
      </w:r>
      <w:r w:rsidRPr="00955A1D">
        <w:rPr>
          <w:b/>
          <w:bCs/>
        </w:rPr>
        <w:t xml:space="preserve">= </w:t>
      </w:r>
      <w:r w:rsidR="000D2C94" w:rsidRPr="00955A1D">
        <w:rPr>
          <w:b/>
          <w:bCs/>
        </w:rPr>
        <w:t>2</w:t>
      </w:r>
      <w:r w:rsidRPr="00955A1D">
        <w:rPr>
          <w:b/>
          <w:bCs/>
        </w:rPr>
        <w:t>e</w:t>
      </w:r>
      <w:r w:rsidRPr="00955A1D">
        <w:rPr>
          <w:b/>
          <w:bCs/>
          <w:vertAlign w:val="subscript"/>
        </w:rPr>
        <w:t xml:space="preserve"> </w:t>
      </w:r>
      <w:r w:rsidRPr="00955A1D">
        <w:rPr>
          <w:b/>
          <w:bCs/>
        </w:rPr>
        <w:t xml:space="preserve">– </w:t>
      </w:r>
      <w:r w:rsidR="000D2C94" w:rsidRPr="00955A1D">
        <w:rPr>
          <w:b/>
          <w:bCs/>
        </w:rPr>
        <w:t>2</w:t>
      </w:r>
      <w:r w:rsidRPr="00955A1D">
        <w:rPr>
          <w:b/>
          <w:bCs/>
        </w:rPr>
        <w:t>u</w:t>
      </w:r>
    </w:p>
    <w:bookmarkEnd w:id="0"/>
    <w:p w14:paraId="4F32FA08" w14:textId="77777777" w:rsidR="001707DA" w:rsidRPr="00E025FA" w:rsidRDefault="001707DA" w:rsidP="001707DA">
      <w:pPr>
        <w:pStyle w:val="Zkladntextodsazen"/>
        <w:ind w:left="0"/>
        <w:jc w:val="both"/>
      </w:pPr>
      <w:r>
        <w:tab/>
      </w:r>
    </w:p>
    <w:p w14:paraId="71AEF6F2" w14:textId="77777777" w:rsidR="001707DA" w:rsidRPr="008D5C1E" w:rsidRDefault="001707DA" w:rsidP="001707DA">
      <w:pPr>
        <w:pStyle w:val="Zkladntextodsazen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I:</w:t>
      </w:r>
    </w:p>
    <w:p w14:paraId="60448D49" w14:textId="7F85BA4A" w:rsidR="001707DA" w:rsidRPr="005B08DA" w:rsidRDefault="001707DA" w:rsidP="001707DA">
      <w:pPr>
        <w:pStyle w:val="Zkladntextodsazen"/>
        <w:ind w:left="1003"/>
        <w:jc w:val="both"/>
      </w:pPr>
      <w:r>
        <w:t>0,5 ‧ u‘+ u = 1,</w:t>
      </w:r>
      <w:r w:rsidR="000D2C94">
        <w:t>0</w:t>
      </w:r>
      <w:r>
        <w:t xml:space="preserve"> ‧ ʃe dt</w:t>
      </w:r>
    </w:p>
    <w:p w14:paraId="52D8B9F0" w14:textId="561087B7" w:rsidR="000D2C94" w:rsidRDefault="001707DA" w:rsidP="001707DA">
      <w:pPr>
        <w:pStyle w:val="Zkladntextodsazen"/>
        <w:ind w:left="1003"/>
        <w:jc w:val="both"/>
      </w:pPr>
      <w:r>
        <w:t>0,5 ‧ u‘= 1,</w:t>
      </w:r>
      <w:r w:rsidR="000D2C94">
        <w:t>0</w:t>
      </w:r>
      <w:r>
        <w:t xml:space="preserve"> ‧ ʃe dt – u</w:t>
      </w:r>
      <w:r w:rsidR="00F91BB4">
        <w:tab/>
      </w:r>
      <w:r>
        <w:t>/</w:t>
      </w:r>
      <w:r w:rsidR="000D2C94">
        <w:t xml:space="preserve"> </w:t>
      </w:r>
      <w:r>
        <w:t>:</w:t>
      </w:r>
      <w:r w:rsidR="000D2C94">
        <w:t xml:space="preserve"> </w:t>
      </w:r>
      <w:r>
        <w:t>0,5</w:t>
      </w:r>
    </w:p>
    <w:p w14:paraId="40ED0E99" w14:textId="579E4DF5" w:rsidR="001707DA" w:rsidRPr="00955A1D" w:rsidRDefault="001707DA" w:rsidP="001707DA">
      <w:pPr>
        <w:pStyle w:val="Zkladntextodsazen"/>
        <w:ind w:left="1003"/>
        <w:jc w:val="both"/>
        <w:rPr>
          <w:b/>
          <w:bCs/>
        </w:rPr>
      </w:pPr>
      <w:r w:rsidRPr="00955A1D">
        <w:rPr>
          <w:b/>
          <w:bCs/>
        </w:rPr>
        <w:t>u‘</w:t>
      </w:r>
      <w:r w:rsidRPr="00955A1D">
        <w:rPr>
          <w:b/>
          <w:bCs/>
          <w:vertAlign w:val="subscript"/>
        </w:rPr>
        <w:t xml:space="preserve"> </w:t>
      </w:r>
      <w:r w:rsidRPr="00955A1D">
        <w:rPr>
          <w:b/>
          <w:bCs/>
        </w:rPr>
        <w:t xml:space="preserve">= </w:t>
      </w:r>
      <w:r w:rsidR="000D2C94" w:rsidRPr="00955A1D">
        <w:rPr>
          <w:b/>
          <w:bCs/>
        </w:rPr>
        <w:t>2</w:t>
      </w:r>
      <w:r w:rsidRPr="00955A1D">
        <w:rPr>
          <w:b/>
          <w:bCs/>
        </w:rPr>
        <w:t xml:space="preserve">ʃe dt – </w:t>
      </w:r>
      <w:r w:rsidR="000D2C94" w:rsidRPr="00955A1D">
        <w:rPr>
          <w:b/>
          <w:bCs/>
        </w:rPr>
        <w:t>2</w:t>
      </w:r>
      <w:r w:rsidRPr="00955A1D">
        <w:rPr>
          <w:b/>
          <w:bCs/>
        </w:rPr>
        <w:t>u</w:t>
      </w:r>
    </w:p>
    <w:p w14:paraId="6155DEB1" w14:textId="77777777" w:rsidR="001707DA" w:rsidRDefault="001707DA" w:rsidP="001707DA">
      <w:pPr>
        <w:pStyle w:val="Odstavecseseznamem"/>
        <w:ind w:left="0"/>
      </w:pPr>
    </w:p>
    <w:p w14:paraId="364D27B5" w14:textId="77777777" w:rsidR="001707DA" w:rsidRPr="004E3DFE" w:rsidRDefault="001707DA" w:rsidP="001707DA">
      <w:pPr>
        <w:pStyle w:val="Zkladntextodsazen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D:</w:t>
      </w:r>
    </w:p>
    <w:p w14:paraId="48F92AD0" w14:textId="0A1263C9" w:rsidR="001707DA" w:rsidRDefault="001707DA" w:rsidP="001707DA">
      <w:pPr>
        <w:pStyle w:val="Odstavecseseznamem"/>
        <w:ind w:left="1003"/>
      </w:pPr>
      <w:r>
        <w:t xml:space="preserve">0,5 ‧ u‘+ u = </w:t>
      </w:r>
      <w:r w:rsidR="000D2C94">
        <w:t>1</w:t>
      </w:r>
      <w:r>
        <w:t>,0 ‧ e‘</w:t>
      </w:r>
    </w:p>
    <w:p w14:paraId="43DACA95" w14:textId="183D32E4" w:rsidR="000D2C94" w:rsidRDefault="001707DA" w:rsidP="001707DA">
      <w:pPr>
        <w:pStyle w:val="Odstavecseseznamem"/>
        <w:ind w:left="1003"/>
      </w:pPr>
      <w:r>
        <w:t xml:space="preserve">0,5 ‧ u‘= </w:t>
      </w:r>
      <w:r w:rsidR="000D2C94">
        <w:t>1</w:t>
      </w:r>
      <w:r>
        <w:t>,0 ‧ e‘- u</w:t>
      </w:r>
      <w:r w:rsidR="00F91BB4">
        <w:tab/>
      </w:r>
      <w:r w:rsidR="00F91BB4">
        <w:tab/>
      </w:r>
      <w:r>
        <w:t>/</w:t>
      </w:r>
      <w:r w:rsidR="00A41A6B">
        <w:t xml:space="preserve"> </w:t>
      </w:r>
      <w:r>
        <w:t>:</w:t>
      </w:r>
      <w:r w:rsidR="00A41A6B">
        <w:t xml:space="preserve"> </w:t>
      </w:r>
      <w:r>
        <w:t>0,5</w:t>
      </w:r>
    </w:p>
    <w:p w14:paraId="19EC4229" w14:textId="254F8E1E" w:rsidR="001707DA" w:rsidRPr="00955A1D" w:rsidRDefault="001707DA" w:rsidP="001707DA">
      <w:pPr>
        <w:pStyle w:val="Odstavecseseznamem"/>
        <w:ind w:left="1003"/>
        <w:rPr>
          <w:b/>
          <w:bCs/>
        </w:rPr>
      </w:pPr>
      <w:r w:rsidRPr="00955A1D">
        <w:rPr>
          <w:b/>
          <w:bCs/>
        </w:rPr>
        <w:t xml:space="preserve">u‘ = </w:t>
      </w:r>
      <w:r w:rsidR="000D2C94" w:rsidRPr="00955A1D">
        <w:rPr>
          <w:b/>
          <w:bCs/>
        </w:rPr>
        <w:t>2</w:t>
      </w:r>
      <w:r w:rsidRPr="00955A1D">
        <w:rPr>
          <w:b/>
          <w:bCs/>
        </w:rPr>
        <w:t xml:space="preserve">e‘- </w:t>
      </w:r>
      <w:r w:rsidR="000D2C94" w:rsidRPr="00955A1D">
        <w:rPr>
          <w:b/>
          <w:bCs/>
        </w:rPr>
        <w:t>2</w:t>
      </w:r>
      <w:r w:rsidRPr="00955A1D">
        <w:rPr>
          <w:b/>
          <w:bCs/>
        </w:rPr>
        <w:t>u</w:t>
      </w:r>
    </w:p>
    <w:p w14:paraId="17B2D525" w14:textId="77777777" w:rsidR="001707DA" w:rsidRDefault="001707DA" w:rsidP="001707DA">
      <w:pPr>
        <w:pStyle w:val="Odstavecseseznamem"/>
        <w:ind w:left="1003"/>
      </w:pPr>
    </w:p>
    <w:p w14:paraId="42A7B366" w14:textId="77777777" w:rsidR="001707DA" w:rsidRDefault="001707DA" w:rsidP="001707DA">
      <w:pPr>
        <w:pStyle w:val="Zkladntextodsazen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S1:</w:t>
      </w:r>
    </w:p>
    <w:p w14:paraId="369A2A6B" w14:textId="6522007B" w:rsidR="001707DA" w:rsidRDefault="000D2C94" w:rsidP="001707DA">
      <w:pPr>
        <w:ind w:left="1003"/>
      </w:pPr>
      <w:r>
        <w:t>9</w:t>
      </w:r>
      <w:r w:rsidR="001707DA">
        <w:t>,2 ‧ y“+</w:t>
      </w:r>
      <w:r>
        <w:t xml:space="preserve"> 8,5</w:t>
      </w:r>
      <w:r w:rsidR="001707DA">
        <w:t xml:space="preserve"> ‧ y‘+</w:t>
      </w:r>
      <w:r>
        <w:t xml:space="preserve"> 2</w:t>
      </w:r>
      <w:r w:rsidR="001707DA">
        <w:t xml:space="preserve"> ‧ y = 1,2 ‧ u</w:t>
      </w:r>
    </w:p>
    <w:p w14:paraId="5128B590" w14:textId="7C293B61" w:rsidR="000D2C94" w:rsidRDefault="000D2C94" w:rsidP="000D2C94">
      <w:pPr>
        <w:pStyle w:val="Zkladntextodsazen"/>
        <w:ind w:left="578" w:firstLine="425"/>
        <w:jc w:val="both"/>
      </w:pPr>
      <w:r>
        <w:t>9</w:t>
      </w:r>
      <w:r w:rsidR="001707DA">
        <w:t xml:space="preserve">,2 ‧ y“= 1,2 ‧ u </w:t>
      </w:r>
      <w:r>
        <w:t>–</w:t>
      </w:r>
      <w:r w:rsidR="001707DA">
        <w:t xml:space="preserve"> </w:t>
      </w:r>
      <w:r>
        <w:t>8,5</w:t>
      </w:r>
      <w:r w:rsidR="001707DA">
        <w:t xml:space="preserve"> ‧ y‘</w:t>
      </w:r>
      <w:r>
        <w:t xml:space="preserve"> – 2</w:t>
      </w:r>
      <w:r w:rsidR="001707DA">
        <w:t xml:space="preserve"> ‧ y</w:t>
      </w:r>
      <w:r w:rsidR="001707DA">
        <w:tab/>
      </w:r>
      <w:r w:rsidR="00F91BB4">
        <w:tab/>
      </w:r>
      <w:r w:rsidR="001707DA">
        <w:t>/</w:t>
      </w:r>
      <w:r>
        <w:t xml:space="preserve"> </w:t>
      </w:r>
      <w:r w:rsidR="001707DA">
        <w:t>:</w:t>
      </w:r>
      <w:r>
        <w:t xml:space="preserve"> 9</w:t>
      </w:r>
      <w:r w:rsidR="001707DA">
        <w:t>,2</w:t>
      </w:r>
    </w:p>
    <w:p w14:paraId="535A26F5" w14:textId="5C7B93E8" w:rsidR="001707DA" w:rsidRPr="00955A1D" w:rsidRDefault="001707DA" w:rsidP="001707DA">
      <w:pPr>
        <w:pStyle w:val="Zkladntextodsazen"/>
        <w:ind w:left="578" w:firstLine="425"/>
        <w:jc w:val="both"/>
        <w:rPr>
          <w:b/>
          <w:bCs/>
        </w:rPr>
      </w:pPr>
      <w:r w:rsidRPr="00955A1D">
        <w:rPr>
          <w:b/>
          <w:bCs/>
        </w:rPr>
        <w:t xml:space="preserve">y“= </w:t>
      </w:r>
      <w:r w:rsidR="00C82236" w:rsidRPr="00955A1D">
        <w:rPr>
          <w:b/>
          <w:bCs/>
        </w:rPr>
        <w:t>0,13</w:t>
      </w:r>
      <w:r w:rsidRPr="00955A1D">
        <w:rPr>
          <w:b/>
          <w:bCs/>
        </w:rPr>
        <w:t>u</w:t>
      </w:r>
      <w:r w:rsidRPr="00955A1D">
        <w:rPr>
          <w:b/>
          <w:bCs/>
          <w:vertAlign w:val="subscript"/>
        </w:rPr>
        <w:t xml:space="preserve"> </w:t>
      </w:r>
      <w:r w:rsidRPr="00955A1D">
        <w:rPr>
          <w:b/>
          <w:bCs/>
        </w:rPr>
        <w:t xml:space="preserve">– </w:t>
      </w:r>
      <w:r w:rsidR="00C82236" w:rsidRPr="00955A1D">
        <w:rPr>
          <w:b/>
          <w:bCs/>
        </w:rPr>
        <w:t>0,924</w:t>
      </w:r>
      <w:r w:rsidRPr="00955A1D">
        <w:rPr>
          <w:b/>
          <w:bCs/>
        </w:rPr>
        <w:t xml:space="preserve">y‘ – </w:t>
      </w:r>
      <w:r w:rsidR="00C82236" w:rsidRPr="00955A1D">
        <w:rPr>
          <w:b/>
          <w:bCs/>
        </w:rPr>
        <w:t>0,217</w:t>
      </w:r>
      <w:r w:rsidRPr="00955A1D">
        <w:rPr>
          <w:b/>
          <w:bCs/>
        </w:rPr>
        <w:t>y</w:t>
      </w:r>
    </w:p>
    <w:p w14:paraId="449567E9" w14:textId="77777777" w:rsidR="001707DA" w:rsidRDefault="001707DA" w:rsidP="001707DA">
      <w:pPr>
        <w:pStyle w:val="Odstavecseseznamem"/>
      </w:pPr>
    </w:p>
    <w:p w14:paraId="32C0267E" w14:textId="77777777" w:rsidR="001707DA" w:rsidRPr="008D5C1E" w:rsidRDefault="001707DA" w:rsidP="001707DA">
      <w:pPr>
        <w:pStyle w:val="Zkladntextodsazen"/>
        <w:numPr>
          <w:ilvl w:val="0"/>
          <w:numId w:val="9"/>
        </w:numPr>
        <w:jc w:val="both"/>
        <w:rPr>
          <w:b/>
          <w:bCs/>
        </w:rPr>
      </w:pPr>
      <w:r w:rsidRPr="008D5C1E">
        <w:rPr>
          <w:b/>
          <w:bCs/>
        </w:rPr>
        <w:t>S</w:t>
      </w:r>
      <w:r>
        <w:rPr>
          <w:b/>
          <w:bCs/>
        </w:rPr>
        <w:t>2:</w:t>
      </w:r>
    </w:p>
    <w:p w14:paraId="1091893E" w14:textId="77777777" w:rsidR="001707DA" w:rsidRDefault="001707DA" w:rsidP="001707DA">
      <w:pPr>
        <w:pStyle w:val="Zkladntextodsazen"/>
        <w:ind w:left="1003"/>
        <w:jc w:val="both"/>
      </w:pPr>
      <w:bookmarkStart w:id="1" w:name="_Hlk93854679"/>
      <w:r>
        <w:t>1,8 ‧ y“‘+2,5 ‧ y“+4,8 ‧ y‘+1,5 ‧ y = u</w:t>
      </w:r>
    </w:p>
    <w:p w14:paraId="61389EA3" w14:textId="1ACFB4B6" w:rsidR="000D2C94" w:rsidRDefault="001707DA" w:rsidP="000D2C94">
      <w:pPr>
        <w:pStyle w:val="Zkladntextodsazen"/>
        <w:ind w:left="578" w:firstLine="425"/>
        <w:jc w:val="both"/>
      </w:pPr>
      <w:r>
        <w:t>1,8 ‧ y“‘= u - 2,5 ‧ y“- 4,8 ‧ y‘- 1,5 ‧ y</w:t>
      </w:r>
      <w:r>
        <w:tab/>
        <w:t>/</w:t>
      </w:r>
      <w:r w:rsidR="000D2C94">
        <w:t xml:space="preserve"> </w:t>
      </w:r>
      <w:r>
        <w:t>:</w:t>
      </w:r>
      <w:r w:rsidR="000D2C94">
        <w:t xml:space="preserve"> </w:t>
      </w:r>
      <w:r>
        <w:t>1,8</w:t>
      </w:r>
    </w:p>
    <w:p w14:paraId="607570B0" w14:textId="5FAF1BCE" w:rsidR="001707DA" w:rsidRPr="00955A1D" w:rsidRDefault="001707DA" w:rsidP="000D2C94">
      <w:pPr>
        <w:pStyle w:val="Zkladntextodsazen"/>
        <w:ind w:left="578" w:firstLine="425"/>
        <w:jc w:val="both"/>
        <w:rPr>
          <w:b/>
          <w:bCs/>
        </w:rPr>
      </w:pPr>
      <w:r w:rsidRPr="00955A1D">
        <w:rPr>
          <w:b/>
          <w:bCs/>
        </w:rPr>
        <w:t>y“‘= 0,5</w:t>
      </w:r>
      <w:r w:rsidR="00C82236" w:rsidRPr="00955A1D">
        <w:rPr>
          <w:b/>
          <w:bCs/>
        </w:rPr>
        <w:t>5</w:t>
      </w:r>
      <w:r w:rsidRPr="00955A1D">
        <w:rPr>
          <w:b/>
          <w:bCs/>
        </w:rPr>
        <w:t>6u</w:t>
      </w:r>
      <w:r w:rsidRPr="00955A1D">
        <w:rPr>
          <w:b/>
          <w:bCs/>
          <w:vertAlign w:val="subscript"/>
        </w:rPr>
        <w:t xml:space="preserve"> </w:t>
      </w:r>
      <w:r w:rsidRPr="00955A1D">
        <w:rPr>
          <w:b/>
          <w:bCs/>
        </w:rPr>
        <w:t>– 1,3</w:t>
      </w:r>
      <w:r w:rsidR="00C82236" w:rsidRPr="00955A1D">
        <w:rPr>
          <w:b/>
          <w:bCs/>
        </w:rPr>
        <w:t>8</w:t>
      </w:r>
      <w:r w:rsidRPr="00955A1D">
        <w:rPr>
          <w:b/>
          <w:bCs/>
        </w:rPr>
        <w:t>9y“ – 2,6</w:t>
      </w:r>
      <w:r w:rsidR="00C82236" w:rsidRPr="00955A1D">
        <w:rPr>
          <w:b/>
          <w:bCs/>
        </w:rPr>
        <w:t>6</w:t>
      </w:r>
      <w:r w:rsidRPr="00955A1D">
        <w:rPr>
          <w:b/>
          <w:bCs/>
        </w:rPr>
        <w:t>7y‘ – 0,83</w:t>
      </w:r>
      <w:r w:rsidR="00C82236" w:rsidRPr="00955A1D">
        <w:rPr>
          <w:b/>
          <w:bCs/>
        </w:rPr>
        <w:t>4</w:t>
      </w:r>
      <w:r w:rsidRPr="00955A1D">
        <w:rPr>
          <w:b/>
          <w:bCs/>
        </w:rPr>
        <w:t>y</w:t>
      </w:r>
    </w:p>
    <w:bookmarkEnd w:id="1"/>
    <w:p w14:paraId="147102A8" w14:textId="77777777" w:rsidR="001707DA" w:rsidRDefault="001707DA" w:rsidP="001707DA">
      <w:pPr>
        <w:pStyle w:val="Zkladntextodsazen"/>
        <w:ind w:left="643"/>
        <w:jc w:val="both"/>
      </w:pPr>
    </w:p>
    <w:p w14:paraId="560C58D4" w14:textId="77777777" w:rsidR="00012216" w:rsidRDefault="00012216" w:rsidP="00012216">
      <w:pPr>
        <w:pStyle w:val="Zkladntextodsazen"/>
        <w:numPr>
          <w:ilvl w:val="0"/>
          <w:numId w:val="8"/>
        </w:numPr>
        <w:jc w:val="both"/>
      </w:pPr>
      <w:r>
        <w:t>Dle rovnic si navrhneme schémata zapojení a postupně je v programu Dynast sestavíme.</w:t>
      </w:r>
    </w:p>
    <w:p w14:paraId="32B8B042" w14:textId="03AC28F0" w:rsidR="00012216" w:rsidRDefault="00012216" w:rsidP="00012216">
      <w:pPr>
        <w:pStyle w:val="Zkladntextodsazen"/>
        <w:numPr>
          <w:ilvl w:val="0"/>
          <w:numId w:val="8"/>
        </w:numPr>
        <w:jc w:val="both"/>
      </w:pPr>
      <w:r>
        <w:t>Vykreslíme si výsledné charakteristiky a uložíme si snímky obrazovky.</w:t>
      </w:r>
    </w:p>
    <w:p w14:paraId="6C377845" w14:textId="408A855F" w:rsidR="00D84B2B" w:rsidRDefault="00012216" w:rsidP="003E0A3C">
      <w:pPr>
        <w:pStyle w:val="Zkladntextodsazen"/>
        <w:numPr>
          <w:ilvl w:val="0"/>
          <w:numId w:val="8"/>
        </w:numPr>
        <w:jc w:val="both"/>
      </w:pPr>
      <w:r>
        <w:t>Všechny data z měření vhodně vypracujeme do technické zprávy</w:t>
      </w:r>
      <w:r w:rsidR="001707DA">
        <w:t>.</w:t>
      </w:r>
    </w:p>
    <w:p w14:paraId="15ABA29C" w14:textId="77777777" w:rsidR="00841916" w:rsidRDefault="00841916" w:rsidP="00841916">
      <w:pPr>
        <w:pStyle w:val="definice"/>
        <w:spacing w:before="240"/>
      </w:pPr>
    </w:p>
    <w:p w14:paraId="6BE0A9B2" w14:textId="77777777" w:rsidR="00841916" w:rsidRDefault="00841916" w:rsidP="00841916">
      <w:pPr>
        <w:pStyle w:val="definice"/>
        <w:spacing w:before="240"/>
      </w:pPr>
    </w:p>
    <w:p w14:paraId="029CCB29" w14:textId="77777777" w:rsidR="00841916" w:rsidRDefault="00841916" w:rsidP="00841916">
      <w:pPr>
        <w:pStyle w:val="definice"/>
        <w:spacing w:before="240"/>
      </w:pPr>
    </w:p>
    <w:p w14:paraId="7EC7A2A9" w14:textId="77777777" w:rsidR="00841916" w:rsidRDefault="00841916" w:rsidP="00841916">
      <w:pPr>
        <w:pStyle w:val="definice"/>
        <w:spacing w:before="240"/>
      </w:pPr>
    </w:p>
    <w:p w14:paraId="724A28E1" w14:textId="77777777" w:rsidR="00841916" w:rsidRDefault="00841916" w:rsidP="00841916">
      <w:pPr>
        <w:pStyle w:val="definice"/>
        <w:spacing w:before="240"/>
      </w:pPr>
    </w:p>
    <w:p w14:paraId="4F772E93" w14:textId="2D6651A5" w:rsidR="007150EA" w:rsidRPr="00841916" w:rsidRDefault="00124178" w:rsidP="00841916">
      <w:pPr>
        <w:pStyle w:val="definice"/>
        <w:spacing w:before="240"/>
      </w:pPr>
      <w:r>
        <w:lastRenderedPageBreak/>
        <w:t>Schéma řešení:</w:t>
      </w:r>
    </w:p>
    <w:p w14:paraId="424993CA" w14:textId="66E11986" w:rsidR="00D84B2B" w:rsidRDefault="003E0A3C" w:rsidP="00841916">
      <w:pPr>
        <w:pStyle w:val="definice"/>
        <w:spacing w:before="1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w:t xml:space="preserve">(Schéma zapojení pro charakteristiky FCHVKR a FCHVLS se liší jen ve zdroji, </w:t>
      </w:r>
      <w:r w:rsidR="00061B78">
        <w:rPr>
          <w:b w:val="0"/>
          <w:bCs/>
          <w:iCs/>
          <w:noProof/>
        </w:rPr>
        <w:t xml:space="preserve">kde </w:t>
      </w:r>
      <w:r>
        <w:rPr>
          <w:b w:val="0"/>
          <w:bCs/>
          <w:iCs/>
          <w:noProof/>
        </w:rPr>
        <w:t xml:space="preserve">je </w:t>
      </w:r>
      <w:r w:rsidR="00061B78">
        <w:rPr>
          <w:b w:val="0"/>
          <w:bCs/>
          <w:iCs/>
          <w:noProof/>
        </w:rPr>
        <w:t xml:space="preserve">místo step zdroje použit </w:t>
      </w:r>
      <w:r>
        <w:rPr>
          <w:b w:val="0"/>
          <w:bCs/>
          <w:iCs/>
          <w:noProof/>
        </w:rPr>
        <w:t>zdroj sinusového signálu</w:t>
      </w:r>
      <w:r w:rsidR="00061B78">
        <w:rPr>
          <w:b w:val="0"/>
          <w:bCs/>
          <w:iCs/>
          <w:noProof/>
        </w:rPr>
        <w:t>)</w:t>
      </w:r>
    </w:p>
    <w:p w14:paraId="649D22FD" w14:textId="6FDDAAA8" w:rsidR="000D2C94" w:rsidRDefault="0013476C" w:rsidP="0013476C">
      <w:pPr>
        <w:pStyle w:val="definice"/>
        <w:numPr>
          <w:ilvl w:val="0"/>
          <w:numId w:val="10"/>
        </w:numPr>
        <w:rPr>
          <w:iCs/>
          <w:noProof/>
        </w:rPr>
      </w:pPr>
      <w:r w:rsidRPr="00DA157A">
        <w:rPr>
          <w:iCs/>
          <w:noProof/>
        </w:rPr>
        <w:t>P regulátor:</w:t>
      </w:r>
    </w:p>
    <w:p w14:paraId="25E8EAE4" w14:textId="0B69C3E4" w:rsidR="00586CDF" w:rsidRPr="00DA157A" w:rsidRDefault="00586CDF" w:rsidP="00586CDF">
      <w:pPr>
        <w:pStyle w:val="definice"/>
        <w:ind w:left="720"/>
        <w:rPr>
          <w:iCs/>
          <w:noProof/>
        </w:rPr>
      </w:pPr>
      <w:r w:rsidRPr="00586CDF">
        <w:rPr>
          <w:iCs/>
          <w:noProof/>
        </w:rPr>
        <w:drawing>
          <wp:inline distT="0" distB="0" distL="0" distR="0" wp14:anchorId="738CBF91" wp14:editId="2523D7EF">
            <wp:extent cx="2686050" cy="1180757"/>
            <wp:effectExtent l="0" t="0" r="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054" cy="11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4E4" w14:textId="6B1FBB9F" w:rsidR="0013476C" w:rsidRDefault="0013476C" w:rsidP="0013476C">
      <w:pPr>
        <w:pStyle w:val="definice"/>
        <w:numPr>
          <w:ilvl w:val="0"/>
          <w:numId w:val="10"/>
        </w:numPr>
        <w:rPr>
          <w:iCs/>
          <w:noProof/>
        </w:rPr>
      </w:pPr>
      <w:r w:rsidRPr="00DA157A">
        <w:rPr>
          <w:iCs/>
          <w:noProof/>
        </w:rPr>
        <w:t>I regulátor:</w:t>
      </w:r>
    </w:p>
    <w:p w14:paraId="3B6DADC3" w14:textId="26797047" w:rsidR="00586CDF" w:rsidRPr="00DA157A" w:rsidRDefault="005965CF" w:rsidP="00586CDF">
      <w:pPr>
        <w:pStyle w:val="definice"/>
        <w:ind w:left="720"/>
        <w:rPr>
          <w:iCs/>
          <w:noProof/>
        </w:rPr>
      </w:pPr>
      <w:r w:rsidRPr="005965CF">
        <w:rPr>
          <w:iCs/>
          <w:noProof/>
        </w:rPr>
        <w:drawing>
          <wp:inline distT="0" distB="0" distL="0" distR="0" wp14:anchorId="1BD50CBE" wp14:editId="55AE1C0D">
            <wp:extent cx="2686050" cy="1159506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833" cy="11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5931" w14:textId="41EA90F8" w:rsidR="00586CDF" w:rsidRPr="00586CDF" w:rsidRDefault="0013476C" w:rsidP="00586CDF">
      <w:pPr>
        <w:pStyle w:val="definice"/>
        <w:numPr>
          <w:ilvl w:val="0"/>
          <w:numId w:val="10"/>
        </w:numPr>
        <w:rPr>
          <w:iCs/>
          <w:noProof/>
        </w:rPr>
      </w:pPr>
      <w:r w:rsidRPr="00DA157A">
        <w:rPr>
          <w:iCs/>
          <w:noProof/>
        </w:rPr>
        <w:t>D regulátor:</w:t>
      </w:r>
    </w:p>
    <w:p w14:paraId="6964ECBF" w14:textId="34FC3707" w:rsidR="00586CDF" w:rsidRPr="00DA157A" w:rsidRDefault="00E1698F" w:rsidP="00586CDF">
      <w:pPr>
        <w:pStyle w:val="definice"/>
        <w:ind w:left="720"/>
        <w:rPr>
          <w:iCs/>
          <w:noProof/>
        </w:rPr>
      </w:pPr>
      <w:r w:rsidRPr="00E1698F">
        <w:rPr>
          <w:iCs/>
          <w:noProof/>
        </w:rPr>
        <w:drawing>
          <wp:inline distT="0" distB="0" distL="0" distR="0" wp14:anchorId="4AD7E919" wp14:editId="6C12E2E3">
            <wp:extent cx="2628900" cy="947112"/>
            <wp:effectExtent l="0" t="0" r="0" b="571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451" cy="9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52B5" w14:textId="29930902" w:rsidR="00586CDF" w:rsidRPr="00586CDF" w:rsidRDefault="0013476C" w:rsidP="00586CDF">
      <w:pPr>
        <w:pStyle w:val="definice"/>
        <w:numPr>
          <w:ilvl w:val="0"/>
          <w:numId w:val="10"/>
        </w:numPr>
        <w:rPr>
          <w:iCs/>
          <w:noProof/>
        </w:rPr>
      </w:pPr>
      <w:r w:rsidRPr="00DA157A">
        <w:rPr>
          <w:iCs/>
          <w:noProof/>
        </w:rPr>
        <w:t>PI regulátor:</w:t>
      </w:r>
    </w:p>
    <w:p w14:paraId="481D546A" w14:textId="2911132A" w:rsidR="00586CDF" w:rsidRPr="00DA157A" w:rsidRDefault="008C27C5" w:rsidP="00586CDF">
      <w:pPr>
        <w:pStyle w:val="definice"/>
        <w:ind w:left="720"/>
        <w:rPr>
          <w:iCs/>
          <w:noProof/>
        </w:rPr>
      </w:pPr>
      <w:r w:rsidRPr="008C27C5">
        <w:rPr>
          <w:iCs/>
          <w:noProof/>
        </w:rPr>
        <w:drawing>
          <wp:inline distT="0" distB="0" distL="0" distR="0" wp14:anchorId="0F18FA1E" wp14:editId="04DA3A1A">
            <wp:extent cx="2628900" cy="1863969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209" cy="18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9BCA" w14:textId="08CD51F2" w:rsidR="0013476C" w:rsidRDefault="008B48F8" w:rsidP="0013476C">
      <w:pPr>
        <w:pStyle w:val="definice"/>
        <w:numPr>
          <w:ilvl w:val="0"/>
          <w:numId w:val="10"/>
        </w:numPr>
        <w:rPr>
          <w:iCs/>
          <w:noProof/>
        </w:rPr>
      </w:pPr>
      <w:r w:rsidRPr="00DA157A">
        <w:rPr>
          <w:iCs/>
          <w:noProof/>
        </w:rPr>
        <w:t>PD regulátor:</w:t>
      </w:r>
    </w:p>
    <w:p w14:paraId="47CD5794" w14:textId="7515B1BF" w:rsidR="00586CDF" w:rsidRDefault="0084022E" w:rsidP="0084022E">
      <w:pPr>
        <w:pStyle w:val="definice"/>
        <w:ind w:left="708"/>
        <w:rPr>
          <w:iCs/>
          <w:noProof/>
        </w:rPr>
      </w:pPr>
      <w:r w:rsidRPr="0084022E">
        <w:rPr>
          <w:iCs/>
          <w:noProof/>
        </w:rPr>
        <w:drawing>
          <wp:inline distT="0" distB="0" distL="0" distR="0" wp14:anchorId="26D0DC0F" wp14:editId="5299E5E7">
            <wp:extent cx="2638425" cy="1890871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780" cy="18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DCA1" w14:textId="77777777" w:rsidR="0084022E" w:rsidRPr="00DA157A" w:rsidRDefault="0084022E" w:rsidP="0084022E">
      <w:pPr>
        <w:pStyle w:val="definice"/>
        <w:ind w:left="708"/>
        <w:rPr>
          <w:iCs/>
          <w:noProof/>
        </w:rPr>
      </w:pPr>
    </w:p>
    <w:p w14:paraId="1EA8B111" w14:textId="0AC97817" w:rsidR="008B48F8" w:rsidRDefault="008B48F8" w:rsidP="0013476C">
      <w:pPr>
        <w:pStyle w:val="definice"/>
        <w:numPr>
          <w:ilvl w:val="0"/>
          <w:numId w:val="10"/>
        </w:numPr>
        <w:rPr>
          <w:iCs/>
          <w:noProof/>
        </w:rPr>
      </w:pPr>
      <w:r w:rsidRPr="00DA157A">
        <w:rPr>
          <w:iCs/>
          <w:noProof/>
        </w:rPr>
        <w:lastRenderedPageBreak/>
        <w:t>PID regulátor:</w:t>
      </w:r>
    </w:p>
    <w:p w14:paraId="6E10BEE1" w14:textId="28117B9C" w:rsidR="00586CDF" w:rsidRPr="00DA157A" w:rsidRDefault="001401B8" w:rsidP="001401B8">
      <w:pPr>
        <w:pStyle w:val="definice"/>
        <w:ind w:firstLine="708"/>
        <w:rPr>
          <w:iCs/>
          <w:noProof/>
        </w:rPr>
      </w:pPr>
      <w:r w:rsidRPr="001401B8">
        <w:rPr>
          <w:iCs/>
          <w:noProof/>
        </w:rPr>
        <w:drawing>
          <wp:inline distT="0" distB="0" distL="0" distR="0" wp14:anchorId="41BFE59D" wp14:editId="5488B437">
            <wp:extent cx="2724150" cy="2524822"/>
            <wp:effectExtent l="0" t="0" r="0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899" cy="25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03E0" w14:textId="6FE4A494" w:rsidR="008B48F8" w:rsidRDefault="008B48F8" w:rsidP="0013476C">
      <w:pPr>
        <w:pStyle w:val="definice"/>
        <w:numPr>
          <w:ilvl w:val="0"/>
          <w:numId w:val="10"/>
        </w:numPr>
        <w:rPr>
          <w:iCs/>
          <w:noProof/>
        </w:rPr>
      </w:pPr>
      <w:r w:rsidRPr="00DA157A">
        <w:rPr>
          <w:iCs/>
          <w:noProof/>
        </w:rPr>
        <w:t>Systém 1:</w:t>
      </w:r>
    </w:p>
    <w:p w14:paraId="318ABB9A" w14:textId="7FABCDDE" w:rsidR="00586CDF" w:rsidRPr="00DA157A" w:rsidRDefault="00B43963" w:rsidP="00B43963">
      <w:pPr>
        <w:pStyle w:val="definice"/>
        <w:ind w:left="708"/>
        <w:rPr>
          <w:iCs/>
          <w:noProof/>
        </w:rPr>
      </w:pPr>
      <w:r w:rsidRPr="00B43963">
        <w:rPr>
          <w:iCs/>
          <w:noProof/>
        </w:rPr>
        <w:drawing>
          <wp:inline distT="0" distB="0" distL="0" distR="0" wp14:anchorId="7D05B049" wp14:editId="11DD060A">
            <wp:extent cx="2806452" cy="132397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297" cy="13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72D9" w14:textId="207CCE2B" w:rsidR="003E0A3C" w:rsidRDefault="008B48F8" w:rsidP="00586CDF">
      <w:pPr>
        <w:pStyle w:val="definice"/>
        <w:numPr>
          <w:ilvl w:val="0"/>
          <w:numId w:val="10"/>
        </w:numPr>
        <w:rPr>
          <w:iCs/>
          <w:noProof/>
        </w:rPr>
      </w:pPr>
      <w:r w:rsidRPr="00DA157A">
        <w:rPr>
          <w:iCs/>
          <w:noProof/>
        </w:rPr>
        <w:t>Systém 2:</w:t>
      </w:r>
    </w:p>
    <w:p w14:paraId="6EFE05E2" w14:textId="6EBCF0E2" w:rsidR="00586CDF" w:rsidRPr="000D167B" w:rsidRDefault="00B93889" w:rsidP="000D167B">
      <w:pPr>
        <w:pStyle w:val="Odstavecseseznamem"/>
        <w:rPr>
          <w:iCs/>
          <w:noProof/>
        </w:rPr>
      </w:pPr>
      <w:r w:rsidRPr="00B93889">
        <w:rPr>
          <w:iCs/>
          <w:noProof/>
        </w:rPr>
        <w:drawing>
          <wp:inline distT="0" distB="0" distL="0" distR="0" wp14:anchorId="6C08878A" wp14:editId="7B3604B0">
            <wp:extent cx="2819400" cy="1618983"/>
            <wp:effectExtent l="0" t="0" r="0" b="63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510" cy="16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54B6" w14:textId="58A9A9CD" w:rsidR="00DA157A" w:rsidRDefault="00DA157A">
      <w:pPr>
        <w:pStyle w:val="definice"/>
        <w:rPr>
          <w:b w:val="0"/>
          <w:bCs/>
          <w:iCs/>
          <w:noProof/>
        </w:rPr>
      </w:pPr>
    </w:p>
    <w:p w14:paraId="7FE3F596" w14:textId="7A05E4B9" w:rsidR="00DA157A" w:rsidRPr="00DA157A" w:rsidRDefault="00DA157A">
      <w:pPr>
        <w:pStyle w:val="definice"/>
        <w:rPr>
          <w:iCs/>
          <w:noProof/>
        </w:rPr>
      </w:pPr>
      <w:r w:rsidRPr="00DA157A">
        <w:rPr>
          <w:iCs/>
          <w:noProof/>
        </w:rPr>
        <w:t>Grafy:</w:t>
      </w:r>
    </w:p>
    <w:p w14:paraId="43B15481" w14:textId="77777777" w:rsidR="00036749" w:rsidRDefault="00036749" w:rsidP="00036749">
      <w:pPr>
        <w:pStyle w:val="definice"/>
        <w:numPr>
          <w:ilvl w:val="0"/>
          <w:numId w:val="12"/>
        </w:numPr>
        <w:rPr>
          <w:iCs/>
          <w:noProof/>
        </w:rPr>
      </w:pPr>
      <w:r w:rsidRPr="00DA157A">
        <w:rPr>
          <w:iCs/>
          <w:noProof/>
        </w:rPr>
        <w:t>P regulátor:</w:t>
      </w:r>
    </w:p>
    <w:p w14:paraId="0503BB06" w14:textId="206554B1" w:rsidR="00036749" w:rsidRDefault="00AA5BCF" w:rsidP="00036749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Přechodová charakteristika:</w:t>
      </w:r>
    </w:p>
    <w:p w14:paraId="6A6EC2B8" w14:textId="4881465C" w:rsidR="00AA5BCF" w:rsidRPr="0061637E" w:rsidRDefault="0061637E" w:rsidP="00036749">
      <w:pPr>
        <w:pStyle w:val="definice"/>
        <w:ind w:left="720"/>
        <w:rPr>
          <w:b w:val="0"/>
          <w:bCs/>
          <w:iCs/>
          <w:noProof/>
        </w:rPr>
      </w:pPr>
      <w:r w:rsidRPr="0061637E">
        <w:rPr>
          <w:b w:val="0"/>
          <w:bCs/>
          <w:iCs/>
          <w:noProof/>
        </w:rPr>
        <w:t>k</w:t>
      </w:r>
      <w:r w:rsidRPr="00B63D46">
        <w:rPr>
          <w:b w:val="0"/>
          <w:bCs/>
          <w:iCs/>
          <w:noProof/>
          <w:vertAlign w:val="subscript"/>
        </w:rPr>
        <w:t>0</w:t>
      </w:r>
      <w:r>
        <w:rPr>
          <w:b w:val="0"/>
          <w:bCs/>
          <w:iCs/>
          <w:noProof/>
        </w:rPr>
        <w:t xml:space="preserve"> = </w:t>
      </w:r>
      <w:r w:rsidR="00B63D46">
        <w:rPr>
          <w:b w:val="0"/>
          <w:bCs/>
          <w:iCs/>
          <w:noProof/>
        </w:rPr>
        <w:t>1</w:t>
      </w:r>
      <w:r w:rsidR="005145EF">
        <w:rPr>
          <w:b w:val="0"/>
          <w:bCs/>
          <w:iCs/>
          <w:noProof/>
        </w:rPr>
        <w:tab/>
      </w:r>
      <w:r w:rsidR="005145EF">
        <w:rPr>
          <w:b w:val="0"/>
          <w:bCs/>
          <w:iCs/>
          <w:noProof/>
        </w:rPr>
        <w:tab/>
      </w:r>
      <w:r>
        <w:rPr>
          <w:b w:val="0"/>
          <w:bCs/>
          <w:iCs/>
          <w:noProof/>
        </w:rPr>
        <w:t>T =</w:t>
      </w:r>
      <w:r w:rsidR="006F1E51">
        <w:rPr>
          <w:b w:val="0"/>
          <w:bCs/>
          <w:iCs/>
          <w:noProof/>
        </w:rPr>
        <w:t xml:space="preserve"> 0,55s</w:t>
      </w:r>
    </w:p>
    <w:p w14:paraId="0C3B407C" w14:textId="25CBA331" w:rsidR="00AA5BCF" w:rsidRPr="00AA5BCF" w:rsidRDefault="00D35B47" w:rsidP="00036749">
      <w:pPr>
        <w:pStyle w:val="definice"/>
        <w:ind w:left="7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04C8C" wp14:editId="0591CA66">
                <wp:simplePos x="0" y="0"/>
                <wp:positionH relativeFrom="column">
                  <wp:posOffset>679450</wp:posOffset>
                </wp:positionH>
                <wp:positionV relativeFrom="paragraph">
                  <wp:posOffset>1126696</wp:posOffset>
                </wp:positionV>
                <wp:extent cx="338275" cy="348846"/>
                <wp:effectExtent l="0" t="0" r="0" b="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3D37" w14:textId="38BDAFD1" w:rsidR="00D35B47" w:rsidRDefault="00D35B47">
                            <w:r>
                              <w:t>I</w:t>
                            </w:r>
                            <w:r w:rsidRPr="00D35B47">
                              <w:rPr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4C8C" id="_x0000_t202" coordsize="21600,21600" o:spt="202" path="m,l,21600r21600,l21600,xe">
                <v:stroke joinstyle="miter"/>
                <v:path gradientshapeok="t" o:connecttype="rect"/>
              </v:shapetype>
              <v:shape id="Textové pole 47" o:spid="_x0000_s1026" type="#_x0000_t202" style="position:absolute;left:0;text-align:left;margin-left:53.5pt;margin-top:88.7pt;width:26.6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/0FgIAACs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" filled="f" stroked="f" strokeweight=".5pt">
                <v:textbox>
                  <w:txbxContent>
                    <w:p w14:paraId="5FE83D37" w14:textId="38BDAFD1" w:rsidR="00D35B47" w:rsidRDefault="00D35B47">
                      <w:r>
                        <w:t>I</w:t>
                      </w:r>
                      <w:r w:rsidRPr="00D35B47">
                        <w:rPr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533C6" wp14:editId="5A08A6AC">
                <wp:simplePos x="0" y="0"/>
                <wp:positionH relativeFrom="column">
                  <wp:posOffset>712503</wp:posOffset>
                </wp:positionH>
                <wp:positionV relativeFrom="paragraph">
                  <wp:posOffset>1266153</wp:posOffset>
                </wp:positionV>
                <wp:extent cx="58141" cy="0"/>
                <wp:effectExtent l="0" t="0" r="0" b="0"/>
                <wp:wrapNone/>
                <wp:docPr id="46" name="Přímá spojni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A5FD4" id="Přímá spojnice 4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99.7pt" to="60.7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F1E51"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32C67" wp14:editId="6B433141">
                <wp:simplePos x="0" y="0"/>
                <wp:positionH relativeFrom="column">
                  <wp:posOffset>1061173</wp:posOffset>
                </wp:positionH>
                <wp:positionV relativeFrom="paragraph">
                  <wp:posOffset>39906</wp:posOffset>
                </wp:positionV>
                <wp:extent cx="0" cy="1548666"/>
                <wp:effectExtent l="0" t="0" r="38100" b="33020"/>
                <wp:wrapNone/>
                <wp:docPr id="37" name="Přímá spojni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97EC1" id="Přímá spojnice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3.15pt" to="83.5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F1E51"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59198" wp14:editId="39D8BBB5">
                <wp:simplePos x="0" y="0"/>
                <wp:positionH relativeFrom="column">
                  <wp:posOffset>664933</wp:posOffset>
                </wp:positionH>
                <wp:positionV relativeFrom="paragraph">
                  <wp:posOffset>39906</wp:posOffset>
                </wp:positionV>
                <wp:extent cx="396416" cy="1522238"/>
                <wp:effectExtent l="0" t="0" r="22860" b="20955"/>
                <wp:wrapNone/>
                <wp:docPr id="36" name="Přímá spojni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416" cy="1522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A08EB" id="Přímá spojnice 3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3.15pt" to="83.5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D167B" w:rsidRPr="000D167B">
        <w:rPr>
          <w:b w:val="0"/>
          <w:bCs/>
          <w:iCs/>
          <w:noProof/>
        </w:rPr>
        <w:drawing>
          <wp:inline distT="0" distB="0" distL="0" distR="0" wp14:anchorId="79F82942" wp14:editId="76F73E5B">
            <wp:extent cx="4059000" cy="195262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837" cy="19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20B8" w14:textId="35D82299" w:rsidR="00AA5BCF" w:rsidRPr="00AA5BCF" w:rsidRDefault="00AA5BCF" w:rsidP="00036749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lastRenderedPageBreak/>
        <w:t>FCHVKR:</w:t>
      </w:r>
    </w:p>
    <w:p w14:paraId="3FB41CED" w14:textId="1DE8B677" w:rsidR="00AA5BCF" w:rsidRPr="00AA5BCF" w:rsidRDefault="00736AA1" w:rsidP="00036749">
      <w:pPr>
        <w:pStyle w:val="definice"/>
        <w:ind w:left="720"/>
        <w:rPr>
          <w:b w:val="0"/>
          <w:bCs/>
          <w:iCs/>
          <w:noProof/>
        </w:rPr>
      </w:pPr>
      <w:r w:rsidRPr="00736AA1">
        <w:rPr>
          <w:b w:val="0"/>
          <w:bCs/>
          <w:iCs/>
          <w:noProof/>
        </w:rPr>
        <w:drawing>
          <wp:inline distT="0" distB="0" distL="0" distR="0" wp14:anchorId="03ACA390" wp14:editId="01918EAD">
            <wp:extent cx="4371975" cy="2084219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8736" cy="208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B53C" w14:textId="64BAADAF" w:rsidR="00AA5BCF" w:rsidRDefault="00AA5BCF" w:rsidP="00036749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FCHVLS:</w:t>
      </w:r>
    </w:p>
    <w:p w14:paraId="68A5F21B" w14:textId="53A1C9B4" w:rsidR="00176F0F" w:rsidRDefault="006903CE" w:rsidP="00036749">
      <w:pPr>
        <w:pStyle w:val="definice"/>
        <w:ind w:left="720"/>
        <w:rPr>
          <w:b w:val="0"/>
          <w:bCs/>
          <w:iCs/>
          <w:noProof/>
        </w:rPr>
      </w:pPr>
      <w:r w:rsidRPr="006903CE">
        <w:rPr>
          <w:b w:val="0"/>
          <w:bCs/>
          <w:iCs/>
          <w:noProof/>
        </w:rPr>
        <w:drawing>
          <wp:inline distT="0" distB="0" distL="0" distR="0" wp14:anchorId="1A1C48C8" wp14:editId="4915FABF">
            <wp:extent cx="4371975" cy="2157061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797" cy="21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EFE9" w14:textId="77777777" w:rsidR="00A1259A" w:rsidRPr="00AA5BCF" w:rsidRDefault="00A1259A" w:rsidP="00036749">
      <w:pPr>
        <w:pStyle w:val="definice"/>
        <w:ind w:left="720"/>
        <w:rPr>
          <w:b w:val="0"/>
          <w:bCs/>
          <w:iCs/>
          <w:noProof/>
        </w:rPr>
      </w:pPr>
    </w:p>
    <w:p w14:paraId="7B2A86B4" w14:textId="77777777" w:rsidR="00036749" w:rsidRDefault="00036749" w:rsidP="00036749">
      <w:pPr>
        <w:pStyle w:val="definice"/>
        <w:numPr>
          <w:ilvl w:val="0"/>
          <w:numId w:val="12"/>
        </w:numPr>
        <w:rPr>
          <w:iCs/>
          <w:noProof/>
        </w:rPr>
      </w:pPr>
      <w:r w:rsidRPr="00DA157A">
        <w:rPr>
          <w:iCs/>
          <w:noProof/>
        </w:rPr>
        <w:t>I regulátor:</w:t>
      </w:r>
    </w:p>
    <w:p w14:paraId="59114DB3" w14:textId="77777777" w:rsidR="0027035B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Přechodová charakteristika:</w:t>
      </w:r>
    </w:p>
    <w:p w14:paraId="07DEACB0" w14:textId="5A86BAB7" w:rsidR="0027035B" w:rsidRPr="00DD46C1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61637E">
        <w:rPr>
          <w:b w:val="0"/>
          <w:bCs/>
          <w:iCs/>
          <w:noProof/>
        </w:rPr>
        <w:t>k</w:t>
      </w:r>
      <w:r w:rsidR="00BA2D39">
        <w:rPr>
          <w:b w:val="0"/>
          <w:bCs/>
          <w:iCs/>
          <w:noProof/>
          <w:vertAlign w:val="subscript"/>
        </w:rPr>
        <w:t>-1</w:t>
      </w:r>
      <w:r>
        <w:rPr>
          <w:b w:val="0"/>
          <w:bCs/>
          <w:iCs/>
          <w:noProof/>
        </w:rPr>
        <w:t xml:space="preserve"> = </w:t>
      </w:r>
      <w:r w:rsidR="00BA2D39">
        <w:rPr>
          <w:b w:val="0"/>
          <w:bCs/>
          <w:iCs/>
          <w:noProof/>
        </w:rPr>
        <w:t>0,6</w:t>
      </w:r>
      <w:r w:rsidR="00DD46C1">
        <w:rPr>
          <w:b w:val="0"/>
          <w:bCs/>
          <w:iCs/>
          <w:noProof/>
        </w:rPr>
        <w:tab/>
        <w:t>T</w:t>
      </w:r>
      <w:r w:rsidR="00DD46C1">
        <w:rPr>
          <w:b w:val="0"/>
          <w:bCs/>
          <w:iCs/>
          <w:noProof/>
          <w:vertAlign w:val="subscript"/>
        </w:rPr>
        <w:t>i</w:t>
      </w:r>
      <w:r w:rsidR="00DD46C1">
        <w:rPr>
          <w:b w:val="0"/>
          <w:bCs/>
          <w:iCs/>
          <w:noProof/>
        </w:rPr>
        <w:t xml:space="preserve"> = 1s</w:t>
      </w:r>
    </w:p>
    <w:p w14:paraId="04939B8E" w14:textId="5A92D2A2" w:rsidR="0027035B" w:rsidRPr="00AA5BCF" w:rsidRDefault="00701F9E" w:rsidP="0027035B">
      <w:pPr>
        <w:pStyle w:val="definice"/>
        <w:ind w:left="7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7733B" wp14:editId="6277025B">
                <wp:simplePos x="0" y="0"/>
                <wp:positionH relativeFrom="column">
                  <wp:posOffset>633220</wp:posOffset>
                </wp:positionH>
                <wp:positionV relativeFrom="paragraph">
                  <wp:posOffset>1505203</wp:posOffset>
                </wp:positionV>
                <wp:extent cx="1220962" cy="0"/>
                <wp:effectExtent l="0" t="0" r="0" b="0"/>
                <wp:wrapNone/>
                <wp:docPr id="39" name="Přímá spojni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602035" id="Přímá spojnice 39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85pt,118.5pt" to="146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55CC8" wp14:editId="12762663">
                <wp:simplePos x="0" y="0"/>
                <wp:positionH relativeFrom="column">
                  <wp:posOffset>1494155</wp:posOffset>
                </wp:positionH>
                <wp:positionV relativeFrom="paragraph">
                  <wp:posOffset>1122886</wp:posOffset>
                </wp:positionV>
                <wp:extent cx="0" cy="634266"/>
                <wp:effectExtent l="0" t="0" r="38100" b="13970"/>
                <wp:wrapNone/>
                <wp:docPr id="38" name="Přímá spojni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8E189" id="Přímá spojnice 3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88.4pt" to="117.6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A2D39" w:rsidRPr="00BA2D39">
        <w:rPr>
          <w:b w:val="0"/>
          <w:bCs/>
          <w:iCs/>
          <w:noProof/>
        </w:rPr>
        <w:drawing>
          <wp:inline distT="0" distB="0" distL="0" distR="0" wp14:anchorId="78C3814D" wp14:editId="36DA9B98">
            <wp:extent cx="4371975" cy="210318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8617" cy="21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7970" w14:textId="77777777" w:rsidR="00A1259A" w:rsidRDefault="00A1259A" w:rsidP="0027035B">
      <w:pPr>
        <w:pStyle w:val="definice"/>
        <w:ind w:left="720"/>
        <w:rPr>
          <w:b w:val="0"/>
          <w:bCs/>
          <w:iCs/>
          <w:noProof/>
        </w:rPr>
      </w:pPr>
    </w:p>
    <w:p w14:paraId="5FC706CF" w14:textId="77777777" w:rsidR="00A1259A" w:rsidRDefault="00A1259A" w:rsidP="0027035B">
      <w:pPr>
        <w:pStyle w:val="definice"/>
        <w:ind w:left="720"/>
        <w:rPr>
          <w:b w:val="0"/>
          <w:bCs/>
          <w:iCs/>
          <w:noProof/>
        </w:rPr>
      </w:pPr>
    </w:p>
    <w:p w14:paraId="1B25DAA9" w14:textId="77777777" w:rsidR="00A1259A" w:rsidRDefault="00A1259A" w:rsidP="0027035B">
      <w:pPr>
        <w:pStyle w:val="definice"/>
        <w:ind w:left="720"/>
        <w:rPr>
          <w:b w:val="0"/>
          <w:bCs/>
          <w:iCs/>
          <w:noProof/>
        </w:rPr>
      </w:pPr>
    </w:p>
    <w:p w14:paraId="05811534" w14:textId="77777777" w:rsidR="00A1259A" w:rsidRDefault="00A1259A" w:rsidP="0027035B">
      <w:pPr>
        <w:pStyle w:val="definice"/>
        <w:ind w:left="720"/>
        <w:rPr>
          <w:b w:val="0"/>
          <w:bCs/>
          <w:iCs/>
          <w:noProof/>
        </w:rPr>
      </w:pPr>
    </w:p>
    <w:p w14:paraId="48824F25" w14:textId="77777777" w:rsidR="00A1259A" w:rsidRDefault="00A1259A" w:rsidP="0027035B">
      <w:pPr>
        <w:pStyle w:val="definice"/>
        <w:ind w:left="720"/>
        <w:rPr>
          <w:b w:val="0"/>
          <w:bCs/>
          <w:iCs/>
          <w:noProof/>
        </w:rPr>
      </w:pPr>
    </w:p>
    <w:p w14:paraId="3F6753D4" w14:textId="77777777" w:rsidR="00A1259A" w:rsidRDefault="00A1259A" w:rsidP="0027035B">
      <w:pPr>
        <w:pStyle w:val="definice"/>
        <w:ind w:left="720"/>
        <w:rPr>
          <w:b w:val="0"/>
          <w:bCs/>
          <w:iCs/>
          <w:noProof/>
        </w:rPr>
      </w:pPr>
    </w:p>
    <w:p w14:paraId="172CF502" w14:textId="77777777" w:rsidR="00A1259A" w:rsidRDefault="00A1259A" w:rsidP="0027035B">
      <w:pPr>
        <w:pStyle w:val="definice"/>
        <w:ind w:left="720"/>
        <w:rPr>
          <w:b w:val="0"/>
          <w:bCs/>
          <w:iCs/>
          <w:noProof/>
        </w:rPr>
      </w:pPr>
    </w:p>
    <w:p w14:paraId="6F4F634F" w14:textId="77777777" w:rsidR="00A1259A" w:rsidRDefault="00A1259A" w:rsidP="00140FE5">
      <w:pPr>
        <w:pStyle w:val="definice"/>
        <w:rPr>
          <w:b w:val="0"/>
          <w:bCs/>
          <w:iCs/>
          <w:noProof/>
        </w:rPr>
      </w:pPr>
    </w:p>
    <w:p w14:paraId="2DC3523B" w14:textId="6A62E746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lastRenderedPageBreak/>
        <w:t>FCHVKR:</w:t>
      </w:r>
    </w:p>
    <w:p w14:paraId="39366B63" w14:textId="290A7405" w:rsidR="0027035B" w:rsidRPr="00AA5BCF" w:rsidRDefault="00A1259A" w:rsidP="0027035B">
      <w:pPr>
        <w:pStyle w:val="definice"/>
        <w:ind w:left="720"/>
        <w:rPr>
          <w:b w:val="0"/>
          <w:bCs/>
          <w:iCs/>
          <w:noProof/>
        </w:rPr>
      </w:pPr>
      <w:r w:rsidRPr="00A1259A">
        <w:rPr>
          <w:b w:val="0"/>
          <w:bCs/>
          <w:iCs/>
          <w:noProof/>
        </w:rPr>
        <w:drawing>
          <wp:inline distT="0" distB="0" distL="0" distR="0" wp14:anchorId="1111A827" wp14:editId="47E05B0A">
            <wp:extent cx="4390390" cy="2100823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6193" cy="21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9984" w14:textId="77777777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FCHVLS:</w:t>
      </w:r>
    </w:p>
    <w:p w14:paraId="297EAA11" w14:textId="14AF7E7A" w:rsidR="00036749" w:rsidRDefault="006E533F" w:rsidP="00036749">
      <w:pPr>
        <w:pStyle w:val="definice"/>
        <w:ind w:left="720"/>
        <w:rPr>
          <w:iCs/>
          <w:noProof/>
        </w:rPr>
      </w:pPr>
      <w:r w:rsidRPr="006E533F">
        <w:rPr>
          <w:iCs/>
          <w:noProof/>
        </w:rPr>
        <w:drawing>
          <wp:inline distT="0" distB="0" distL="0" distR="0" wp14:anchorId="6E5C308F" wp14:editId="56974223">
            <wp:extent cx="4390624" cy="2162175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182" cy="21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BBBA" w14:textId="77777777" w:rsidR="006E533F" w:rsidRPr="00DA157A" w:rsidRDefault="006E533F" w:rsidP="00036749">
      <w:pPr>
        <w:pStyle w:val="definice"/>
        <w:ind w:left="720"/>
        <w:rPr>
          <w:iCs/>
          <w:noProof/>
        </w:rPr>
      </w:pPr>
    </w:p>
    <w:p w14:paraId="7B4F1F9F" w14:textId="77777777" w:rsidR="00036749" w:rsidRPr="00586CDF" w:rsidRDefault="00036749" w:rsidP="00036749">
      <w:pPr>
        <w:pStyle w:val="definice"/>
        <w:numPr>
          <w:ilvl w:val="0"/>
          <w:numId w:val="12"/>
        </w:numPr>
        <w:rPr>
          <w:iCs/>
          <w:noProof/>
        </w:rPr>
      </w:pPr>
      <w:r w:rsidRPr="00DA157A">
        <w:rPr>
          <w:iCs/>
          <w:noProof/>
        </w:rPr>
        <w:t>D regulátor:</w:t>
      </w:r>
    </w:p>
    <w:p w14:paraId="4DF45943" w14:textId="77777777" w:rsidR="0027035B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Přechodová charakteristika:</w:t>
      </w:r>
    </w:p>
    <w:p w14:paraId="3211501C" w14:textId="58633014" w:rsidR="0027035B" w:rsidRPr="0061637E" w:rsidRDefault="00541DB1" w:rsidP="0027035B">
      <w:pPr>
        <w:pStyle w:val="definice"/>
        <w:ind w:left="7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w:t>k</w:t>
      </w:r>
      <w:r>
        <w:rPr>
          <w:b w:val="0"/>
          <w:bCs/>
          <w:iCs/>
          <w:noProof/>
          <w:vertAlign w:val="subscript"/>
        </w:rPr>
        <w:t>1</w:t>
      </w:r>
      <w:r w:rsidR="0027035B">
        <w:rPr>
          <w:b w:val="0"/>
          <w:bCs/>
          <w:iCs/>
          <w:noProof/>
        </w:rPr>
        <w:t xml:space="preserve"> =</w:t>
      </w:r>
      <w:r>
        <w:rPr>
          <w:b w:val="0"/>
          <w:bCs/>
          <w:iCs/>
          <w:noProof/>
        </w:rPr>
        <w:t xml:space="preserve"> T</w:t>
      </w:r>
      <w:r>
        <w:rPr>
          <w:b w:val="0"/>
          <w:bCs/>
          <w:iCs/>
          <w:noProof/>
          <w:vertAlign w:val="subscript"/>
        </w:rPr>
        <w:t>D</w:t>
      </w:r>
      <w:r w:rsidR="0027035B">
        <w:rPr>
          <w:b w:val="0"/>
          <w:bCs/>
          <w:iCs/>
          <w:noProof/>
        </w:rPr>
        <w:t xml:space="preserve"> =</w:t>
      </w:r>
      <w:r w:rsidR="00B9281A">
        <w:rPr>
          <w:b w:val="0"/>
          <w:bCs/>
          <w:iCs/>
          <w:noProof/>
        </w:rPr>
        <w:t xml:space="preserve"> 0,6s</w:t>
      </w:r>
    </w:p>
    <w:p w14:paraId="5D3B03CF" w14:textId="5ACA020D" w:rsidR="0027035B" w:rsidRPr="00AA5BCF" w:rsidRDefault="00B9281A" w:rsidP="0027035B">
      <w:pPr>
        <w:pStyle w:val="definice"/>
        <w:ind w:left="7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F8D3E" wp14:editId="282E0728">
                <wp:simplePos x="0" y="0"/>
                <wp:positionH relativeFrom="column">
                  <wp:posOffset>675504</wp:posOffset>
                </wp:positionH>
                <wp:positionV relativeFrom="paragraph">
                  <wp:posOffset>39186</wp:posOffset>
                </wp:positionV>
                <wp:extent cx="474980" cy="1759585"/>
                <wp:effectExtent l="0" t="0" r="20320" b="31115"/>
                <wp:wrapNone/>
                <wp:docPr id="40" name="Přímá spojni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175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6271A" id="Přímá spojnice 4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3.1pt" to="90.6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8736B" w:rsidRPr="0008736B">
        <w:rPr>
          <w:b w:val="0"/>
          <w:bCs/>
          <w:iCs/>
          <w:noProof/>
        </w:rPr>
        <w:drawing>
          <wp:inline distT="0" distB="0" distL="0" distR="0" wp14:anchorId="299350CF" wp14:editId="364596CA">
            <wp:extent cx="4390390" cy="2107484"/>
            <wp:effectExtent l="0" t="0" r="0" b="762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5737" cy="21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6F67" w14:textId="77777777" w:rsidR="00F960FE" w:rsidRDefault="00F960FE" w:rsidP="0027035B">
      <w:pPr>
        <w:pStyle w:val="definice"/>
        <w:ind w:left="720"/>
        <w:rPr>
          <w:b w:val="0"/>
          <w:bCs/>
          <w:iCs/>
          <w:noProof/>
        </w:rPr>
      </w:pPr>
    </w:p>
    <w:p w14:paraId="236F7761" w14:textId="77777777" w:rsidR="00F960FE" w:rsidRDefault="00F960FE" w:rsidP="0027035B">
      <w:pPr>
        <w:pStyle w:val="definice"/>
        <w:ind w:left="720"/>
        <w:rPr>
          <w:b w:val="0"/>
          <w:bCs/>
          <w:iCs/>
          <w:noProof/>
        </w:rPr>
      </w:pPr>
    </w:p>
    <w:p w14:paraId="658DF690" w14:textId="77777777" w:rsidR="00F960FE" w:rsidRDefault="00F960FE" w:rsidP="0027035B">
      <w:pPr>
        <w:pStyle w:val="definice"/>
        <w:ind w:left="720"/>
        <w:rPr>
          <w:b w:val="0"/>
          <w:bCs/>
          <w:iCs/>
          <w:noProof/>
        </w:rPr>
      </w:pPr>
    </w:p>
    <w:p w14:paraId="2CD0CE3B" w14:textId="77777777" w:rsidR="00F960FE" w:rsidRDefault="00F960FE" w:rsidP="0027035B">
      <w:pPr>
        <w:pStyle w:val="definice"/>
        <w:ind w:left="720"/>
        <w:rPr>
          <w:b w:val="0"/>
          <w:bCs/>
          <w:iCs/>
          <w:noProof/>
        </w:rPr>
      </w:pPr>
    </w:p>
    <w:p w14:paraId="331B678D" w14:textId="77777777" w:rsidR="00F960FE" w:rsidRDefault="00F960FE" w:rsidP="0027035B">
      <w:pPr>
        <w:pStyle w:val="definice"/>
        <w:ind w:left="720"/>
        <w:rPr>
          <w:b w:val="0"/>
          <w:bCs/>
          <w:iCs/>
          <w:noProof/>
        </w:rPr>
      </w:pPr>
    </w:p>
    <w:p w14:paraId="3723FAE1" w14:textId="77777777" w:rsidR="00F960FE" w:rsidRDefault="00F960FE" w:rsidP="0027035B">
      <w:pPr>
        <w:pStyle w:val="definice"/>
        <w:ind w:left="720"/>
        <w:rPr>
          <w:b w:val="0"/>
          <w:bCs/>
          <w:iCs/>
          <w:noProof/>
        </w:rPr>
      </w:pPr>
    </w:p>
    <w:p w14:paraId="466D6A8A" w14:textId="7C5A7255" w:rsidR="00F960FE" w:rsidRDefault="00F960FE" w:rsidP="0027035B">
      <w:pPr>
        <w:pStyle w:val="definice"/>
        <w:ind w:left="720"/>
        <w:rPr>
          <w:b w:val="0"/>
          <w:bCs/>
          <w:iCs/>
          <w:noProof/>
        </w:rPr>
      </w:pPr>
    </w:p>
    <w:p w14:paraId="34E11998" w14:textId="77777777" w:rsidR="00140FE5" w:rsidRDefault="00140FE5" w:rsidP="0027035B">
      <w:pPr>
        <w:pStyle w:val="definice"/>
        <w:ind w:left="720"/>
        <w:rPr>
          <w:b w:val="0"/>
          <w:bCs/>
          <w:iCs/>
          <w:noProof/>
        </w:rPr>
      </w:pPr>
    </w:p>
    <w:p w14:paraId="3C0DFA89" w14:textId="7A5C6A78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lastRenderedPageBreak/>
        <w:t>FCHVKR:</w:t>
      </w:r>
    </w:p>
    <w:p w14:paraId="7F51278B" w14:textId="62B7F407" w:rsidR="0027035B" w:rsidRPr="00AA5BCF" w:rsidRDefault="008120AF" w:rsidP="0027035B">
      <w:pPr>
        <w:pStyle w:val="definice"/>
        <w:ind w:left="720"/>
        <w:rPr>
          <w:b w:val="0"/>
          <w:bCs/>
          <w:iCs/>
          <w:noProof/>
        </w:rPr>
      </w:pPr>
      <w:r w:rsidRPr="008120AF">
        <w:rPr>
          <w:b w:val="0"/>
          <w:bCs/>
          <w:iCs/>
          <w:noProof/>
        </w:rPr>
        <w:drawing>
          <wp:inline distT="0" distB="0" distL="0" distR="0" wp14:anchorId="4619976B" wp14:editId="4B167F84">
            <wp:extent cx="4305300" cy="2068468"/>
            <wp:effectExtent l="0" t="0" r="0" b="825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1408" cy="20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EE2A" w14:textId="77777777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FCHVLS:</w:t>
      </w:r>
    </w:p>
    <w:p w14:paraId="257D019D" w14:textId="354EC465" w:rsidR="00036749" w:rsidRDefault="00EF43C8" w:rsidP="00036749">
      <w:pPr>
        <w:pStyle w:val="definice"/>
        <w:ind w:left="720"/>
        <w:rPr>
          <w:iCs/>
          <w:noProof/>
        </w:rPr>
      </w:pPr>
      <w:r w:rsidRPr="00EF43C8">
        <w:rPr>
          <w:iCs/>
          <w:noProof/>
        </w:rPr>
        <w:drawing>
          <wp:inline distT="0" distB="0" distL="0" distR="0" wp14:anchorId="29379737" wp14:editId="41680AD5">
            <wp:extent cx="4305300" cy="2140488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7033" cy="21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26A4" w14:textId="77777777" w:rsidR="00CA17DC" w:rsidRPr="00DA157A" w:rsidRDefault="00CA17DC" w:rsidP="00036749">
      <w:pPr>
        <w:pStyle w:val="definice"/>
        <w:ind w:left="720"/>
        <w:rPr>
          <w:iCs/>
          <w:noProof/>
        </w:rPr>
      </w:pPr>
    </w:p>
    <w:p w14:paraId="47B39869" w14:textId="77777777" w:rsidR="00036749" w:rsidRPr="00586CDF" w:rsidRDefault="00036749" w:rsidP="00036749">
      <w:pPr>
        <w:pStyle w:val="definice"/>
        <w:numPr>
          <w:ilvl w:val="0"/>
          <w:numId w:val="12"/>
        </w:numPr>
        <w:rPr>
          <w:iCs/>
          <w:noProof/>
        </w:rPr>
      </w:pPr>
      <w:r w:rsidRPr="00DA157A">
        <w:rPr>
          <w:iCs/>
          <w:noProof/>
        </w:rPr>
        <w:t>PI regulátor:</w:t>
      </w:r>
    </w:p>
    <w:p w14:paraId="2720E1A1" w14:textId="77777777" w:rsidR="0027035B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Přechodová charakteristika:</w:t>
      </w:r>
    </w:p>
    <w:p w14:paraId="337C95C3" w14:textId="0D95E15B" w:rsidR="0027035B" w:rsidRPr="0061637E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61637E">
        <w:rPr>
          <w:b w:val="0"/>
          <w:bCs/>
          <w:iCs/>
          <w:noProof/>
        </w:rPr>
        <w:t>k</w:t>
      </w:r>
      <w:r w:rsidR="009A5873">
        <w:rPr>
          <w:b w:val="0"/>
          <w:bCs/>
          <w:iCs/>
          <w:noProof/>
          <w:vertAlign w:val="subscript"/>
        </w:rPr>
        <w:t>-1</w:t>
      </w:r>
      <w:r>
        <w:rPr>
          <w:b w:val="0"/>
          <w:bCs/>
          <w:iCs/>
          <w:noProof/>
        </w:rPr>
        <w:t xml:space="preserve"> = </w:t>
      </w:r>
      <w:r w:rsidR="006F0194">
        <w:rPr>
          <w:b w:val="0"/>
          <w:bCs/>
          <w:iCs/>
          <w:noProof/>
        </w:rPr>
        <w:t>0,2</w:t>
      </w:r>
    </w:p>
    <w:p w14:paraId="4D8A1D20" w14:textId="15032CEF" w:rsidR="0027035B" w:rsidRPr="00AA5BCF" w:rsidRDefault="00522B5C" w:rsidP="0027035B">
      <w:pPr>
        <w:pStyle w:val="definice"/>
        <w:ind w:left="7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A3FE5" wp14:editId="6631D444">
                <wp:simplePos x="0" y="0"/>
                <wp:positionH relativeFrom="column">
                  <wp:posOffset>694913</wp:posOffset>
                </wp:positionH>
                <wp:positionV relativeFrom="paragraph">
                  <wp:posOffset>1840865</wp:posOffset>
                </wp:positionV>
                <wp:extent cx="0" cy="200025"/>
                <wp:effectExtent l="0" t="0" r="38100" b="28575"/>
                <wp:wrapNone/>
                <wp:docPr id="42" name="Přímá spojni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79098" id="Přímá spojnice 4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pt,144.95pt" to="54.7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6F0194"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4B3FB" wp14:editId="35DF901C">
                <wp:simplePos x="0" y="0"/>
                <wp:positionH relativeFrom="column">
                  <wp:posOffset>569792</wp:posOffset>
                </wp:positionH>
                <wp:positionV relativeFrom="paragraph">
                  <wp:posOffset>1899322</wp:posOffset>
                </wp:positionV>
                <wp:extent cx="227279" cy="0"/>
                <wp:effectExtent l="0" t="0" r="0" b="0"/>
                <wp:wrapNone/>
                <wp:docPr id="41" name="Přímá spojni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6E30E" id="Přímá spojnice 41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85pt,149.55pt" to="62.7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90E7E" w:rsidRPr="00890E7E">
        <w:rPr>
          <w:b w:val="0"/>
          <w:bCs/>
          <w:iCs/>
          <w:noProof/>
        </w:rPr>
        <w:drawing>
          <wp:inline distT="0" distB="0" distL="0" distR="0" wp14:anchorId="6726C90F" wp14:editId="4DF356AE">
            <wp:extent cx="5029902" cy="2419688"/>
            <wp:effectExtent l="0" t="0" r="0" b="571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7617" w14:textId="77777777" w:rsidR="00CA17DC" w:rsidRDefault="00CA17DC" w:rsidP="0027035B">
      <w:pPr>
        <w:pStyle w:val="definice"/>
        <w:ind w:left="720"/>
        <w:rPr>
          <w:b w:val="0"/>
          <w:bCs/>
          <w:iCs/>
          <w:noProof/>
        </w:rPr>
      </w:pPr>
    </w:p>
    <w:p w14:paraId="18B49906" w14:textId="77777777" w:rsidR="00CA17DC" w:rsidRDefault="00CA17DC" w:rsidP="0027035B">
      <w:pPr>
        <w:pStyle w:val="definice"/>
        <w:ind w:left="720"/>
        <w:rPr>
          <w:b w:val="0"/>
          <w:bCs/>
          <w:iCs/>
          <w:noProof/>
        </w:rPr>
      </w:pPr>
    </w:p>
    <w:p w14:paraId="58A43123" w14:textId="77777777" w:rsidR="00CA17DC" w:rsidRDefault="00CA17DC" w:rsidP="0027035B">
      <w:pPr>
        <w:pStyle w:val="definice"/>
        <w:ind w:left="720"/>
        <w:rPr>
          <w:b w:val="0"/>
          <w:bCs/>
          <w:iCs/>
          <w:noProof/>
        </w:rPr>
      </w:pPr>
    </w:p>
    <w:p w14:paraId="02EE8CA5" w14:textId="77777777" w:rsidR="00CA17DC" w:rsidRDefault="00CA17DC" w:rsidP="0027035B">
      <w:pPr>
        <w:pStyle w:val="definice"/>
        <w:ind w:left="720"/>
        <w:rPr>
          <w:b w:val="0"/>
          <w:bCs/>
          <w:iCs/>
          <w:noProof/>
        </w:rPr>
      </w:pPr>
    </w:p>
    <w:p w14:paraId="66C765CF" w14:textId="77777777" w:rsidR="00CA17DC" w:rsidRDefault="00CA17DC" w:rsidP="0027035B">
      <w:pPr>
        <w:pStyle w:val="definice"/>
        <w:ind w:left="720"/>
        <w:rPr>
          <w:b w:val="0"/>
          <w:bCs/>
          <w:iCs/>
          <w:noProof/>
        </w:rPr>
      </w:pPr>
    </w:p>
    <w:p w14:paraId="416E1356" w14:textId="77777777" w:rsidR="00CA17DC" w:rsidRDefault="00CA17DC" w:rsidP="0027035B">
      <w:pPr>
        <w:pStyle w:val="definice"/>
        <w:ind w:left="720"/>
        <w:rPr>
          <w:b w:val="0"/>
          <w:bCs/>
          <w:iCs/>
          <w:noProof/>
        </w:rPr>
      </w:pPr>
    </w:p>
    <w:p w14:paraId="468C32CF" w14:textId="36E8B2EB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lastRenderedPageBreak/>
        <w:t>FCHVKR:</w:t>
      </w:r>
    </w:p>
    <w:p w14:paraId="0B861568" w14:textId="730E3726" w:rsidR="0027035B" w:rsidRPr="00AA5BCF" w:rsidRDefault="00CA17DC" w:rsidP="0027035B">
      <w:pPr>
        <w:pStyle w:val="definice"/>
        <w:ind w:left="720"/>
        <w:rPr>
          <w:b w:val="0"/>
          <w:bCs/>
          <w:iCs/>
          <w:noProof/>
        </w:rPr>
      </w:pPr>
      <w:r w:rsidRPr="00CA17DC">
        <w:rPr>
          <w:b w:val="0"/>
          <w:bCs/>
          <w:iCs/>
          <w:noProof/>
        </w:rPr>
        <w:drawing>
          <wp:inline distT="0" distB="0" distL="0" distR="0" wp14:anchorId="03668F7D" wp14:editId="4A246896">
            <wp:extent cx="4410075" cy="2122760"/>
            <wp:effectExtent l="0" t="0" r="0" b="0"/>
            <wp:docPr id="23" name="Obrázek 2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23" descr="Obsah obrázku stůl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5678" cy="21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E0F8" w14:textId="77777777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FCHVLS:</w:t>
      </w:r>
    </w:p>
    <w:p w14:paraId="4FEACCB6" w14:textId="52C1C8B6" w:rsidR="00036749" w:rsidRDefault="00F61CAC" w:rsidP="00036749">
      <w:pPr>
        <w:pStyle w:val="definice"/>
        <w:ind w:left="720"/>
        <w:rPr>
          <w:iCs/>
          <w:noProof/>
        </w:rPr>
      </w:pPr>
      <w:r w:rsidRPr="00F61CAC">
        <w:rPr>
          <w:iCs/>
          <w:noProof/>
        </w:rPr>
        <w:drawing>
          <wp:inline distT="0" distB="0" distL="0" distR="0" wp14:anchorId="12F94B61" wp14:editId="1FE3B0E8">
            <wp:extent cx="4410075" cy="217998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2972" cy="21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E028" w14:textId="77777777" w:rsidR="00CA17DC" w:rsidRPr="00DA157A" w:rsidRDefault="00CA17DC" w:rsidP="00036749">
      <w:pPr>
        <w:pStyle w:val="definice"/>
        <w:ind w:left="720"/>
        <w:rPr>
          <w:iCs/>
          <w:noProof/>
        </w:rPr>
      </w:pPr>
    </w:p>
    <w:p w14:paraId="7DBC306A" w14:textId="77777777" w:rsidR="00036749" w:rsidRDefault="00036749" w:rsidP="00036749">
      <w:pPr>
        <w:pStyle w:val="definice"/>
        <w:numPr>
          <w:ilvl w:val="0"/>
          <w:numId w:val="12"/>
        </w:numPr>
        <w:rPr>
          <w:iCs/>
          <w:noProof/>
        </w:rPr>
      </w:pPr>
      <w:r w:rsidRPr="00DA157A">
        <w:rPr>
          <w:iCs/>
          <w:noProof/>
        </w:rPr>
        <w:t>PD regulátor:</w:t>
      </w:r>
    </w:p>
    <w:p w14:paraId="45EB97AD" w14:textId="77777777" w:rsidR="0027035B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Přechodová charakteristika:</w:t>
      </w:r>
    </w:p>
    <w:p w14:paraId="7A26A043" w14:textId="74157EF4" w:rsidR="0027035B" w:rsidRPr="0061637E" w:rsidRDefault="00182EC1" w:rsidP="0027035B">
      <w:pPr>
        <w:pStyle w:val="definice"/>
        <w:ind w:left="7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w:t>k</w:t>
      </w:r>
      <w:r>
        <w:rPr>
          <w:b w:val="0"/>
          <w:bCs/>
          <w:iCs/>
          <w:noProof/>
          <w:vertAlign w:val="subscript"/>
        </w:rPr>
        <w:t>1</w:t>
      </w:r>
      <w:r w:rsidR="0027035B">
        <w:rPr>
          <w:b w:val="0"/>
          <w:bCs/>
          <w:iCs/>
          <w:noProof/>
        </w:rPr>
        <w:t xml:space="preserve"> = </w:t>
      </w:r>
      <w:r w:rsidR="00D54DA6">
        <w:rPr>
          <w:b w:val="0"/>
          <w:bCs/>
          <w:iCs/>
          <w:noProof/>
        </w:rPr>
        <w:t>1,25</w:t>
      </w:r>
    </w:p>
    <w:p w14:paraId="36DF1111" w14:textId="1739E2BD" w:rsidR="0027035B" w:rsidRPr="00AA5BCF" w:rsidRDefault="00D54DA6" w:rsidP="0027035B">
      <w:pPr>
        <w:pStyle w:val="definice"/>
        <w:ind w:left="7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C199F" wp14:editId="4D28AC8C">
                <wp:simplePos x="0" y="0"/>
                <wp:positionH relativeFrom="column">
                  <wp:posOffset>680790</wp:posOffset>
                </wp:positionH>
                <wp:positionV relativeFrom="paragraph">
                  <wp:posOffset>42937</wp:posOffset>
                </wp:positionV>
                <wp:extent cx="977826" cy="1723089"/>
                <wp:effectExtent l="0" t="0" r="32385" b="29845"/>
                <wp:wrapNone/>
                <wp:docPr id="43" name="Přímá spojni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826" cy="1723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D441" id="Přímá spojnice 4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3.4pt" to="130.6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31E54" w:rsidRPr="00D31E54">
        <w:rPr>
          <w:b w:val="0"/>
          <w:bCs/>
          <w:iCs/>
          <w:noProof/>
        </w:rPr>
        <w:drawing>
          <wp:inline distT="0" distB="0" distL="0" distR="0" wp14:anchorId="5A5248A5" wp14:editId="3AE362CA">
            <wp:extent cx="4410075" cy="2113161"/>
            <wp:effectExtent l="0" t="0" r="0" b="190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1241" cy="21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28EA" w14:textId="77777777" w:rsidR="00140FE5" w:rsidRDefault="00140FE5" w:rsidP="0027035B">
      <w:pPr>
        <w:pStyle w:val="definice"/>
        <w:ind w:left="720"/>
        <w:rPr>
          <w:b w:val="0"/>
          <w:bCs/>
          <w:iCs/>
          <w:noProof/>
        </w:rPr>
      </w:pPr>
    </w:p>
    <w:p w14:paraId="22338BA1" w14:textId="77777777" w:rsidR="00140FE5" w:rsidRDefault="00140FE5" w:rsidP="0027035B">
      <w:pPr>
        <w:pStyle w:val="definice"/>
        <w:ind w:left="720"/>
        <w:rPr>
          <w:b w:val="0"/>
          <w:bCs/>
          <w:iCs/>
          <w:noProof/>
        </w:rPr>
      </w:pPr>
    </w:p>
    <w:p w14:paraId="0D491067" w14:textId="77777777" w:rsidR="00140FE5" w:rsidRDefault="00140FE5" w:rsidP="0027035B">
      <w:pPr>
        <w:pStyle w:val="definice"/>
        <w:ind w:left="720"/>
        <w:rPr>
          <w:b w:val="0"/>
          <w:bCs/>
          <w:iCs/>
          <w:noProof/>
        </w:rPr>
      </w:pPr>
    </w:p>
    <w:p w14:paraId="73A929F1" w14:textId="77777777" w:rsidR="00140FE5" w:rsidRDefault="00140FE5" w:rsidP="0027035B">
      <w:pPr>
        <w:pStyle w:val="definice"/>
        <w:ind w:left="720"/>
        <w:rPr>
          <w:b w:val="0"/>
          <w:bCs/>
          <w:iCs/>
          <w:noProof/>
        </w:rPr>
      </w:pPr>
    </w:p>
    <w:p w14:paraId="104E78E6" w14:textId="77777777" w:rsidR="00140FE5" w:rsidRDefault="00140FE5" w:rsidP="0027035B">
      <w:pPr>
        <w:pStyle w:val="definice"/>
        <w:ind w:left="720"/>
        <w:rPr>
          <w:b w:val="0"/>
          <w:bCs/>
          <w:iCs/>
          <w:noProof/>
        </w:rPr>
      </w:pPr>
    </w:p>
    <w:p w14:paraId="3FF1F9A3" w14:textId="77777777" w:rsidR="00140FE5" w:rsidRDefault="00140FE5" w:rsidP="0027035B">
      <w:pPr>
        <w:pStyle w:val="definice"/>
        <w:ind w:left="720"/>
        <w:rPr>
          <w:b w:val="0"/>
          <w:bCs/>
          <w:iCs/>
          <w:noProof/>
        </w:rPr>
      </w:pPr>
    </w:p>
    <w:p w14:paraId="231FFDCD" w14:textId="77777777" w:rsidR="00140FE5" w:rsidRDefault="00140FE5" w:rsidP="0027035B">
      <w:pPr>
        <w:pStyle w:val="definice"/>
        <w:ind w:left="720"/>
        <w:rPr>
          <w:b w:val="0"/>
          <w:bCs/>
          <w:iCs/>
          <w:noProof/>
        </w:rPr>
      </w:pPr>
    </w:p>
    <w:p w14:paraId="269E9437" w14:textId="4102CA84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lastRenderedPageBreak/>
        <w:t>FCHVKR:</w:t>
      </w:r>
    </w:p>
    <w:p w14:paraId="2CA8D00F" w14:textId="54362023" w:rsidR="0027035B" w:rsidRPr="00AA5BCF" w:rsidRDefault="00D31E54" w:rsidP="0027035B">
      <w:pPr>
        <w:pStyle w:val="definice"/>
        <w:ind w:left="720"/>
        <w:rPr>
          <w:b w:val="0"/>
          <w:bCs/>
          <w:iCs/>
          <w:noProof/>
        </w:rPr>
      </w:pPr>
      <w:r w:rsidRPr="00D31E54">
        <w:rPr>
          <w:b w:val="0"/>
          <w:bCs/>
          <w:iCs/>
          <w:noProof/>
        </w:rPr>
        <w:drawing>
          <wp:inline distT="0" distB="0" distL="0" distR="0" wp14:anchorId="3B7BCA8A" wp14:editId="784070AF">
            <wp:extent cx="4410075" cy="2180074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4655" cy="21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8D43" w14:textId="77777777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FCHVLS:</w:t>
      </w:r>
    </w:p>
    <w:p w14:paraId="379A4B98" w14:textId="6C08AE86" w:rsidR="00036749" w:rsidRDefault="00C568B4" w:rsidP="00036749">
      <w:pPr>
        <w:pStyle w:val="definice"/>
        <w:rPr>
          <w:iCs/>
          <w:noProof/>
        </w:rPr>
      </w:pPr>
      <w:r>
        <w:rPr>
          <w:iCs/>
          <w:noProof/>
        </w:rPr>
        <w:tab/>
      </w:r>
      <w:r w:rsidRPr="00C568B4">
        <w:rPr>
          <w:iCs/>
          <w:noProof/>
        </w:rPr>
        <w:drawing>
          <wp:inline distT="0" distB="0" distL="0" distR="0" wp14:anchorId="241C347B" wp14:editId="4434A851">
            <wp:extent cx="4419600" cy="2111222"/>
            <wp:effectExtent l="0" t="0" r="0" b="381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8474" cy="2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F30" w14:textId="77777777" w:rsidR="00C568B4" w:rsidRPr="00DA157A" w:rsidRDefault="00C568B4" w:rsidP="00036749">
      <w:pPr>
        <w:pStyle w:val="definice"/>
        <w:rPr>
          <w:iCs/>
          <w:noProof/>
        </w:rPr>
      </w:pPr>
    </w:p>
    <w:p w14:paraId="3552CE13" w14:textId="77777777" w:rsidR="00036749" w:rsidRDefault="00036749" w:rsidP="00036749">
      <w:pPr>
        <w:pStyle w:val="definice"/>
        <w:numPr>
          <w:ilvl w:val="0"/>
          <w:numId w:val="12"/>
        </w:numPr>
        <w:rPr>
          <w:iCs/>
          <w:noProof/>
        </w:rPr>
      </w:pPr>
      <w:r w:rsidRPr="00DA157A">
        <w:rPr>
          <w:iCs/>
          <w:noProof/>
        </w:rPr>
        <w:t>PID regulátor:</w:t>
      </w:r>
    </w:p>
    <w:p w14:paraId="7EB43958" w14:textId="20224C1F" w:rsidR="0027035B" w:rsidRPr="0061637E" w:rsidRDefault="0027035B" w:rsidP="00182EC1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Přechodová charakteristika:</w:t>
      </w:r>
    </w:p>
    <w:p w14:paraId="6308D2E3" w14:textId="6035CC47" w:rsidR="0027035B" w:rsidRPr="00AA5BCF" w:rsidRDefault="007B7976" w:rsidP="0027035B">
      <w:pPr>
        <w:pStyle w:val="definice"/>
        <w:ind w:left="720"/>
        <w:rPr>
          <w:b w:val="0"/>
          <w:bCs/>
          <w:iCs/>
          <w:noProof/>
        </w:rPr>
      </w:pPr>
      <w:r w:rsidRPr="007B7976">
        <w:rPr>
          <w:b w:val="0"/>
          <w:bCs/>
          <w:iCs/>
          <w:noProof/>
        </w:rPr>
        <w:drawing>
          <wp:inline distT="0" distB="0" distL="0" distR="0" wp14:anchorId="0AEAAA58" wp14:editId="2FC4FAD8">
            <wp:extent cx="4410075" cy="2109166"/>
            <wp:effectExtent l="0" t="0" r="0" b="571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7143" cy="21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864F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4ABEFAB3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1033C15E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5BDAEE07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53203F2D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6F349F7C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6D9E40CF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09671483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648F3A49" w14:textId="11627675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lastRenderedPageBreak/>
        <w:t>FCHVKR:</w:t>
      </w:r>
    </w:p>
    <w:p w14:paraId="65BBEAF8" w14:textId="173FA842" w:rsidR="0027035B" w:rsidRPr="00AA5BCF" w:rsidRDefault="00A65641" w:rsidP="0027035B">
      <w:pPr>
        <w:pStyle w:val="definice"/>
        <w:ind w:left="720"/>
        <w:rPr>
          <w:b w:val="0"/>
          <w:bCs/>
          <w:iCs/>
          <w:noProof/>
        </w:rPr>
      </w:pPr>
      <w:r w:rsidRPr="00A65641">
        <w:rPr>
          <w:b w:val="0"/>
          <w:bCs/>
          <w:iCs/>
          <w:noProof/>
        </w:rPr>
        <w:drawing>
          <wp:inline distT="0" distB="0" distL="0" distR="0" wp14:anchorId="0026A18E" wp14:editId="7DE29D18">
            <wp:extent cx="4354074" cy="2095500"/>
            <wp:effectExtent l="0" t="0" r="8890" b="0"/>
            <wp:docPr id="28" name="Obrázek 2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ek 28" descr="Obsah obrázku stůl&#10;&#10;Popis byl vytvořen automaticky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1251" cy="20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0DDF" w14:textId="77777777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FCHVLS:</w:t>
      </w:r>
    </w:p>
    <w:p w14:paraId="44B89029" w14:textId="528AAD4C" w:rsidR="00036749" w:rsidRDefault="00673187" w:rsidP="00036749">
      <w:pPr>
        <w:pStyle w:val="definice"/>
        <w:rPr>
          <w:iCs/>
          <w:noProof/>
        </w:rPr>
      </w:pPr>
      <w:r>
        <w:rPr>
          <w:iCs/>
          <w:noProof/>
        </w:rPr>
        <w:tab/>
      </w:r>
      <w:r w:rsidRPr="00673187">
        <w:rPr>
          <w:iCs/>
          <w:noProof/>
        </w:rPr>
        <w:drawing>
          <wp:inline distT="0" distB="0" distL="0" distR="0" wp14:anchorId="32F1D962" wp14:editId="6C71333C">
            <wp:extent cx="4363085" cy="2177419"/>
            <wp:effectExtent l="0" t="0" r="0" b="0"/>
            <wp:docPr id="29" name="Obrázek 2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ek 29" descr="Obsah obrázku stůl&#10;&#10;Popis byl vytvořen automaticky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8309" cy="218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0FEE" w14:textId="77777777" w:rsidR="003A106E" w:rsidRPr="00DA157A" w:rsidRDefault="003A106E" w:rsidP="00036749">
      <w:pPr>
        <w:pStyle w:val="definice"/>
        <w:rPr>
          <w:iCs/>
          <w:noProof/>
        </w:rPr>
      </w:pPr>
    </w:p>
    <w:p w14:paraId="777F45E4" w14:textId="77777777" w:rsidR="00036749" w:rsidRDefault="00036749" w:rsidP="00036749">
      <w:pPr>
        <w:pStyle w:val="definice"/>
        <w:numPr>
          <w:ilvl w:val="0"/>
          <w:numId w:val="12"/>
        </w:numPr>
        <w:rPr>
          <w:iCs/>
          <w:noProof/>
        </w:rPr>
      </w:pPr>
      <w:r w:rsidRPr="00DA157A">
        <w:rPr>
          <w:iCs/>
          <w:noProof/>
        </w:rPr>
        <w:t>Systém 1:</w:t>
      </w:r>
    </w:p>
    <w:p w14:paraId="7D599D21" w14:textId="77777777" w:rsidR="0027035B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Přechodová charakteristika:</w:t>
      </w:r>
    </w:p>
    <w:p w14:paraId="71EE0022" w14:textId="6ADD3D6F" w:rsidR="0027035B" w:rsidRPr="0061637E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61637E">
        <w:rPr>
          <w:b w:val="0"/>
          <w:bCs/>
          <w:iCs/>
          <w:noProof/>
        </w:rPr>
        <w:t>k</w:t>
      </w:r>
      <w:r>
        <w:rPr>
          <w:b w:val="0"/>
          <w:bCs/>
          <w:iCs/>
          <w:noProof/>
        </w:rPr>
        <w:t xml:space="preserve"> = </w:t>
      </w:r>
      <w:r w:rsidR="00C740F7">
        <w:rPr>
          <w:b w:val="0"/>
          <w:bCs/>
          <w:iCs/>
          <w:noProof/>
        </w:rPr>
        <w:t>0,</w:t>
      </w:r>
      <w:r w:rsidR="00FB3A31">
        <w:rPr>
          <w:b w:val="0"/>
          <w:bCs/>
          <w:iCs/>
          <w:noProof/>
        </w:rPr>
        <w:t>6</w:t>
      </w:r>
      <w:r w:rsidR="00FB3A31">
        <w:rPr>
          <w:b w:val="0"/>
          <w:bCs/>
          <w:iCs/>
          <w:noProof/>
        </w:rPr>
        <w:tab/>
      </w:r>
      <w:r w:rsidR="00FB3A31">
        <w:rPr>
          <w:b w:val="0"/>
          <w:bCs/>
          <w:iCs/>
          <w:noProof/>
        </w:rPr>
        <w:tab/>
        <w:t>T = 7,4s</w:t>
      </w:r>
    </w:p>
    <w:p w14:paraId="52881003" w14:textId="58DA51D0" w:rsidR="0027035B" w:rsidRPr="00AA5BCF" w:rsidRDefault="000270D9" w:rsidP="0027035B">
      <w:pPr>
        <w:pStyle w:val="definice"/>
        <w:ind w:left="7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17673" wp14:editId="194E6CA6">
                <wp:simplePos x="0" y="0"/>
                <wp:positionH relativeFrom="column">
                  <wp:posOffset>1652806</wp:posOffset>
                </wp:positionH>
                <wp:positionV relativeFrom="paragraph">
                  <wp:posOffset>24577</wp:posOffset>
                </wp:positionV>
                <wp:extent cx="0" cy="1738945"/>
                <wp:effectExtent l="0" t="0" r="38100" b="33020"/>
                <wp:wrapNone/>
                <wp:docPr id="45" name="Přímá spojni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C807B" id="Přímá spojnice 4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.95pt" to="130.1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CD4F8" wp14:editId="7D605491">
                <wp:simplePos x="0" y="0"/>
                <wp:positionH relativeFrom="column">
                  <wp:posOffset>643791</wp:posOffset>
                </wp:positionH>
                <wp:positionV relativeFrom="paragraph">
                  <wp:posOffset>24577</wp:posOffset>
                </wp:positionV>
                <wp:extent cx="1009540" cy="1691247"/>
                <wp:effectExtent l="0" t="0" r="19685" b="23495"/>
                <wp:wrapNone/>
                <wp:docPr id="44" name="Přímá spojni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540" cy="1691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DE432" id="Přímá spojnice 4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.95pt" to="130.2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A106E" w:rsidRPr="003A106E">
        <w:rPr>
          <w:b w:val="0"/>
          <w:bCs/>
          <w:iCs/>
          <w:noProof/>
        </w:rPr>
        <w:drawing>
          <wp:inline distT="0" distB="0" distL="0" distR="0" wp14:anchorId="173F5818" wp14:editId="7DCCFC48">
            <wp:extent cx="4353560" cy="2094327"/>
            <wp:effectExtent l="0" t="0" r="8890" b="127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7926" cy="20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17AE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467CB67B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50935C0A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41F9D256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32CF6979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6763EDF0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07091D7D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00FAAE1C" w14:textId="77777777" w:rsidR="003A106E" w:rsidRDefault="003A106E" w:rsidP="0027035B">
      <w:pPr>
        <w:pStyle w:val="definice"/>
        <w:ind w:left="720"/>
        <w:rPr>
          <w:b w:val="0"/>
          <w:bCs/>
          <w:iCs/>
          <w:noProof/>
        </w:rPr>
      </w:pPr>
    </w:p>
    <w:p w14:paraId="48DB2013" w14:textId="03BCE71B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lastRenderedPageBreak/>
        <w:t>FCHVKR:</w:t>
      </w:r>
    </w:p>
    <w:p w14:paraId="196A62B4" w14:textId="3FD0E9EE" w:rsidR="0027035B" w:rsidRPr="00AA5BCF" w:rsidRDefault="002326C0" w:rsidP="0027035B">
      <w:pPr>
        <w:pStyle w:val="definice"/>
        <w:ind w:left="720"/>
        <w:rPr>
          <w:b w:val="0"/>
          <w:bCs/>
          <w:iCs/>
          <w:noProof/>
        </w:rPr>
      </w:pPr>
      <w:r w:rsidRPr="002326C0">
        <w:rPr>
          <w:b w:val="0"/>
          <w:bCs/>
          <w:iCs/>
          <w:noProof/>
        </w:rPr>
        <w:drawing>
          <wp:inline distT="0" distB="0" distL="0" distR="0" wp14:anchorId="4CAB179E" wp14:editId="756F1400">
            <wp:extent cx="4505325" cy="215618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5559" cy="21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233A" w14:textId="2BCBE4D4" w:rsidR="00036749" w:rsidRDefault="0027035B" w:rsidP="0025631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FCHVLS:</w:t>
      </w:r>
    </w:p>
    <w:p w14:paraId="48166AB0" w14:textId="3EC2AD3F" w:rsidR="0025631B" w:rsidRDefault="0025631B" w:rsidP="0025631B">
      <w:pPr>
        <w:pStyle w:val="definice"/>
        <w:ind w:left="720"/>
        <w:rPr>
          <w:b w:val="0"/>
          <w:bCs/>
          <w:iCs/>
          <w:noProof/>
        </w:rPr>
      </w:pPr>
      <w:r w:rsidRPr="0025631B">
        <w:rPr>
          <w:b w:val="0"/>
          <w:bCs/>
          <w:iCs/>
          <w:noProof/>
        </w:rPr>
        <w:drawing>
          <wp:inline distT="0" distB="0" distL="0" distR="0" wp14:anchorId="1DB514F4" wp14:editId="6112C088">
            <wp:extent cx="4505325" cy="2239936"/>
            <wp:effectExtent l="0" t="0" r="0" b="825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2086" cy="22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23CD" w14:textId="77777777" w:rsidR="0025631B" w:rsidRPr="0025631B" w:rsidRDefault="0025631B" w:rsidP="0025631B">
      <w:pPr>
        <w:pStyle w:val="definice"/>
        <w:ind w:left="720"/>
        <w:rPr>
          <w:b w:val="0"/>
          <w:bCs/>
          <w:iCs/>
          <w:noProof/>
        </w:rPr>
      </w:pPr>
    </w:p>
    <w:p w14:paraId="3BB95B63" w14:textId="77777777" w:rsidR="00036749" w:rsidRDefault="00036749" w:rsidP="00036749">
      <w:pPr>
        <w:pStyle w:val="definice"/>
        <w:numPr>
          <w:ilvl w:val="0"/>
          <w:numId w:val="12"/>
        </w:numPr>
        <w:rPr>
          <w:iCs/>
          <w:noProof/>
        </w:rPr>
      </w:pPr>
      <w:r w:rsidRPr="00DA157A">
        <w:rPr>
          <w:iCs/>
          <w:noProof/>
        </w:rPr>
        <w:t>Systém 2:</w:t>
      </w:r>
    </w:p>
    <w:p w14:paraId="3F3AE53A" w14:textId="77777777" w:rsidR="0027035B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Přechodová charakteristika:</w:t>
      </w:r>
    </w:p>
    <w:p w14:paraId="5178B012" w14:textId="42CEA53C" w:rsidR="0027035B" w:rsidRPr="0061637E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61637E">
        <w:rPr>
          <w:b w:val="0"/>
          <w:bCs/>
          <w:iCs/>
          <w:noProof/>
        </w:rPr>
        <w:t>k</w:t>
      </w:r>
      <w:r>
        <w:rPr>
          <w:b w:val="0"/>
          <w:bCs/>
          <w:iCs/>
          <w:noProof/>
        </w:rPr>
        <w:t xml:space="preserve"> = </w:t>
      </w:r>
      <w:r w:rsidR="000577E3">
        <w:rPr>
          <w:b w:val="0"/>
          <w:bCs/>
          <w:iCs/>
          <w:noProof/>
        </w:rPr>
        <w:t>0,66</w:t>
      </w:r>
      <w:r w:rsidR="000577E3">
        <w:rPr>
          <w:b w:val="0"/>
          <w:bCs/>
          <w:iCs/>
          <w:noProof/>
        </w:rPr>
        <w:tab/>
        <w:t>T = 3,95</w:t>
      </w:r>
      <w:r w:rsidR="003A5A31">
        <w:rPr>
          <w:b w:val="0"/>
          <w:bCs/>
          <w:iCs/>
          <w:noProof/>
        </w:rPr>
        <w:t>s</w:t>
      </w:r>
    </w:p>
    <w:p w14:paraId="1E077FC1" w14:textId="5F22D89D" w:rsidR="0027035B" w:rsidRPr="00AA5BCF" w:rsidRDefault="000577E3" w:rsidP="0027035B">
      <w:pPr>
        <w:pStyle w:val="definice"/>
        <w:ind w:left="720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872234" wp14:editId="46015E2B">
                <wp:simplePos x="0" y="0"/>
                <wp:positionH relativeFrom="column">
                  <wp:posOffset>1505284</wp:posOffset>
                </wp:positionH>
                <wp:positionV relativeFrom="paragraph">
                  <wp:posOffset>131617</wp:posOffset>
                </wp:positionV>
                <wp:extent cx="51" cy="1712275"/>
                <wp:effectExtent l="0" t="0" r="38100" b="21590"/>
                <wp:wrapNone/>
                <wp:docPr id="49" name="Přímá spojni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" cy="171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DBE81" id="Přímá spojnice 49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55pt,10.35pt" to="118.5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4D56E" wp14:editId="5D8A0AC6">
                <wp:simplePos x="0" y="0"/>
                <wp:positionH relativeFrom="column">
                  <wp:posOffset>816816</wp:posOffset>
                </wp:positionH>
                <wp:positionV relativeFrom="paragraph">
                  <wp:posOffset>131445</wp:posOffset>
                </wp:positionV>
                <wp:extent cx="687070" cy="1680525"/>
                <wp:effectExtent l="0" t="0" r="36830" b="15240"/>
                <wp:wrapNone/>
                <wp:docPr id="48" name="Přímá spojni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70" cy="168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150CA" id="Přímá spojnice 4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pt,10.35pt" to="118.4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38CA7" wp14:editId="64E8F3EC">
                <wp:simplePos x="0" y="0"/>
                <wp:positionH relativeFrom="column">
                  <wp:posOffset>612078</wp:posOffset>
                </wp:positionH>
                <wp:positionV relativeFrom="paragraph">
                  <wp:posOffset>131618</wp:posOffset>
                </wp:positionV>
                <wp:extent cx="4276009" cy="0"/>
                <wp:effectExtent l="0" t="0" r="0" b="0"/>
                <wp:wrapNone/>
                <wp:docPr id="50" name="Přímá spojni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D21F1" id="Přímá spojnice 5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10.35pt" to="384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73533" w:rsidRPr="00173533">
        <w:rPr>
          <w:b w:val="0"/>
          <w:bCs/>
          <w:iCs/>
          <w:noProof/>
        </w:rPr>
        <w:drawing>
          <wp:inline distT="0" distB="0" distL="0" distR="0" wp14:anchorId="3341E604" wp14:editId="595CB46E">
            <wp:extent cx="4505325" cy="2175867"/>
            <wp:effectExtent l="0" t="0" r="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2049" cy="21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1696" w14:textId="77777777" w:rsidR="00223203" w:rsidRDefault="00223203" w:rsidP="0027035B">
      <w:pPr>
        <w:pStyle w:val="definice"/>
        <w:ind w:left="720"/>
        <w:rPr>
          <w:b w:val="0"/>
          <w:bCs/>
          <w:iCs/>
          <w:noProof/>
        </w:rPr>
      </w:pPr>
    </w:p>
    <w:p w14:paraId="1AD86805" w14:textId="77777777" w:rsidR="00223203" w:rsidRDefault="00223203" w:rsidP="0027035B">
      <w:pPr>
        <w:pStyle w:val="definice"/>
        <w:ind w:left="720"/>
        <w:rPr>
          <w:b w:val="0"/>
          <w:bCs/>
          <w:iCs/>
          <w:noProof/>
        </w:rPr>
      </w:pPr>
    </w:p>
    <w:p w14:paraId="5ECFBD24" w14:textId="77777777" w:rsidR="00223203" w:rsidRDefault="00223203" w:rsidP="0027035B">
      <w:pPr>
        <w:pStyle w:val="definice"/>
        <w:ind w:left="720"/>
        <w:rPr>
          <w:b w:val="0"/>
          <w:bCs/>
          <w:iCs/>
          <w:noProof/>
        </w:rPr>
      </w:pPr>
    </w:p>
    <w:p w14:paraId="7AA2DD47" w14:textId="77777777" w:rsidR="00223203" w:rsidRDefault="00223203" w:rsidP="0027035B">
      <w:pPr>
        <w:pStyle w:val="definice"/>
        <w:ind w:left="720"/>
        <w:rPr>
          <w:b w:val="0"/>
          <w:bCs/>
          <w:iCs/>
          <w:noProof/>
        </w:rPr>
      </w:pPr>
    </w:p>
    <w:p w14:paraId="5F7C7EF3" w14:textId="77777777" w:rsidR="00223203" w:rsidRDefault="00223203" w:rsidP="0027035B">
      <w:pPr>
        <w:pStyle w:val="definice"/>
        <w:ind w:left="720"/>
        <w:rPr>
          <w:b w:val="0"/>
          <w:bCs/>
          <w:iCs/>
          <w:noProof/>
        </w:rPr>
      </w:pPr>
    </w:p>
    <w:p w14:paraId="339CA6FD" w14:textId="77777777" w:rsidR="00223203" w:rsidRDefault="00223203" w:rsidP="0027035B">
      <w:pPr>
        <w:pStyle w:val="definice"/>
        <w:ind w:left="720"/>
        <w:rPr>
          <w:b w:val="0"/>
          <w:bCs/>
          <w:iCs/>
          <w:noProof/>
        </w:rPr>
      </w:pPr>
    </w:p>
    <w:p w14:paraId="20BCC118" w14:textId="461F235E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lastRenderedPageBreak/>
        <w:t>FCHVKR:</w:t>
      </w:r>
    </w:p>
    <w:p w14:paraId="04486F1E" w14:textId="5979FBE1" w:rsidR="0027035B" w:rsidRPr="00AA5BCF" w:rsidRDefault="007C14C5" w:rsidP="0027035B">
      <w:pPr>
        <w:pStyle w:val="definice"/>
        <w:ind w:left="720"/>
        <w:rPr>
          <w:b w:val="0"/>
          <w:bCs/>
          <w:iCs/>
          <w:noProof/>
        </w:rPr>
      </w:pPr>
      <w:r w:rsidRPr="007C14C5">
        <w:rPr>
          <w:b w:val="0"/>
          <w:bCs/>
          <w:iCs/>
          <w:noProof/>
        </w:rPr>
        <w:drawing>
          <wp:inline distT="0" distB="0" distL="0" distR="0" wp14:anchorId="37C0C1ED" wp14:editId="7BB077F2">
            <wp:extent cx="4305300" cy="2064295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5827" cy="20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8A9E" w14:textId="77777777" w:rsidR="0027035B" w:rsidRPr="00AA5BCF" w:rsidRDefault="0027035B" w:rsidP="0027035B">
      <w:pPr>
        <w:pStyle w:val="definice"/>
        <w:ind w:left="720"/>
        <w:rPr>
          <w:b w:val="0"/>
          <w:bCs/>
          <w:iCs/>
          <w:noProof/>
        </w:rPr>
      </w:pPr>
      <w:r w:rsidRPr="00AA5BCF">
        <w:rPr>
          <w:b w:val="0"/>
          <w:bCs/>
          <w:iCs/>
          <w:noProof/>
        </w:rPr>
        <w:t>FCHVLS:</w:t>
      </w:r>
    </w:p>
    <w:p w14:paraId="4F24914E" w14:textId="03795DA8" w:rsidR="00DA157A" w:rsidRPr="0045608C" w:rsidRDefault="007C14C5">
      <w:pPr>
        <w:pStyle w:val="definice"/>
        <w:rPr>
          <w:b w:val="0"/>
          <w:bCs/>
          <w:iCs/>
          <w:noProof/>
        </w:rPr>
      </w:pPr>
      <w:r>
        <w:rPr>
          <w:b w:val="0"/>
          <w:bCs/>
          <w:iCs/>
          <w:noProof/>
        </w:rPr>
        <w:tab/>
      </w:r>
      <w:r w:rsidRPr="007C14C5">
        <w:rPr>
          <w:b w:val="0"/>
          <w:bCs/>
          <w:iCs/>
          <w:noProof/>
        </w:rPr>
        <w:drawing>
          <wp:inline distT="0" distB="0" distL="0" distR="0" wp14:anchorId="620AB2A6" wp14:editId="23B52BA2">
            <wp:extent cx="4314825" cy="2165616"/>
            <wp:effectExtent l="0" t="0" r="0" b="635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4621" cy="21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9FDB" w14:textId="77777777" w:rsidR="000D2A1B" w:rsidRDefault="000D2A1B">
      <w:pPr>
        <w:pStyle w:val="definice"/>
        <w:rPr>
          <w:iCs/>
        </w:rPr>
      </w:pPr>
    </w:p>
    <w:p w14:paraId="1F742263" w14:textId="0E9CC776" w:rsidR="00ED38EF" w:rsidRPr="0045608C" w:rsidRDefault="0074693A">
      <w:pPr>
        <w:pStyle w:val="definice"/>
        <w:rPr>
          <w:iCs/>
        </w:rPr>
      </w:pPr>
      <w:r w:rsidRPr="0045608C">
        <w:rPr>
          <w:iCs/>
        </w:rPr>
        <w:t>Závěr:</w:t>
      </w:r>
    </w:p>
    <w:p w14:paraId="4FEFB425" w14:textId="3A76BB13" w:rsidR="00F65092" w:rsidRPr="0045608C" w:rsidRDefault="007D6893" w:rsidP="00F65092">
      <w:pPr>
        <w:pStyle w:val="Zkladntextodsazen"/>
        <w:ind w:left="300"/>
        <w:rPr>
          <w:iCs/>
        </w:rPr>
      </w:pPr>
      <w:r>
        <w:rPr>
          <w:iCs/>
        </w:rPr>
        <w:t>Tuto úlohu jsem bez problému při cvičení stihnul celou udělat. Výsledkem mé práce jsou přechodové charakteristiky, FCHVKR a FCHVLS grafy zadaných regulátorů (P, I, D), jejich kombinací</w:t>
      </w:r>
      <w:r w:rsidR="0020663F">
        <w:rPr>
          <w:iCs/>
        </w:rPr>
        <w:t xml:space="preserve"> (PI, PD, PID)</w:t>
      </w:r>
      <w:r>
        <w:rPr>
          <w:iCs/>
        </w:rPr>
        <w:t xml:space="preserve"> a systémy 2. a 3. řádu</w:t>
      </w:r>
      <w:r w:rsidR="0020663F">
        <w:rPr>
          <w:iCs/>
        </w:rPr>
        <w:t>.</w:t>
      </w:r>
    </w:p>
    <w:p w14:paraId="3E7CAE30" w14:textId="54625518" w:rsidR="00ED38EF" w:rsidRDefault="00ED38EF">
      <w:pPr>
        <w:pStyle w:val="Zkladntextodsazen"/>
        <w:ind w:left="300"/>
      </w:pPr>
    </w:p>
    <w:sectPr w:rsidR="00ED38EF" w:rsidSect="004C4261">
      <w:headerReference w:type="default" r:id="rId40"/>
      <w:headerReference w:type="first" r:id="rId41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3704" w14:textId="77777777" w:rsidR="00245703" w:rsidRDefault="00245703">
      <w:r>
        <w:separator/>
      </w:r>
    </w:p>
  </w:endnote>
  <w:endnote w:type="continuationSeparator" w:id="0">
    <w:p w14:paraId="5BD08EB0" w14:textId="77777777" w:rsidR="00245703" w:rsidRDefault="0024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12BC" w14:textId="77777777" w:rsidR="00245703" w:rsidRDefault="00245703">
      <w:r>
        <w:separator/>
      </w:r>
    </w:p>
  </w:footnote>
  <w:footnote w:type="continuationSeparator" w:id="0">
    <w:p w14:paraId="79E3D47C" w14:textId="77777777" w:rsidR="00245703" w:rsidRDefault="00245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80765D"/>
    <w:multiLevelType w:val="hybridMultilevel"/>
    <w:tmpl w:val="1A04527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F2B16"/>
    <w:multiLevelType w:val="hybridMultilevel"/>
    <w:tmpl w:val="56F8B93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05B3C"/>
    <w:multiLevelType w:val="hybridMultilevel"/>
    <w:tmpl w:val="B98CD8FA"/>
    <w:lvl w:ilvl="0" w:tplc="9A1A449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CAE4355"/>
    <w:multiLevelType w:val="hybridMultilevel"/>
    <w:tmpl w:val="56F8B93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976C4"/>
    <w:multiLevelType w:val="hybridMultilevel"/>
    <w:tmpl w:val="540E0E66"/>
    <w:lvl w:ilvl="0" w:tplc="CA56F5EE">
      <w:start w:val="1"/>
      <w:numFmt w:val="decimal"/>
      <w:lvlText w:val="%1."/>
      <w:lvlJc w:val="left"/>
      <w:pPr>
        <w:ind w:left="1003" w:hanging="360"/>
      </w:pPr>
      <w:rPr>
        <w:b/>
        <w:bCs/>
      </w:rPr>
    </w:lvl>
    <w:lvl w:ilvl="1" w:tplc="BBFC31B2">
      <w:start w:val="1"/>
      <w:numFmt w:val="lowerLetter"/>
      <w:lvlText w:val="%2)"/>
      <w:lvlJc w:val="left"/>
      <w:pPr>
        <w:ind w:left="1723" w:hanging="360"/>
      </w:pPr>
      <w:rPr>
        <w:b/>
        <w:bCs/>
      </w:r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64BF3DF5"/>
    <w:multiLevelType w:val="hybridMultilevel"/>
    <w:tmpl w:val="3A5C4BE2"/>
    <w:lvl w:ilvl="0" w:tplc="5ACA497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71AE0280"/>
    <w:multiLevelType w:val="hybridMultilevel"/>
    <w:tmpl w:val="CF06AF6A"/>
    <w:lvl w:ilvl="0" w:tplc="25EAE738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36AAD"/>
    <w:multiLevelType w:val="hybridMultilevel"/>
    <w:tmpl w:val="56F8B93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2216"/>
    <w:rsid w:val="000270D9"/>
    <w:rsid w:val="000303A8"/>
    <w:rsid w:val="0003092D"/>
    <w:rsid w:val="00036749"/>
    <w:rsid w:val="00044147"/>
    <w:rsid w:val="0005349A"/>
    <w:rsid w:val="000577E3"/>
    <w:rsid w:val="000617FF"/>
    <w:rsid w:val="00061B78"/>
    <w:rsid w:val="00066A22"/>
    <w:rsid w:val="00072AD8"/>
    <w:rsid w:val="00073255"/>
    <w:rsid w:val="0007666A"/>
    <w:rsid w:val="00080DDA"/>
    <w:rsid w:val="00084210"/>
    <w:rsid w:val="00086F9C"/>
    <w:rsid w:val="0008736B"/>
    <w:rsid w:val="000A3BCC"/>
    <w:rsid w:val="000B067F"/>
    <w:rsid w:val="000B1619"/>
    <w:rsid w:val="000B5C58"/>
    <w:rsid w:val="000B5F89"/>
    <w:rsid w:val="000D167B"/>
    <w:rsid w:val="000D2A1B"/>
    <w:rsid w:val="000D2C94"/>
    <w:rsid w:val="000D4433"/>
    <w:rsid w:val="000D4E1A"/>
    <w:rsid w:val="000E232F"/>
    <w:rsid w:val="00104701"/>
    <w:rsid w:val="00104E2C"/>
    <w:rsid w:val="00116042"/>
    <w:rsid w:val="0012028A"/>
    <w:rsid w:val="00124178"/>
    <w:rsid w:val="0013205F"/>
    <w:rsid w:val="001344D6"/>
    <w:rsid w:val="0013476C"/>
    <w:rsid w:val="001401B8"/>
    <w:rsid w:val="00140FE5"/>
    <w:rsid w:val="00141C1C"/>
    <w:rsid w:val="00143451"/>
    <w:rsid w:val="001707DA"/>
    <w:rsid w:val="00173533"/>
    <w:rsid w:val="00176F0F"/>
    <w:rsid w:val="001775B9"/>
    <w:rsid w:val="00182EC1"/>
    <w:rsid w:val="00191A8C"/>
    <w:rsid w:val="00193AC1"/>
    <w:rsid w:val="00197085"/>
    <w:rsid w:val="001A3D99"/>
    <w:rsid w:val="001B39AB"/>
    <w:rsid w:val="001C47E9"/>
    <w:rsid w:val="001C5F4A"/>
    <w:rsid w:val="001D2662"/>
    <w:rsid w:val="001E1EF0"/>
    <w:rsid w:val="001E26B5"/>
    <w:rsid w:val="0020663F"/>
    <w:rsid w:val="00222B32"/>
    <w:rsid w:val="00223203"/>
    <w:rsid w:val="00231DA4"/>
    <w:rsid w:val="002326C0"/>
    <w:rsid w:val="00232973"/>
    <w:rsid w:val="00245703"/>
    <w:rsid w:val="00255B64"/>
    <w:rsid w:val="0025631B"/>
    <w:rsid w:val="00260952"/>
    <w:rsid w:val="002629BE"/>
    <w:rsid w:val="0027035B"/>
    <w:rsid w:val="002769DA"/>
    <w:rsid w:val="002936D9"/>
    <w:rsid w:val="002A2F4E"/>
    <w:rsid w:val="002B49AC"/>
    <w:rsid w:val="002F16EF"/>
    <w:rsid w:val="0030031B"/>
    <w:rsid w:val="00301965"/>
    <w:rsid w:val="00310684"/>
    <w:rsid w:val="00316091"/>
    <w:rsid w:val="00320814"/>
    <w:rsid w:val="00340FB0"/>
    <w:rsid w:val="003510C3"/>
    <w:rsid w:val="00356BC5"/>
    <w:rsid w:val="00360153"/>
    <w:rsid w:val="00361C73"/>
    <w:rsid w:val="0036775A"/>
    <w:rsid w:val="00367859"/>
    <w:rsid w:val="00380F2B"/>
    <w:rsid w:val="0038590E"/>
    <w:rsid w:val="00390039"/>
    <w:rsid w:val="00390D69"/>
    <w:rsid w:val="003A0C3C"/>
    <w:rsid w:val="003A106E"/>
    <w:rsid w:val="003A5A31"/>
    <w:rsid w:val="003D06E9"/>
    <w:rsid w:val="003D0DC3"/>
    <w:rsid w:val="003D794B"/>
    <w:rsid w:val="003E0A3C"/>
    <w:rsid w:val="003E6C91"/>
    <w:rsid w:val="003F35CB"/>
    <w:rsid w:val="0040537F"/>
    <w:rsid w:val="00415596"/>
    <w:rsid w:val="00440EE5"/>
    <w:rsid w:val="00451506"/>
    <w:rsid w:val="00456085"/>
    <w:rsid w:val="0045608C"/>
    <w:rsid w:val="00456694"/>
    <w:rsid w:val="00461ADB"/>
    <w:rsid w:val="00467371"/>
    <w:rsid w:val="00470D15"/>
    <w:rsid w:val="0047452B"/>
    <w:rsid w:val="00495993"/>
    <w:rsid w:val="004B1873"/>
    <w:rsid w:val="004C3FA9"/>
    <w:rsid w:val="004C4261"/>
    <w:rsid w:val="004C6196"/>
    <w:rsid w:val="004D41E8"/>
    <w:rsid w:val="004E29BA"/>
    <w:rsid w:val="004E3F5E"/>
    <w:rsid w:val="004F5291"/>
    <w:rsid w:val="0050024F"/>
    <w:rsid w:val="00501984"/>
    <w:rsid w:val="00502A8F"/>
    <w:rsid w:val="00503CC7"/>
    <w:rsid w:val="005145EF"/>
    <w:rsid w:val="00522B5C"/>
    <w:rsid w:val="0052341C"/>
    <w:rsid w:val="0052564B"/>
    <w:rsid w:val="00534880"/>
    <w:rsid w:val="00541DB1"/>
    <w:rsid w:val="005479C6"/>
    <w:rsid w:val="005529A7"/>
    <w:rsid w:val="005548A8"/>
    <w:rsid w:val="00563CF0"/>
    <w:rsid w:val="00575577"/>
    <w:rsid w:val="00586CDF"/>
    <w:rsid w:val="005954A0"/>
    <w:rsid w:val="005965CF"/>
    <w:rsid w:val="005A7885"/>
    <w:rsid w:val="005B05E0"/>
    <w:rsid w:val="005C3AF5"/>
    <w:rsid w:val="005E2474"/>
    <w:rsid w:val="005E56C2"/>
    <w:rsid w:val="005F025C"/>
    <w:rsid w:val="006006A8"/>
    <w:rsid w:val="00612BE0"/>
    <w:rsid w:val="00615486"/>
    <w:rsid w:val="0061637E"/>
    <w:rsid w:val="0062622F"/>
    <w:rsid w:val="00632F5D"/>
    <w:rsid w:val="00633F13"/>
    <w:rsid w:val="00634CDA"/>
    <w:rsid w:val="00651773"/>
    <w:rsid w:val="00664B60"/>
    <w:rsid w:val="00673187"/>
    <w:rsid w:val="00681957"/>
    <w:rsid w:val="00682CCA"/>
    <w:rsid w:val="0068303F"/>
    <w:rsid w:val="0068384A"/>
    <w:rsid w:val="006903CE"/>
    <w:rsid w:val="006A705A"/>
    <w:rsid w:val="006B2EA9"/>
    <w:rsid w:val="006C02C3"/>
    <w:rsid w:val="006C2538"/>
    <w:rsid w:val="006C498E"/>
    <w:rsid w:val="006D3689"/>
    <w:rsid w:val="006E02AD"/>
    <w:rsid w:val="006E181C"/>
    <w:rsid w:val="006E52E9"/>
    <w:rsid w:val="006E533F"/>
    <w:rsid w:val="006E5594"/>
    <w:rsid w:val="006F0194"/>
    <w:rsid w:val="006F1E51"/>
    <w:rsid w:val="006F701E"/>
    <w:rsid w:val="00701F9E"/>
    <w:rsid w:val="007135D5"/>
    <w:rsid w:val="007150EA"/>
    <w:rsid w:val="00724AA0"/>
    <w:rsid w:val="007322EF"/>
    <w:rsid w:val="00736AA1"/>
    <w:rsid w:val="0074693A"/>
    <w:rsid w:val="0076769C"/>
    <w:rsid w:val="00767D3F"/>
    <w:rsid w:val="007803E1"/>
    <w:rsid w:val="00786D26"/>
    <w:rsid w:val="007903CF"/>
    <w:rsid w:val="00796384"/>
    <w:rsid w:val="007B7976"/>
    <w:rsid w:val="007C03B9"/>
    <w:rsid w:val="007C14C5"/>
    <w:rsid w:val="007D6893"/>
    <w:rsid w:val="007E6269"/>
    <w:rsid w:val="007F1029"/>
    <w:rsid w:val="007F2E31"/>
    <w:rsid w:val="00807F6A"/>
    <w:rsid w:val="008120AF"/>
    <w:rsid w:val="00814D42"/>
    <w:rsid w:val="00831DAC"/>
    <w:rsid w:val="0084022E"/>
    <w:rsid w:val="00841916"/>
    <w:rsid w:val="0086565B"/>
    <w:rsid w:val="00872FD3"/>
    <w:rsid w:val="00890832"/>
    <w:rsid w:val="00890E7E"/>
    <w:rsid w:val="008B48F8"/>
    <w:rsid w:val="008C1294"/>
    <w:rsid w:val="008C27C5"/>
    <w:rsid w:val="008D226A"/>
    <w:rsid w:val="008E5248"/>
    <w:rsid w:val="009131D0"/>
    <w:rsid w:val="00915F6F"/>
    <w:rsid w:val="00923B73"/>
    <w:rsid w:val="00955A1D"/>
    <w:rsid w:val="00973A9D"/>
    <w:rsid w:val="00976E9A"/>
    <w:rsid w:val="00976FD8"/>
    <w:rsid w:val="0099054E"/>
    <w:rsid w:val="009A27F2"/>
    <w:rsid w:val="009A5873"/>
    <w:rsid w:val="009C29EA"/>
    <w:rsid w:val="009D1EA2"/>
    <w:rsid w:val="009F34CD"/>
    <w:rsid w:val="00A1259A"/>
    <w:rsid w:val="00A174DF"/>
    <w:rsid w:val="00A34F0C"/>
    <w:rsid w:val="00A41A6B"/>
    <w:rsid w:val="00A45102"/>
    <w:rsid w:val="00A5082E"/>
    <w:rsid w:val="00A53CED"/>
    <w:rsid w:val="00A56419"/>
    <w:rsid w:val="00A62EE8"/>
    <w:rsid w:val="00A645FA"/>
    <w:rsid w:val="00A65497"/>
    <w:rsid w:val="00A65641"/>
    <w:rsid w:val="00A800F2"/>
    <w:rsid w:val="00A80AF4"/>
    <w:rsid w:val="00A933F9"/>
    <w:rsid w:val="00AA5BCF"/>
    <w:rsid w:val="00AB2743"/>
    <w:rsid w:val="00AD710A"/>
    <w:rsid w:val="00AE0FC2"/>
    <w:rsid w:val="00AE3BFB"/>
    <w:rsid w:val="00B12A7D"/>
    <w:rsid w:val="00B15F6E"/>
    <w:rsid w:val="00B25DD5"/>
    <w:rsid w:val="00B43963"/>
    <w:rsid w:val="00B63D46"/>
    <w:rsid w:val="00B87C6A"/>
    <w:rsid w:val="00B9281A"/>
    <w:rsid w:val="00B93889"/>
    <w:rsid w:val="00BA1403"/>
    <w:rsid w:val="00BA2D39"/>
    <w:rsid w:val="00BA6B05"/>
    <w:rsid w:val="00BD33E4"/>
    <w:rsid w:val="00BE16D6"/>
    <w:rsid w:val="00BE529D"/>
    <w:rsid w:val="00BF0EFB"/>
    <w:rsid w:val="00BF27B5"/>
    <w:rsid w:val="00BF7991"/>
    <w:rsid w:val="00C04B76"/>
    <w:rsid w:val="00C079D5"/>
    <w:rsid w:val="00C147F1"/>
    <w:rsid w:val="00C201E9"/>
    <w:rsid w:val="00C23A7A"/>
    <w:rsid w:val="00C35512"/>
    <w:rsid w:val="00C40B23"/>
    <w:rsid w:val="00C479A5"/>
    <w:rsid w:val="00C50E74"/>
    <w:rsid w:val="00C55DBF"/>
    <w:rsid w:val="00C568B4"/>
    <w:rsid w:val="00C603BF"/>
    <w:rsid w:val="00C6293E"/>
    <w:rsid w:val="00C64A5D"/>
    <w:rsid w:val="00C740F7"/>
    <w:rsid w:val="00C75C1B"/>
    <w:rsid w:val="00C80231"/>
    <w:rsid w:val="00C82236"/>
    <w:rsid w:val="00C83E28"/>
    <w:rsid w:val="00C90932"/>
    <w:rsid w:val="00CA17DC"/>
    <w:rsid w:val="00CB28E1"/>
    <w:rsid w:val="00CB7BA7"/>
    <w:rsid w:val="00CC62A7"/>
    <w:rsid w:val="00CE4CF0"/>
    <w:rsid w:val="00CE4F3B"/>
    <w:rsid w:val="00CF0FA1"/>
    <w:rsid w:val="00D013CD"/>
    <w:rsid w:val="00D01466"/>
    <w:rsid w:val="00D04E11"/>
    <w:rsid w:val="00D17D6B"/>
    <w:rsid w:val="00D21017"/>
    <w:rsid w:val="00D31E54"/>
    <w:rsid w:val="00D35B47"/>
    <w:rsid w:val="00D42CB7"/>
    <w:rsid w:val="00D54DA6"/>
    <w:rsid w:val="00D558D4"/>
    <w:rsid w:val="00D84B2B"/>
    <w:rsid w:val="00D877BF"/>
    <w:rsid w:val="00DA157A"/>
    <w:rsid w:val="00DD46C1"/>
    <w:rsid w:val="00DE111D"/>
    <w:rsid w:val="00E06460"/>
    <w:rsid w:val="00E068C6"/>
    <w:rsid w:val="00E1698F"/>
    <w:rsid w:val="00E230AA"/>
    <w:rsid w:val="00E31402"/>
    <w:rsid w:val="00E403D1"/>
    <w:rsid w:val="00E5597E"/>
    <w:rsid w:val="00E7171C"/>
    <w:rsid w:val="00E97217"/>
    <w:rsid w:val="00EA7016"/>
    <w:rsid w:val="00EB695D"/>
    <w:rsid w:val="00ED0B20"/>
    <w:rsid w:val="00ED38EF"/>
    <w:rsid w:val="00ED3E25"/>
    <w:rsid w:val="00ED6AC9"/>
    <w:rsid w:val="00EE48A3"/>
    <w:rsid w:val="00EF43C8"/>
    <w:rsid w:val="00EF716A"/>
    <w:rsid w:val="00F1021D"/>
    <w:rsid w:val="00F1525A"/>
    <w:rsid w:val="00F15C7A"/>
    <w:rsid w:val="00F21FF0"/>
    <w:rsid w:val="00F335F7"/>
    <w:rsid w:val="00F3740C"/>
    <w:rsid w:val="00F614A5"/>
    <w:rsid w:val="00F61CAC"/>
    <w:rsid w:val="00F65092"/>
    <w:rsid w:val="00F8434F"/>
    <w:rsid w:val="00F862C8"/>
    <w:rsid w:val="00F866C5"/>
    <w:rsid w:val="00F91BB4"/>
    <w:rsid w:val="00F94B44"/>
    <w:rsid w:val="00F960FE"/>
    <w:rsid w:val="00FB071A"/>
    <w:rsid w:val="00FB3A31"/>
    <w:rsid w:val="00F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335F7"/>
    <w:rPr>
      <w:color w:val="808080"/>
    </w:rPr>
  </w:style>
  <w:style w:type="character" w:customStyle="1" w:styleId="ZkladntextodsazenChar">
    <w:name w:val="Základní text odsazený Char"/>
    <w:link w:val="Zkladntextodsazen"/>
    <w:rsid w:val="001707D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1707D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815</TotalTime>
  <Pages>12</Pages>
  <Words>401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1016</cp:revision>
  <cp:lastPrinted>2022-02-01T18:34:00Z</cp:lastPrinted>
  <dcterms:created xsi:type="dcterms:W3CDTF">2021-09-19T16:01:00Z</dcterms:created>
  <dcterms:modified xsi:type="dcterms:W3CDTF">2022-03-22T19:01:00Z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