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7EF139DE" w:rsidR="00ED38EF" w:rsidRDefault="00B00453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202. </w:t>
            </w:r>
            <w:r w:rsidR="00C40003">
              <w:rPr>
                <w:sz w:val="28"/>
                <w:szCs w:val="28"/>
              </w:rPr>
              <w:t>PLC s OP – Drum a PWM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5B8C9AAE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5153A">
              <w:t>7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74CFAA29" w:rsidR="00ED38EF" w:rsidRDefault="002D3E50">
            <w:pPr>
              <w:pStyle w:val="Obsahtabulky"/>
            </w:pPr>
            <w:r>
              <w:t>1. 12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0CB7C4A3" w:rsidR="00ED38EF" w:rsidRDefault="002D3E50">
            <w:pPr>
              <w:pStyle w:val="Obsahtabulky"/>
            </w:pPr>
            <w:r>
              <w:t>8. 12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64EA3355" w:rsidR="00ED38EF" w:rsidRDefault="0074693A">
      <w:pPr>
        <w:pStyle w:val="definice"/>
      </w:pPr>
      <w:r>
        <w:lastRenderedPageBreak/>
        <w:t>Zadání:</w:t>
      </w:r>
    </w:p>
    <w:p w14:paraId="72C6B634" w14:textId="77777777" w:rsidR="00D73397" w:rsidRDefault="00D73397" w:rsidP="00D73397">
      <w:pPr>
        <w:pStyle w:val="Zkladntextodsazen"/>
        <w:jc w:val="both"/>
      </w:pPr>
      <w:r>
        <w:t xml:space="preserve">Navrhněte program, který bude ovládat výstupy dle zadání. Operátorský panel bude zobrazovat činnost PLC a bude mít následující funkce: </w:t>
      </w:r>
    </w:p>
    <w:p w14:paraId="1F7432F7" w14:textId="441C134E" w:rsidR="00D73397" w:rsidRDefault="00D73397" w:rsidP="00281218">
      <w:pPr>
        <w:pStyle w:val="Zkladntextodsazen"/>
        <w:numPr>
          <w:ilvl w:val="0"/>
          <w:numId w:val="11"/>
        </w:numPr>
        <w:jc w:val="both"/>
      </w:pPr>
      <w:r>
        <w:t>klávesa F1 = start světelného efektu</w:t>
      </w:r>
    </w:p>
    <w:p w14:paraId="0D64D729" w14:textId="6E463F53" w:rsidR="00281218" w:rsidRDefault="00D73397" w:rsidP="00281218">
      <w:pPr>
        <w:pStyle w:val="Zkladntextodsazen"/>
        <w:numPr>
          <w:ilvl w:val="0"/>
          <w:numId w:val="11"/>
        </w:numPr>
        <w:jc w:val="both"/>
      </w:pPr>
      <w:r>
        <w:t>klávesa F2 = start ovládání výstupu s PWM</w:t>
      </w:r>
    </w:p>
    <w:p w14:paraId="2432145F" w14:textId="17F8334A" w:rsidR="00281218" w:rsidRDefault="00D73397" w:rsidP="00281218">
      <w:pPr>
        <w:pStyle w:val="Zkladntextodsazen"/>
        <w:numPr>
          <w:ilvl w:val="0"/>
          <w:numId w:val="11"/>
        </w:numPr>
        <w:jc w:val="both"/>
      </w:pPr>
      <w:r>
        <w:t>klávesa F3 = stop zvolené činnosti.</w:t>
      </w:r>
    </w:p>
    <w:p w14:paraId="07C0206B" w14:textId="02C03EB3" w:rsidR="00D73397" w:rsidRDefault="00D73397" w:rsidP="00281218">
      <w:pPr>
        <w:pStyle w:val="Zkladntextodsazen"/>
        <w:jc w:val="both"/>
      </w:pPr>
      <w:r>
        <w:t>Aktivní klávesy indikujte pomocí LED. LED u F1 a F2 svítí, pokud je stop stav a LED u F3 bliká, pokud něco běží.</w:t>
      </w:r>
    </w:p>
    <w:p w14:paraId="1FC88D6A" w14:textId="77777777" w:rsidR="008C2B65" w:rsidRDefault="008C2B65" w:rsidP="00DB3255">
      <w:pPr>
        <w:pStyle w:val="Zkladntextodsazen"/>
        <w:ind w:left="708"/>
        <w:jc w:val="both"/>
      </w:pPr>
    </w:p>
    <w:p w14:paraId="2D0416D4" w14:textId="16EE741C" w:rsidR="00B44F29" w:rsidRDefault="00815EB6" w:rsidP="008C2B65">
      <w:pPr>
        <w:pStyle w:val="Zkladntextodsazen"/>
        <w:jc w:val="both"/>
      </w:pPr>
      <w:r>
        <w:t>Stisk</w:t>
      </w:r>
      <w:r w:rsidR="00DB3255">
        <w:t xml:space="preserve"> %I</w:t>
      </w:r>
      <w:r w:rsidR="00282870">
        <w:t>1.0</w:t>
      </w:r>
      <w:r w:rsidR="00DB3255">
        <w:t xml:space="preserve"> = </w:t>
      </w:r>
      <w:r w:rsidR="00282870">
        <w:t xml:space="preserve">zmenšení předchozí hodnoty o </w:t>
      </w:r>
      <w:r w:rsidR="00B40411">
        <w:t>–</w:t>
      </w:r>
      <w:r w:rsidR="00282870">
        <w:t>10 % PW</w:t>
      </w:r>
      <w:r w:rsidR="00D24411">
        <w:t>M</w:t>
      </w:r>
      <w:r>
        <w:t xml:space="preserve"> </w:t>
      </w:r>
    </w:p>
    <w:p w14:paraId="4B6CB77E" w14:textId="371E4545" w:rsidR="00DB3255" w:rsidRDefault="00DB3255" w:rsidP="008C2B65">
      <w:pPr>
        <w:pStyle w:val="Zkladntextodsazen"/>
        <w:jc w:val="both"/>
      </w:pPr>
      <w:r>
        <w:t>Stisk %I</w:t>
      </w:r>
      <w:r w:rsidR="00324018">
        <w:t>1</w:t>
      </w:r>
      <w:r>
        <w:t xml:space="preserve">.1 = </w:t>
      </w:r>
      <w:r w:rsidR="00324018">
        <w:t>0 % PWM</w:t>
      </w:r>
    </w:p>
    <w:p w14:paraId="3E757073" w14:textId="202C23A6" w:rsidR="00BE7B95" w:rsidRDefault="00391C6C" w:rsidP="008C2B65">
      <w:pPr>
        <w:pStyle w:val="Zkladntextodsazen"/>
        <w:jc w:val="both"/>
      </w:pPr>
      <w:r>
        <w:t>Stisk %I</w:t>
      </w:r>
      <w:r w:rsidR="00324018">
        <w:t>1</w:t>
      </w:r>
      <w:r>
        <w:t xml:space="preserve">.2 = </w:t>
      </w:r>
      <w:r w:rsidR="00093DC5">
        <w:t>100</w:t>
      </w:r>
      <w:r>
        <w:t xml:space="preserve"> % PWM</w:t>
      </w:r>
    </w:p>
    <w:p w14:paraId="378DFCE2" w14:textId="4948EB51" w:rsidR="00BE7B95" w:rsidRDefault="00BE7B95" w:rsidP="008C2B65">
      <w:pPr>
        <w:pStyle w:val="Zkladntextodsazen"/>
        <w:jc w:val="both"/>
      </w:pPr>
      <w:r>
        <w:t>Drum řídí %Q</w:t>
      </w:r>
      <w:r w:rsidR="00A81F4B">
        <w:t>2.</w:t>
      </w:r>
      <w:r>
        <w:t>1 až %Q</w:t>
      </w:r>
      <w:r w:rsidR="00A81F4B">
        <w:t>2</w:t>
      </w:r>
      <w:r>
        <w:t>.</w:t>
      </w:r>
      <w:r w:rsidR="00A81F4B">
        <w:t>10</w:t>
      </w:r>
      <w:r>
        <w:t xml:space="preserve"> – </w:t>
      </w:r>
      <w:r w:rsidR="00100736">
        <w:t>postupné zapnutí všech výstupů s krokem 1</w:t>
      </w:r>
      <w:r>
        <w:t xml:space="preserve"> s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2E59A57E" w:rsidR="00EF716A" w:rsidRDefault="008240DA" w:rsidP="00815EB6">
      <w:pPr>
        <w:pStyle w:val="Zkladntextodsazen"/>
        <w:numPr>
          <w:ilvl w:val="0"/>
          <w:numId w:val="5"/>
        </w:numPr>
        <w:jc w:val="both"/>
      </w:pPr>
      <w:r>
        <w:t>Propojení OP s PC</w:t>
      </w:r>
    </w:p>
    <w:p w14:paraId="3F6C8D12" w14:textId="602EECB2" w:rsidR="00FC1E8B" w:rsidRDefault="00FC1E8B" w:rsidP="00815EB6">
      <w:pPr>
        <w:pStyle w:val="Zkladntextodsazen"/>
        <w:numPr>
          <w:ilvl w:val="0"/>
          <w:numId w:val="5"/>
        </w:numPr>
        <w:jc w:val="both"/>
      </w:pPr>
      <w:r>
        <w:t xml:space="preserve">Nastavení OP </w:t>
      </w:r>
      <w:r w:rsidR="00645288">
        <w:t>skrze program XBT-L1000</w:t>
      </w:r>
      <w:r w:rsidR="002D4915">
        <w:t xml:space="preserve"> a následné nahrání programu do OP</w:t>
      </w:r>
    </w:p>
    <w:p w14:paraId="1AD611EB" w14:textId="561C65B7" w:rsidR="00F05B7C" w:rsidRDefault="00F05B7C" w:rsidP="00815EB6">
      <w:pPr>
        <w:pStyle w:val="Zkladntextodsazen"/>
        <w:numPr>
          <w:ilvl w:val="0"/>
          <w:numId w:val="5"/>
        </w:numPr>
        <w:jc w:val="both"/>
      </w:pPr>
      <w:r>
        <w:t>Propojení OP s</w:t>
      </w:r>
      <w:r w:rsidR="008C05A5">
        <w:t> </w:t>
      </w:r>
      <w:r>
        <w:t>PLC</w:t>
      </w:r>
      <w:r w:rsidR="008C05A5">
        <w:t xml:space="preserve"> a PC s PLC</w:t>
      </w:r>
    </w:p>
    <w:p w14:paraId="1DE1ECDC" w14:textId="683B7FF1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r w:rsidR="00FC1E8B">
        <w:t>PL</w:t>
      </w:r>
      <w:r w:rsidR="008C3A20">
        <w:t>7</w:t>
      </w:r>
      <w:r w:rsidR="00FC1E8B">
        <w:t xml:space="preserve"> Junior</w:t>
      </w:r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0F8009AA" w:rsidR="006F5990" w:rsidRDefault="003143A7">
      <w:pPr>
        <w:pStyle w:val="definice"/>
        <w:spacing w:before="283"/>
      </w:pPr>
      <w:r>
        <w:t>Konfigurace a t</w:t>
      </w:r>
      <w:r w:rsidR="006F5990">
        <w:t>abulka použitých proměnných:</w:t>
      </w:r>
    </w:p>
    <w:p w14:paraId="3DFF84BE" w14:textId="472AE17D" w:rsidR="00540883" w:rsidRPr="00F74DA3" w:rsidRDefault="0004095A" w:rsidP="00813930">
      <w:pPr>
        <w:pStyle w:val="definice"/>
        <w:spacing w:before="120"/>
        <w:rPr>
          <w:b w:val="0"/>
          <w:bCs/>
        </w:rPr>
      </w:pPr>
      <w:r>
        <w:rPr>
          <w:b w:val="0"/>
          <w:bCs/>
        </w:rPr>
        <w:t xml:space="preserve">Konfigurace PLC </w:t>
      </w:r>
      <w:r w:rsidR="00540883" w:rsidRPr="00F74DA3">
        <w:rPr>
          <w:b w:val="0"/>
          <w:bCs/>
        </w:rPr>
        <w:t>typu TSX 3722 V3.0</w:t>
      </w:r>
      <w:r w:rsidR="00DB388D">
        <w:rPr>
          <w:b w:val="0"/>
          <w:bCs/>
        </w:rPr>
        <w:t>:</w:t>
      </w:r>
    </w:p>
    <w:p w14:paraId="7A096003" w14:textId="666A1A4E" w:rsidR="003143A7" w:rsidRDefault="00540883" w:rsidP="006441FB">
      <w:pPr>
        <w:pStyle w:val="definice"/>
      </w:pPr>
      <w:r>
        <w:rPr>
          <w:noProof/>
        </w:rPr>
        <w:drawing>
          <wp:inline distT="0" distB="0" distL="0" distR="0" wp14:anchorId="0B97259D" wp14:editId="6DAB79BC">
            <wp:extent cx="3362325" cy="16383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1"/>
        <w:gridCol w:w="5103"/>
      </w:tblGrid>
      <w:tr w:rsidR="00781D33" w14:paraId="589DAD99" w14:textId="77777777" w:rsidTr="00E36F95">
        <w:trPr>
          <w:trHeight w:val="297"/>
        </w:trPr>
        <w:tc>
          <w:tcPr>
            <w:tcW w:w="5524" w:type="dxa"/>
            <w:gridSpan w:val="2"/>
            <w:shd w:val="clear" w:color="auto" w:fill="B4C6E7" w:themeFill="accent1" w:themeFillTint="66"/>
          </w:tcPr>
          <w:p w14:paraId="606688DF" w14:textId="591952FD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Použité moduly</w:t>
            </w:r>
            <w:r w:rsidR="00E36F95">
              <w:rPr>
                <w:b w:val="0"/>
                <w:bCs/>
              </w:rPr>
              <w:t xml:space="preserve"> v PLC</w:t>
            </w:r>
          </w:p>
        </w:tc>
      </w:tr>
      <w:tr w:rsidR="00781D33" w14:paraId="10F50DE4" w14:textId="77777777" w:rsidTr="005F3F5F">
        <w:trPr>
          <w:trHeight w:val="169"/>
        </w:trPr>
        <w:tc>
          <w:tcPr>
            <w:tcW w:w="421" w:type="dxa"/>
            <w:shd w:val="clear" w:color="auto" w:fill="D9E2F3" w:themeFill="accent1" w:themeFillTint="33"/>
          </w:tcPr>
          <w:p w14:paraId="3419B793" w14:textId="7B54EBF5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59A458F1" w14:textId="3D5A134E" w:rsidR="00781D33" w:rsidRPr="00E36F95" w:rsidRDefault="00781D33" w:rsidP="00E36F95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3722 V3.0</w:t>
            </w:r>
          </w:p>
        </w:tc>
      </w:tr>
      <w:tr w:rsidR="00781D33" w14:paraId="43BB8B14" w14:textId="77777777" w:rsidTr="006D3E09">
        <w:trPr>
          <w:trHeight w:val="291"/>
        </w:trPr>
        <w:tc>
          <w:tcPr>
            <w:tcW w:w="421" w:type="dxa"/>
            <w:shd w:val="clear" w:color="auto" w:fill="D9E2F3" w:themeFill="accent1" w:themeFillTint="33"/>
          </w:tcPr>
          <w:p w14:paraId="24228C5E" w14:textId="6D14761B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2</w:t>
            </w:r>
          </w:p>
        </w:tc>
        <w:tc>
          <w:tcPr>
            <w:tcW w:w="5103" w:type="dxa"/>
          </w:tcPr>
          <w:p w14:paraId="5C6FAFE3" w14:textId="291C1447" w:rsidR="00781D33" w:rsidRPr="00E36F95" w:rsidRDefault="00781D33" w:rsidP="00E36F95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DMZ 28DR (16l 24VDC+12Q REL TBLK)</w:t>
            </w:r>
          </w:p>
        </w:tc>
      </w:tr>
      <w:tr w:rsidR="00781D33" w14:paraId="133127E1" w14:textId="77777777" w:rsidTr="006D3E09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0CD36286" w14:textId="4503D555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3</w:t>
            </w:r>
          </w:p>
        </w:tc>
        <w:tc>
          <w:tcPr>
            <w:tcW w:w="5103" w:type="dxa"/>
          </w:tcPr>
          <w:p w14:paraId="24776382" w14:textId="432A7DFA" w:rsidR="00781D33" w:rsidRPr="00E36F95" w:rsidRDefault="00781D33" w:rsidP="00E36F95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AEZ 414 (4 16 BITS DIFF.ANAL.INP.)</w:t>
            </w:r>
          </w:p>
        </w:tc>
      </w:tr>
      <w:tr w:rsidR="00E36F95" w14:paraId="3D66859C" w14:textId="77777777" w:rsidTr="006D3E09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42AAA2D2" w14:textId="5CC780F6" w:rsidR="00E36F95" w:rsidRPr="00E36F95" w:rsidRDefault="00E36F95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4</w:t>
            </w:r>
          </w:p>
        </w:tc>
        <w:tc>
          <w:tcPr>
            <w:tcW w:w="5103" w:type="dxa"/>
          </w:tcPr>
          <w:p w14:paraId="273528AF" w14:textId="703DDAFA" w:rsidR="00E36F95" w:rsidRPr="00E36F95" w:rsidRDefault="00E36F95" w:rsidP="00E36F95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ASZ 200 (2 ANALOG OUTPUTS)</w:t>
            </w:r>
          </w:p>
        </w:tc>
      </w:tr>
    </w:tbl>
    <w:p w14:paraId="14617D56" w14:textId="7B11F719" w:rsidR="008D2CB9" w:rsidRPr="00B24AE9" w:rsidRDefault="00D46BB1" w:rsidP="008D2CB9">
      <w:pPr>
        <w:pStyle w:val="definice"/>
        <w:spacing w:before="283"/>
        <w:rPr>
          <w:b w:val="0"/>
          <w:bCs/>
        </w:rPr>
      </w:pPr>
      <w:r w:rsidRPr="00B24AE9">
        <w:rPr>
          <w:b w:val="0"/>
          <w:bCs/>
        </w:rPr>
        <w:t>Konfigurace OP</w:t>
      </w:r>
      <w:r w:rsidR="00333E52" w:rsidRPr="00B24AE9">
        <w:rPr>
          <w:b w:val="0"/>
          <w:bCs/>
        </w:rPr>
        <w:t xml:space="preserve"> typu XBT-H021010: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1842"/>
      </w:tblGrid>
      <w:tr w:rsidR="00F9705C" w14:paraId="5FAF1B34" w14:textId="77777777" w:rsidTr="006441FB"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56B6C8" w14:textId="77777777" w:rsidR="00F9705C" w:rsidRDefault="00F9705C" w:rsidP="008D2CB9">
            <w:pPr>
              <w:pStyle w:val="Zkladntextodsazen"/>
              <w:ind w:left="0"/>
              <w:jc w:val="center"/>
            </w:pPr>
            <w:r>
              <w:t>Nastavení funkcí (proměnných) panelu</w:t>
            </w:r>
          </w:p>
        </w:tc>
      </w:tr>
      <w:tr w:rsidR="00F9705C" w14:paraId="1DB597EA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802B" w14:textId="77777777" w:rsidR="00F9705C" w:rsidRDefault="00F9705C">
            <w:pPr>
              <w:pStyle w:val="Zkladntextodsazen"/>
              <w:ind w:left="0"/>
              <w:jc w:val="center"/>
            </w:pPr>
            <w:r>
              <w:t>n + 0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C924" w14:textId="77777777" w:rsidR="00F9705C" w:rsidRDefault="00F9705C">
            <w:pPr>
              <w:pStyle w:val="Zkladntextodsazen"/>
              <w:ind w:left="0"/>
              <w:jc w:val="center"/>
            </w:pPr>
            <w:r>
              <w:t>Function keys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238C" w14:textId="77777777" w:rsidR="00F9705C" w:rsidRDefault="00F9705C">
            <w:pPr>
              <w:pStyle w:val="Zkladntextodsazen"/>
              <w:ind w:left="0"/>
              <w:jc w:val="center"/>
            </w:pPr>
            <w:r>
              <w:t>XBT -&gt; PC</w:t>
            </w:r>
          </w:p>
        </w:tc>
      </w:tr>
      <w:tr w:rsidR="00F9705C" w14:paraId="3D0981FB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E9E" w14:textId="77777777" w:rsidR="00F9705C" w:rsidRDefault="00F9705C">
            <w:pPr>
              <w:pStyle w:val="Zkladntextodsazen"/>
              <w:ind w:left="0"/>
              <w:jc w:val="center"/>
            </w:pPr>
            <w: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CF99" w14:textId="77777777" w:rsidR="00F9705C" w:rsidRDefault="00F9705C">
            <w:pPr>
              <w:pStyle w:val="Zkladntextodsazen"/>
              <w:ind w:left="0"/>
              <w:jc w:val="center"/>
            </w:pPr>
            <w:r>
              <w:t>Number of page to be processed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DF25" w14:textId="6A3A2C83" w:rsidR="00F9705C" w:rsidRDefault="00F9705C">
            <w:pPr>
              <w:pStyle w:val="Zkladntextodsazen"/>
              <w:ind w:left="0"/>
              <w:jc w:val="center"/>
            </w:pPr>
            <w:r>
              <w:t>XBT &lt;-&gt; PLC</w:t>
            </w:r>
          </w:p>
        </w:tc>
      </w:tr>
      <w:tr w:rsidR="00F9705C" w14:paraId="0C77F90C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778" w14:textId="77777777" w:rsidR="00F9705C" w:rsidRDefault="00F9705C">
            <w:pPr>
              <w:pStyle w:val="Zkladntextodsazen"/>
              <w:ind w:left="0"/>
              <w:jc w:val="center"/>
            </w:pPr>
            <w:r>
              <w:t>n + 2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75E7" w14:textId="77777777" w:rsidR="00F9705C" w:rsidRDefault="00F9705C">
            <w:pPr>
              <w:pStyle w:val="Zkladntextodsazen"/>
              <w:ind w:left="0"/>
              <w:jc w:val="center"/>
            </w:pPr>
            <w:r>
              <w:t>LEDs command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FA8F" w14:textId="77777777" w:rsidR="00F9705C" w:rsidRDefault="00F9705C">
            <w:pPr>
              <w:pStyle w:val="Zkladntextodsazen"/>
              <w:ind w:left="0"/>
              <w:jc w:val="center"/>
            </w:pPr>
            <w:r>
              <w:t>XBT &lt;- PLC</w:t>
            </w:r>
          </w:p>
        </w:tc>
      </w:tr>
    </w:tbl>
    <w:p w14:paraId="3B7CEB73" w14:textId="77777777" w:rsidR="00EC0C3E" w:rsidRDefault="00EC0C3E">
      <w:pPr>
        <w:pStyle w:val="definice"/>
        <w:spacing w:before="283"/>
        <w:rPr>
          <w:b w:val="0"/>
          <w:bCs/>
        </w:rPr>
      </w:pPr>
    </w:p>
    <w:p w14:paraId="2C9347CD" w14:textId="77777777" w:rsidR="00EC0C3E" w:rsidRDefault="00EC0C3E">
      <w:pPr>
        <w:pStyle w:val="definice"/>
        <w:spacing w:before="283"/>
        <w:rPr>
          <w:b w:val="0"/>
          <w:bCs/>
        </w:rPr>
      </w:pPr>
    </w:p>
    <w:p w14:paraId="3AB4E608" w14:textId="42615F56" w:rsidR="003143A7" w:rsidRDefault="0067312D">
      <w:pPr>
        <w:pStyle w:val="definice"/>
        <w:spacing w:before="283"/>
        <w:rPr>
          <w:b w:val="0"/>
          <w:bCs/>
        </w:rPr>
      </w:pPr>
      <w:r w:rsidRPr="0067312D">
        <w:rPr>
          <w:b w:val="0"/>
          <w:bCs/>
        </w:rPr>
        <w:lastRenderedPageBreak/>
        <w:t>Stránky OP: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7921"/>
      </w:tblGrid>
      <w:tr w:rsidR="0067312D" w14:paraId="456CCC29" w14:textId="77777777" w:rsidTr="00F2511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4CC51263" w14:textId="4F9F1F2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Page 1</w:t>
            </w:r>
          </w:p>
        </w:tc>
        <w:tc>
          <w:tcPr>
            <w:tcW w:w="7921" w:type="dxa"/>
          </w:tcPr>
          <w:p w14:paraId="3F5F487D" w14:textId="7A8F78D5" w:rsidR="0067312D" w:rsidRPr="00F25114" w:rsidRDefault="0081193F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Zapnuti drumu (F1)</w:t>
            </w:r>
          </w:p>
        </w:tc>
      </w:tr>
      <w:tr w:rsidR="0067312D" w14:paraId="31394634" w14:textId="77777777" w:rsidTr="00F25114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79E1182F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7921" w:type="dxa"/>
          </w:tcPr>
          <w:p w14:paraId="4B69B45E" w14:textId="57A7D8C5" w:rsidR="0067312D" w:rsidRPr="00F25114" w:rsidRDefault="0081193F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Zapnuti PWM (F2)</w:t>
            </w:r>
          </w:p>
        </w:tc>
      </w:tr>
      <w:tr w:rsidR="0067312D" w14:paraId="4C96E24F" w14:textId="77777777" w:rsidTr="00F2511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7D46FA60" w14:textId="5560CE23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Page 2</w:t>
            </w:r>
          </w:p>
        </w:tc>
        <w:tc>
          <w:tcPr>
            <w:tcW w:w="7921" w:type="dxa"/>
          </w:tcPr>
          <w:p w14:paraId="27002BA3" w14:textId="2CB861CD" w:rsidR="0067312D" w:rsidRPr="00F25114" w:rsidRDefault="00F43704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Rychlost</w:t>
            </w:r>
            <w:r w:rsidR="0067312D" w:rsidRPr="00F25114">
              <w:rPr>
                <w:b w:val="0"/>
                <w:bCs/>
              </w:rPr>
              <w:t xml:space="preserve"> PWM</w:t>
            </w:r>
            <w:r>
              <w:rPr>
                <w:b w:val="0"/>
                <w:bCs/>
              </w:rPr>
              <w:t>:</w:t>
            </w:r>
            <w:r w:rsidR="0067312D" w:rsidRPr="00F25114">
              <w:rPr>
                <w:b w:val="0"/>
                <w:bCs/>
              </w:rPr>
              <w:t xml:space="preserve"> %MW0</w:t>
            </w:r>
            <w:r>
              <w:rPr>
                <w:b w:val="0"/>
                <w:bCs/>
              </w:rPr>
              <w:t xml:space="preserve"> %</w:t>
            </w:r>
          </w:p>
        </w:tc>
      </w:tr>
      <w:tr w:rsidR="0067312D" w14:paraId="597CFFBC" w14:textId="77777777" w:rsidTr="00F25114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5374BF39" w14:textId="7777777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7921" w:type="dxa"/>
          </w:tcPr>
          <w:p w14:paraId="40D8D555" w14:textId="1A551BB8" w:rsidR="0067312D" w:rsidRPr="00F25114" w:rsidRDefault="0067312D" w:rsidP="0067312D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 xml:space="preserve">F3 </w:t>
            </w:r>
            <w:r w:rsidR="00561193">
              <w:rPr>
                <w:b w:val="0"/>
                <w:bCs/>
              </w:rPr>
              <w:t>- zpet</w:t>
            </w:r>
          </w:p>
        </w:tc>
      </w:tr>
      <w:tr w:rsidR="0067312D" w14:paraId="64B357E3" w14:textId="77777777" w:rsidTr="00F2511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2B6BB1AE" w14:textId="2850E5F7" w:rsidR="0067312D" w:rsidRDefault="0067312D" w:rsidP="0067312D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Page 3</w:t>
            </w:r>
          </w:p>
        </w:tc>
        <w:tc>
          <w:tcPr>
            <w:tcW w:w="7921" w:type="dxa"/>
          </w:tcPr>
          <w:p w14:paraId="5D8C26A4" w14:textId="029555B4" w:rsidR="0067312D" w:rsidRPr="00F25114" w:rsidRDefault="00561193" w:rsidP="0067312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Po</w:t>
            </w:r>
            <w:r w:rsidR="00BC1F4B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et kroku drumu:</w:t>
            </w:r>
            <w:r w:rsidR="0067312D" w:rsidRPr="00F25114">
              <w:rPr>
                <w:b w:val="0"/>
                <w:bCs/>
              </w:rPr>
              <w:t xml:space="preserve"> %MW1</w:t>
            </w:r>
          </w:p>
        </w:tc>
      </w:tr>
      <w:tr w:rsidR="0067312D" w14:paraId="168ED3BC" w14:textId="77777777" w:rsidTr="00F25114">
        <w:tc>
          <w:tcPr>
            <w:tcW w:w="1129" w:type="dxa"/>
            <w:vMerge/>
            <w:shd w:val="clear" w:color="auto" w:fill="B4C6E7" w:themeFill="accent1" w:themeFillTint="66"/>
          </w:tcPr>
          <w:p w14:paraId="55C4F82A" w14:textId="77777777" w:rsidR="0067312D" w:rsidRDefault="0067312D" w:rsidP="0067312D">
            <w:pPr>
              <w:pStyle w:val="definice"/>
              <w:rPr>
                <w:b w:val="0"/>
                <w:bCs/>
              </w:rPr>
            </w:pPr>
          </w:p>
        </w:tc>
        <w:tc>
          <w:tcPr>
            <w:tcW w:w="7921" w:type="dxa"/>
          </w:tcPr>
          <w:p w14:paraId="00715321" w14:textId="217DA4E1" w:rsidR="0067312D" w:rsidRPr="00F25114" w:rsidRDefault="0067312D" w:rsidP="0067312D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 xml:space="preserve">F3 </w:t>
            </w:r>
            <w:r w:rsidR="00561193">
              <w:rPr>
                <w:b w:val="0"/>
                <w:bCs/>
              </w:rPr>
              <w:t>- zpet</w:t>
            </w:r>
          </w:p>
        </w:tc>
      </w:tr>
    </w:tbl>
    <w:p w14:paraId="6AD2525F" w14:textId="0AA878D8" w:rsidR="0067312D" w:rsidRDefault="00803FBC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Tabulka Drumu: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8"/>
        <w:gridCol w:w="438"/>
        <w:gridCol w:w="422"/>
        <w:gridCol w:w="423"/>
        <w:gridCol w:w="424"/>
        <w:gridCol w:w="423"/>
        <w:gridCol w:w="423"/>
        <w:gridCol w:w="423"/>
        <w:gridCol w:w="424"/>
        <w:gridCol w:w="423"/>
        <w:gridCol w:w="456"/>
        <w:gridCol w:w="456"/>
        <w:gridCol w:w="1663"/>
      </w:tblGrid>
      <w:tr w:rsidR="00FC53BB" w14:paraId="7A8C41EB" w14:textId="5800DBC1" w:rsidTr="00DC6505">
        <w:trPr>
          <w:trHeight w:val="354"/>
        </w:trPr>
        <w:tc>
          <w:tcPr>
            <w:tcW w:w="968" w:type="dxa"/>
            <w:shd w:val="clear" w:color="auto" w:fill="B4C6E7" w:themeFill="accent1" w:themeFillTint="66"/>
            <w:vAlign w:val="center"/>
          </w:tcPr>
          <w:p w14:paraId="1AFF2502" w14:textId="3D9404BD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Kroky</w:t>
            </w:r>
          </w:p>
        </w:tc>
        <w:tc>
          <w:tcPr>
            <w:tcW w:w="438" w:type="dxa"/>
            <w:shd w:val="clear" w:color="auto" w:fill="B4C6E7" w:themeFill="accent1" w:themeFillTint="66"/>
            <w:vAlign w:val="center"/>
          </w:tcPr>
          <w:p w14:paraId="493B6C8E" w14:textId="72869F86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2" w:type="dxa"/>
            <w:shd w:val="clear" w:color="auto" w:fill="B4C6E7" w:themeFill="accent1" w:themeFillTint="66"/>
            <w:vAlign w:val="center"/>
          </w:tcPr>
          <w:p w14:paraId="07C07196" w14:textId="31A2C1DB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7CD22D7A" w14:textId="4BF3B0DF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424" w:type="dxa"/>
            <w:shd w:val="clear" w:color="auto" w:fill="B4C6E7" w:themeFill="accent1" w:themeFillTint="66"/>
            <w:vAlign w:val="center"/>
          </w:tcPr>
          <w:p w14:paraId="2627A50C" w14:textId="5ED52B55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59F37D6C" w14:textId="32EC514B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6D1F7DAF" w14:textId="2EF775ED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6C25A087" w14:textId="6673CA1B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424" w:type="dxa"/>
            <w:shd w:val="clear" w:color="auto" w:fill="B4C6E7" w:themeFill="accent1" w:themeFillTint="66"/>
            <w:vAlign w:val="center"/>
          </w:tcPr>
          <w:p w14:paraId="7BF0DE5C" w14:textId="5960DDB9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423" w:type="dxa"/>
            <w:shd w:val="clear" w:color="auto" w:fill="B4C6E7" w:themeFill="accent1" w:themeFillTint="66"/>
            <w:vAlign w:val="center"/>
          </w:tcPr>
          <w:p w14:paraId="2042224F" w14:textId="7426DCCB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456" w:type="dxa"/>
            <w:shd w:val="clear" w:color="auto" w:fill="B4C6E7" w:themeFill="accent1" w:themeFillTint="66"/>
            <w:vAlign w:val="center"/>
          </w:tcPr>
          <w:p w14:paraId="6B60538A" w14:textId="70805133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</w:p>
        </w:tc>
        <w:tc>
          <w:tcPr>
            <w:tcW w:w="456" w:type="dxa"/>
            <w:shd w:val="clear" w:color="auto" w:fill="B4C6E7" w:themeFill="accent1" w:themeFillTint="66"/>
            <w:vAlign w:val="center"/>
          </w:tcPr>
          <w:p w14:paraId="0235D4B6" w14:textId="005F3257" w:rsidR="00F32469" w:rsidRDefault="00F32469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11</w:t>
            </w:r>
          </w:p>
        </w:tc>
        <w:tc>
          <w:tcPr>
            <w:tcW w:w="1663" w:type="dxa"/>
            <w:shd w:val="clear" w:color="auto" w:fill="B4C6E7" w:themeFill="accent1" w:themeFillTint="66"/>
            <w:vAlign w:val="center"/>
          </w:tcPr>
          <w:p w14:paraId="33FB5973" w14:textId="781F1DB4" w:rsidR="00F32469" w:rsidRDefault="00DC6505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Nastavení bitu</w:t>
            </w:r>
          </w:p>
        </w:tc>
      </w:tr>
      <w:tr w:rsidR="00FC53BB" w14:paraId="4316A4A0" w14:textId="4CA35E8D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71C9BD58" w14:textId="2185505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0</w:t>
            </w:r>
          </w:p>
        </w:tc>
        <w:tc>
          <w:tcPr>
            <w:tcW w:w="438" w:type="dxa"/>
            <w:vAlign w:val="center"/>
          </w:tcPr>
          <w:p w14:paraId="6371C53D" w14:textId="0DF8BD2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1EA8A122" w14:textId="1C463BA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63A6560" w14:textId="021EBDD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494FED6A" w14:textId="536DCF1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A53D7AC" w14:textId="0CEEA58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D85A4FF" w14:textId="75149334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B17975D" w14:textId="12AE951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31AC1677" w14:textId="155BE8D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15D0C06" w14:textId="71EE46A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4D8287E4" w14:textId="4315FA72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0AE29EDE" w14:textId="547CD68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326F35E5" w14:textId="652C1E2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%Q2.1</w:t>
            </w:r>
          </w:p>
        </w:tc>
      </w:tr>
      <w:tr w:rsidR="00FC53BB" w14:paraId="0CCBB6CE" w14:textId="6F735087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56B65FCC" w14:textId="55EBE77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1</w:t>
            </w:r>
          </w:p>
        </w:tc>
        <w:tc>
          <w:tcPr>
            <w:tcW w:w="438" w:type="dxa"/>
            <w:vAlign w:val="center"/>
          </w:tcPr>
          <w:p w14:paraId="2D85EE80" w14:textId="1A7D21D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061B72BB" w14:textId="2BA82BF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60D1552" w14:textId="63B11E0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1EF7DD22" w14:textId="60F640A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5EB1BDF" w14:textId="3E0B5F3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7990E88" w14:textId="529C926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5CF4D0C" w14:textId="1D7D3C9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7782149E" w14:textId="5CB66D93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E718047" w14:textId="1E1C7613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67840A18" w14:textId="52690A9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08263A73" w14:textId="72833AA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35E5500B" w14:textId="17E9C7B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%Q2.2</w:t>
            </w:r>
          </w:p>
        </w:tc>
      </w:tr>
      <w:tr w:rsidR="00FC53BB" w14:paraId="7D89AC6C" w14:textId="393C795B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7E30B075" w14:textId="103DCED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2</w:t>
            </w:r>
          </w:p>
        </w:tc>
        <w:tc>
          <w:tcPr>
            <w:tcW w:w="438" w:type="dxa"/>
            <w:vAlign w:val="center"/>
          </w:tcPr>
          <w:p w14:paraId="2CEE7E7A" w14:textId="4D880714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5476DF77" w14:textId="6DAC4334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F67CD91" w14:textId="23A4A142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C461EBF" w14:textId="46943B1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91674F5" w14:textId="0EE60C42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D91A050" w14:textId="0104633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36BFF794" w14:textId="1396CFF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2FC5F841" w14:textId="747FDB4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12F6927" w14:textId="293502A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1B5749A1" w14:textId="06A7DC82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4C84FDEE" w14:textId="3F5F230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60087D36" w14:textId="56E53AB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%Q2.3</w:t>
            </w:r>
          </w:p>
        </w:tc>
      </w:tr>
      <w:tr w:rsidR="00FC53BB" w14:paraId="39D24F7C" w14:textId="40B862B3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25A8AC43" w14:textId="5E59242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3</w:t>
            </w:r>
          </w:p>
        </w:tc>
        <w:tc>
          <w:tcPr>
            <w:tcW w:w="438" w:type="dxa"/>
            <w:vAlign w:val="center"/>
          </w:tcPr>
          <w:p w14:paraId="52E55816" w14:textId="7684592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4371245A" w14:textId="049B07D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68C5ACC" w14:textId="7DCB286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184369A" w14:textId="0EEBF10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382F7A67" w14:textId="4D3AD82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10778DB3" w14:textId="6988FB1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5583BC0E" w14:textId="44D64CE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7AF2189A" w14:textId="4DBE8CF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4EE523AC" w14:textId="0C16684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50995326" w14:textId="0A6AFFF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35E2D061" w14:textId="5DB43D7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7CAF3DF2" w14:textId="7478D0D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%Q2.4</w:t>
            </w:r>
          </w:p>
        </w:tc>
      </w:tr>
      <w:tr w:rsidR="00FC53BB" w14:paraId="76E33EA8" w14:textId="69E873B5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440545D1" w14:textId="6346A10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4</w:t>
            </w:r>
          </w:p>
        </w:tc>
        <w:tc>
          <w:tcPr>
            <w:tcW w:w="438" w:type="dxa"/>
            <w:vAlign w:val="center"/>
          </w:tcPr>
          <w:p w14:paraId="19543C3E" w14:textId="4E5D845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4F97DDC8" w14:textId="4A89B1B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0241188" w14:textId="75D9156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52C15A02" w14:textId="0C895E0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5EA6E321" w14:textId="24A0B3A3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4364521D" w14:textId="28127C6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7AAEF64D" w14:textId="02B5795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252BEB06" w14:textId="6BE39C5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20E4132F" w14:textId="2FC4335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68C0A8EB" w14:textId="4F4ABE9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421D3E13" w14:textId="198026F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15ABDE44" w14:textId="31C840A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%Q2.5</w:t>
            </w:r>
          </w:p>
        </w:tc>
      </w:tr>
      <w:tr w:rsidR="00FC53BB" w14:paraId="14A597C2" w14:textId="7D7AA5AD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4C4F7E11" w14:textId="52F2882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5</w:t>
            </w:r>
          </w:p>
        </w:tc>
        <w:tc>
          <w:tcPr>
            <w:tcW w:w="438" w:type="dxa"/>
            <w:vAlign w:val="center"/>
          </w:tcPr>
          <w:p w14:paraId="20A41F34" w14:textId="74ABB10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534DDD3D" w14:textId="1F7423D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D2D54B5" w14:textId="241746D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F17A500" w14:textId="0CE7E70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4921FDF1" w14:textId="4418412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3817D3A7" w14:textId="2FFE79C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051F83FD" w14:textId="521599F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4" w:type="dxa"/>
            <w:vAlign w:val="center"/>
          </w:tcPr>
          <w:p w14:paraId="25173DFB" w14:textId="1DBAA0F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07B17B16" w14:textId="2C5B31B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3ECBB79C" w14:textId="091CFBC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284FB37D" w14:textId="4E62666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6532C8EB" w14:textId="2E4595C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%Q2.6</w:t>
            </w:r>
          </w:p>
        </w:tc>
      </w:tr>
      <w:tr w:rsidR="00FC53BB" w14:paraId="788A56FF" w14:textId="6852CEF0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31A9F178" w14:textId="65BFEEF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6</w:t>
            </w:r>
          </w:p>
        </w:tc>
        <w:tc>
          <w:tcPr>
            <w:tcW w:w="438" w:type="dxa"/>
            <w:vAlign w:val="center"/>
          </w:tcPr>
          <w:p w14:paraId="5FA144E9" w14:textId="79B38A8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48DD80F3" w14:textId="459068F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74A8D01A" w14:textId="2C0697E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0B446FE2" w14:textId="3797379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5B84DD15" w14:textId="7188D70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3226060" w14:textId="50924CB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8D7EC03" w14:textId="6FB9ECC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E85FE36" w14:textId="0FED32E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23" w:type="dxa"/>
            <w:vAlign w:val="center"/>
          </w:tcPr>
          <w:p w14:paraId="757656A0" w14:textId="5E51656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57E61F73" w14:textId="3E5C344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32516B33" w14:textId="6E79A30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4BD9B8C9" w14:textId="31681D8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%Q2.7</w:t>
            </w:r>
          </w:p>
        </w:tc>
      </w:tr>
      <w:tr w:rsidR="00FC53BB" w14:paraId="76D000C1" w14:textId="77777777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4AD5D32C" w14:textId="120AA6A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7</w:t>
            </w:r>
          </w:p>
        </w:tc>
        <w:tc>
          <w:tcPr>
            <w:tcW w:w="438" w:type="dxa"/>
            <w:vAlign w:val="center"/>
          </w:tcPr>
          <w:p w14:paraId="08132138" w14:textId="0B4447D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60EE19D7" w14:textId="5018A95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962254C" w14:textId="13FD556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53DA66F" w14:textId="3F3C3DE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926B14A" w14:textId="29AD06A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7C6C29DD" w14:textId="1794D8C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5C8EF626" w14:textId="4ABDFE3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385FB2D" w14:textId="105223CA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7601D259" w14:textId="07C4DFF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3EEF9AD7" w14:textId="446EB0B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09140359" w14:textId="7FA66B4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5FD12D9E" w14:textId="087FBA8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%Q2.8</w:t>
            </w:r>
          </w:p>
        </w:tc>
      </w:tr>
      <w:tr w:rsidR="00FC53BB" w14:paraId="321B8181" w14:textId="77777777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17E28905" w14:textId="55E1CDD4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8</w:t>
            </w:r>
          </w:p>
        </w:tc>
        <w:tc>
          <w:tcPr>
            <w:tcW w:w="438" w:type="dxa"/>
            <w:vAlign w:val="center"/>
          </w:tcPr>
          <w:p w14:paraId="68AF4E3E" w14:textId="55855ED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2859A107" w14:textId="5D25835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18350BA" w14:textId="78C3036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75BCB879" w14:textId="051E7FB0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63FDF00B" w14:textId="6DE5CF12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1FEEBA07" w14:textId="444CFFCB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46364D4" w14:textId="75CE660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141FDB08" w14:textId="3A33AB84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522765C" w14:textId="7616595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56" w:type="dxa"/>
            <w:vAlign w:val="center"/>
          </w:tcPr>
          <w:p w14:paraId="36236098" w14:textId="588C2B23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56" w:type="dxa"/>
            <w:vAlign w:val="center"/>
          </w:tcPr>
          <w:p w14:paraId="063D7167" w14:textId="4F296EC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7E342926" w14:textId="3467B80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%Q2.9</w:t>
            </w:r>
          </w:p>
        </w:tc>
      </w:tr>
      <w:tr w:rsidR="00FC53BB" w14:paraId="4FA9702F" w14:textId="77777777" w:rsidTr="00DC6505">
        <w:tc>
          <w:tcPr>
            <w:tcW w:w="968" w:type="dxa"/>
            <w:shd w:val="clear" w:color="auto" w:fill="D9E2F3" w:themeFill="accent1" w:themeFillTint="33"/>
            <w:vAlign w:val="center"/>
          </w:tcPr>
          <w:p w14:paraId="140A4A47" w14:textId="17CEA4AE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Bit 9</w:t>
            </w:r>
          </w:p>
        </w:tc>
        <w:tc>
          <w:tcPr>
            <w:tcW w:w="438" w:type="dxa"/>
            <w:vAlign w:val="center"/>
          </w:tcPr>
          <w:p w14:paraId="69D04BD9" w14:textId="78956155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2" w:type="dxa"/>
            <w:vAlign w:val="center"/>
          </w:tcPr>
          <w:p w14:paraId="76FABDAA" w14:textId="032C6971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0C4B09F0" w14:textId="6C6640DC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5C8F44F" w14:textId="7E15371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79515669" w14:textId="2445D68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406CE092" w14:textId="58FDDCBF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2BF02692" w14:textId="0A2E44BD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4" w:type="dxa"/>
            <w:vAlign w:val="center"/>
          </w:tcPr>
          <w:p w14:paraId="3704673C" w14:textId="6B47AF98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23" w:type="dxa"/>
            <w:vAlign w:val="center"/>
          </w:tcPr>
          <w:p w14:paraId="3EF94B7A" w14:textId="526F6B46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56" w:type="dxa"/>
            <w:vAlign w:val="center"/>
          </w:tcPr>
          <w:p w14:paraId="7CD1699F" w14:textId="0C329A4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56" w:type="dxa"/>
            <w:vAlign w:val="center"/>
          </w:tcPr>
          <w:p w14:paraId="08CE04F5" w14:textId="37CF4BB9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663" w:type="dxa"/>
            <w:vAlign w:val="center"/>
          </w:tcPr>
          <w:p w14:paraId="62A0D8C9" w14:textId="6B2FC137" w:rsidR="00FC53BB" w:rsidRDefault="00FC53BB" w:rsidP="003907BF">
            <w:pPr>
              <w:pStyle w:val="definic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%Q2.10</w:t>
            </w:r>
          </w:p>
        </w:tc>
      </w:tr>
    </w:tbl>
    <w:p w14:paraId="41E005B8" w14:textId="385C0D01" w:rsidR="003143A7" w:rsidRPr="00E62226" w:rsidRDefault="003637D3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Tabulka ostatních použitých prvků</w:t>
      </w:r>
      <w:r w:rsidR="00A87972">
        <w:rPr>
          <w:b w:val="0"/>
          <w:bCs/>
        </w:rPr>
        <w:t>:</w:t>
      </w:r>
    </w:p>
    <w:tbl>
      <w:tblPr>
        <w:tblW w:w="905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38"/>
        <w:gridCol w:w="874"/>
        <w:gridCol w:w="1293"/>
        <w:gridCol w:w="283"/>
        <w:gridCol w:w="1014"/>
        <w:gridCol w:w="2371"/>
      </w:tblGrid>
      <w:tr w:rsidR="00ED26B7" w:rsidRPr="005048A5" w14:paraId="7025A18A" w14:textId="483972BB" w:rsidTr="00C47861">
        <w:trPr>
          <w:trHeight w:val="17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1D14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34D98" w14:textId="50F27866" w:rsidR="00ED26B7" w:rsidRPr="005048A5" w:rsidRDefault="00ED26B7" w:rsidP="00FE138F">
            <w:pPr>
              <w:suppressAutoHyphens w:val="0"/>
              <w:jc w:val="center"/>
            </w:pPr>
            <w:r w:rsidRPr="005048A5">
              <w:t>Výstup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F4B303" w14:textId="3F67533E" w:rsidR="00ED26B7" w:rsidRPr="005048A5" w:rsidRDefault="00ED26B7" w:rsidP="00FE138F">
            <w:pPr>
              <w:suppressAutoHyphens w:val="0"/>
              <w:jc w:val="center"/>
            </w:pPr>
            <w:r w:rsidRPr="005048A5">
              <w:t>Význam</w:t>
            </w:r>
          </w:p>
        </w:tc>
      </w:tr>
      <w:tr w:rsidR="00ED26B7" w:rsidRPr="005048A5" w14:paraId="5574BA85" w14:textId="79F14969" w:rsidTr="00C47861">
        <w:trPr>
          <w:trHeight w:val="14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7AF45F87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 w:rsidR="0036451D">
              <w:t>1</w:t>
            </w:r>
            <w:r w:rsidRPr="005048A5">
              <w:t>.0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1EC685F9" w:rsidR="00ED26B7" w:rsidRPr="005048A5" w:rsidRDefault="00D46359" w:rsidP="0036451D">
            <w:pPr>
              <w:pStyle w:val="Zkladntextodsazen"/>
              <w:ind w:left="0"/>
              <w:jc w:val="center"/>
            </w:pPr>
            <w:r w:rsidRPr="005048A5">
              <w:t xml:space="preserve">Tlačítko </w:t>
            </w:r>
            <w:r>
              <w:t>1 (zmenší aktuální PWM o -15 %)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408FD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43D2" w14:textId="20C91931" w:rsidR="00ED26B7" w:rsidRPr="005048A5" w:rsidRDefault="00ED26B7" w:rsidP="00FE138F">
            <w:pPr>
              <w:suppressAutoHyphens w:val="0"/>
              <w:jc w:val="center"/>
            </w:pPr>
            <w:r w:rsidRPr="005048A5">
              <w:t>%Q</w:t>
            </w:r>
            <w:r w:rsidR="00C47861">
              <w:t>2</w:t>
            </w:r>
            <w:r w:rsidRPr="005048A5">
              <w:t>.</w:t>
            </w: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0BD" w14:textId="696F6107" w:rsidR="00ED26B7" w:rsidRPr="005048A5" w:rsidRDefault="00ED26B7" w:rsidP="00FE138F">
            <w:pPr>
              <w:suppressAutoHyphens w:val="0"/>
              <w:jc w:val="center"/>
            </w:pPr>
            <w:r w:rsidRPr="005048A5">
              <w:t>Signalizace 1</w:t>
            </w:r>
          </w:p>
        </w:tc>
      </w:tr>
      <w:tr w:rsidR="00ED26B7" w:rsidRPr="005048A5" w14:paraId="1B1EE687" w14:textId="70EA3A88" w:rsidTr="00C47861">
        <w:trPr>
          <w:trHeight w:val="13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46C36" w14:textId="36F84A92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 w:rsidR="0036451D">
              <w:t>1</w:t>
            </w:r>
            <w:r w:rsidRPr="005048A5">
              <w:t>.1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84309" w14:textId="624248B3" w:rsidR="00ED26B7" w:rsidRPr="005048A5" w:rsidRDefault="00ED26B7" w:rsidP="00FE138F">
            <w:pPr>
              <w:pStyle w:val="Zkladntextodsazen"/>
              <w:ind w:left="0"/>
              <w:jc w:val="center"/>
            </w:pPr>
            <w:r w:rsidRPr="005048A5">
              <w:t>Tlačítko 2</w:t>
            </w:r>
            <w:r>
              <w:t xml:space="preserve"> (</w:t>
            </w:r>
            <w:r w:rsidR="0036451D">
              <w:t>nastaví PWM na 0 %)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5E33" w14:textId="77777777" w:rsidR="00ED26B7" w:rsidRPr="005048A5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04F" w14:textId="4AC7CE05" w:rsidR="00ED26B7" w:rsidRPr="005048A5" w:rsidRDefault="00ED26B7" w:rsidP="00FE138F">
            <w:pPr>
              <w:suppressAutoHyphens w:val="0"/>
              <w:jc w:val="center"/>
            </w:pPr>
            <w:r w:rsidRPr="005048A5">
              <w:t>%Q</w:t>
            </w:r>
            <w:r w:rsidR="00C47861">
              <w:t>2</w:t>
            </w:r>
            <w:r w:rsidRPr="005048A5">
              <w:t>.</w:t>
            </w:r>
            <w: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7F1C" w14:textId="3F61FE9E" w:rsidR="00ED26B7" w:rsidRPr="005048A5" w:rsidRDefault="00ED26B7" w:rsidP="00FE138F">
            <w:pPr>
              <w:suppressAutoHyphens w:val="0"/>
              <w:jc w:val="center"/>
            </w:pPr>
            <w:r w:rsidRPr="005048A5">
              <w:t>Signalizace 2</w:t>
            </w:r>
          </w:p>
        </w:tc>
      </w:tr>
      <w:tr w:rsidR="00ED26B7" w:rsidRPr="005048A5" w14:paraId="494F441B" w14:textId="2D71C107" w:rsidTr="0036451D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2A9394" w14:textId="4D5DC581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>%I</w:t>
            </w:r>
            <w:r w:rsidR="0036451D">
              <w:t>1</w:t>
            </w:r>
            <w:r>
              <w:t>.2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878" w14:textId="2C6896C2" w:rsidR="00ED26B7" w:rsidRPr="005048A5" w:rsidRDefault="00ED26B7" w:rsidP="00FE138F">
            <w:pPr>
              <w:pStyle w:val="Zkladntextodsazen"/>
              <w:ind w:left="0"/>
              <w:jc w:val="center"/>
            </w:pPr>
            <w:r>
              <w:t xml:space="preserve">Tlačítko 3 (nastaví PWM na </w:t>
            </w:r>
            <w:r w:rsidR="0036451D">
              <w:t>10</w:t>
            </w:r>
            <w:r>
              <w:t>0 %)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9B5D0" w14:textId="77777777" w:rsidR="00ED26B7" w:rsidRDefault="00ED26B7" w:rsidP="00FE138F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EB" w14:textId="610DE2D4" w:rsidR="00ED26B7" w:rsidRPr="005048A5" w:rsidRDefault="00ED26B7" w:rsidP="00FE138F">
            <w:pPr>
              <w:suppressAutoHyphens w:val="0"/>
              <w:jc w:val="center"/>
            </w:pPr>
            <w:r>
              <w:t>%Q</w:t>
            </w:r>
            <w:r w:rsidR="00C47861">
              <w:t>2</w:t>
            </w:r>
            <w:r>
              <w:t>.3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4E98" w14:textId="498754FD" w:rsidR="00ED26B7" w:rsidRPr="005048A5" w:rsidRDefault="00ED26B7" w:rsidP="00FE138F">
            <w:pPr>
              <w:suppressAutoHyphens w:val="0"/>
              <w:jc w:val="center"/>
            </w:pPr>
            <w:r>
              <w:t>Signalizace 3</w:t>
            </w:r>
          </w:p>
        </w:tc>
      </w:tr>
      <w:tr w:rsidR="00DF0636" w:rsidRPr="005048A5" w14:paraId="38AC131C" w14:textId="67D45130" w:rsidTr="00DF0636">
        <w:trPr>
          <w:trHeight w:val="17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3D3CBE" w14:textId="5F2730A7" w:rsidR="00DF0636" w:rsidRPr="005048A5" w:rsidRDefault="00DF0636" w:rsidP="00DF0636">
            <w:pPr>
              <w:pStyle w:val="Zkladntextodsazen"/>
              <w:ind w:left="0"/>
              <w:jc w:val="center"/>
            </w:pPr>
            <w:r>
              <w:t>Drum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F4A4BE" w14:textId="7D8272E5" w:rsidR="00DF0636" w:rsidRPr="005048A5" w:rsidRDefault="00DF0636" w:rsidP="00DF0636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DE8AD" w14:textId="77777777" w:rsidR="00DF0636" w:rsidRPr="005048A5" w:rsidRDefault="00DF0636" w:rsidP="00DF0636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9220" w14:textId="2F409112" w:rsidR="00DF0636" w:rsidRPr="005048A5" w:rsidRDefault="00DF0636" w:rsidP="00DF0636">
            <w:pPr>
              <w:suppressAutoHyphens w:val="0"/>
              <w:jc w:val="center"/>
            </w:pPr>
            <w:r w:rsidRPr="005048A5">
              <w:t>%Q</w:t>
            </w:r>
            <w:r w:rsidR="00C47861">
              <w:t>2</w:t>
            </w:r>
            <w:r w:rsidRPr="005048A5">
              <w:t>.</w:t>
            </w:r>
            <w: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C0D9" w14:textId="68AB22F0" w:rsidR="00DF0636" w:rsidRPr="005048A5" w:rsidRDefault="00DF0636" w:rsidP="00DF0636">
            <w:pPr>
              <w:suppressAutoHyphens w:val="0"/>
              <w:jc w:val="center"/>
            </w:pPr>
            <w:r w:rsidRPr="005048A5">
              <w:t xml:space="preserve">Signalizace </w:t>
            </w:r>
            <w:r>
              <w:t>4</w:t>
            </w:r>
          </w:p>
        </w:tc>
      </w:tr>
      <w:tr w:rsidR="00DF0636" w:rsidRPr="005048A5" w14:paraId="155B36B1" w14:textId="0868500B" w:rsidTr="00C47861">
        <w:trPr>
          <w:trHeight w:val="10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5DD59F" w14:textId="107EC18B" w:rsidR="00DF0636" w:rsidRDefault="00DF0636" w:rsidP="00DF0636">
            <w:pPr>
              <w:pStyle w:val="Zkladntextodsazen"/>
              <w:ind w:left="0"/>
              <w:jc w:val="center"/>
            </w:pPr>
            <w:r w:rsidRPr="005048A5">
              <w:t>%</w:t>
            </w:r>
            <w:r>
              <w:t>DR0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115F" w14:textId="69D398D5" w:rsidR="00DF0636" w:rsidRDefault="00DF0636" w:rsidP="00DF0636">
            <w:pPr>
              <w:pStyle w:val="Zkladntextodsazen"/>
              <w:ind w:left="0"/>
              <w:jc w:val="center"/>
            </w:pPr>
            <w:r>
              <w:t>11 kroků (pro signalizaci z leva do prava)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9FFC" w14:textId="77777777" w:rsidR="00DF0636" w:rsidRDefault="00DF0636" w:rsidP="00DF0636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7D54" w14:textId="321A11FB" w:rsidR="00DF0636" w:rsidRPr="005048A5" w:rsidRDefault="00DF0636" w:rsidP="00DF0636">
            <w:pPr>
              <w:suppressAutoHyphens w:val="0"/>
              <w:jc w:val="center"/>
            </w:pPr>
            <w:r>
              <w:t>%Q</w:t>
            </w:r>
            <w:r w:rsidR="00C47861">
              <w:t>2</w:t>
            </w:r>
            <w:r>
              <w:t>.5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D65B" w14:textId="3D6ED8B2" w:rsidR="00DF0636" w:rsidRPr="005048A5" w:rsidRDefault="00DF0636" w:rsidP="00DF0636">
            <w:pPr>
              <w:suppressAutoHyphens w:val="0"/>
              <w:jc w:val="center"/>
            </w:pPr>
            <w:r>
              <w:t>Signalizace 5</w:t>
            </w:r>
          </w:p>
        </w:tc>
      </w:tr>
      <w:tr w:rsidR="00DF0636" w:rsidRPr="005048A5" w14:paraId="0579BF6B" w14:textId="607C0A44" w:rsidTr="00C47861">
        <w:trPr>
          <w:trHeight w:val="11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473DA" w14:textId="5E83FEA3" w:rsidR="00DF0636" w:rsidRDefault="00DF0636" w:rsidP="00DF0636">
            <w:pPr>
              <w:pStyle w:val="Zkladntextodsazen"/>
              <w:ind w:left="0"/>
              <w:jc w:val="center"/>
            </w:pPr>
            <w:r>
              <w:t>Časovač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F7DBAF3" w14:textId="08CC960D" w:rsidR="00DF0636" w:rsidRDefault="00DF0636" w:rsidP="00DF0636">
            <w:pPr>
              <w:pStyle w:val="Zkladntextodsazen"/>
              <w:ind w:left="0"/>
              <w:jc w:val="center"/>
            </w:pPr>
            <w:r>
              <w:t>Význam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9B95C" w14:textId="77777777" w:rsidR="00DF0636" w:rsidRDefault="00DF0636" w:rsidP="00DF0636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B83C" w14:textId="3C621F40" w:rsidR="00DF0636" w:rsidRPr="005048A5" w:rsidRDefault="00DF0636" w:rsidP="00DF0636">
            <w:pPr>
              <w:suppressAutoHyphens w:val="0"/>
              <w:jc w:val="center"/>
            </w:pPr>
            <w:r>
              <w:t>%Q</w:t>
            </w:r>
            <w:r w:rsidR="00C47861">
              <w:t>2</w:t>
            </w:r>
            <w:r>
              <w:t>.6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8DFF" w14:textId="023911F3" w:rsidR="00DF0636" w:rsidRPr="005048A5" w:rsidRDefault="00DF0636" w:rsidP="00DF0636">
            <w:pPr>
              <w:suppressAutoHyphens w:val="0"/>
              <w:jc w:val="center"/>
            </w:pPr>
            <w:r>
              <w:t>Signalizace 6</w:t>
            </w:r>
          </w:p>
        </w:tc>
      </w:tr>
      <w:tr w:rsidR="00C47861" w:rsidRPr="005048A5" w14:paraId="406D8B53" w14:textId="77777777" w:rsidTr="00C47861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165D0" w14:textId="2BA5143E" w:rsidR="00C47861" w:rsidRDefault="00C47861" w:rsidP="00C47861">
            <w:pPr>
              <w:suppressAutoHyphens w:val="0"/>
              <w:jc w:val="center"/>
            </w:pPr>
            <w:r>
              <w:t>%TM0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BC8AE" w14:textId="770645BE" w:rsidR="00C47861" w:rsidRDefault="00C47861" w:rsidP="00C47861">
            <w:pPr>
              <w:suppressAutoHyphens w:val="0"/>
              <w:jc w:val="center"/>
            </w:pPr>
            <w:r>
              <w:t>Typ TON, 250ms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33922" w14:textId="77777777" w:rsidR="00C47861" w:rsidRDefault="00C47861" w:rsidP="00C478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3BEA5" w14:textId="54C87684" w:rsidR="00C47861" w:rsidRDefault="00C47861" w:rsidP="00C47861">
            <w:pPr>
              <w:suppressAutoHyphens w:val="0"/>
              <w:jc w:val="center"/>
            </w:pPr>
            <w:r>
              <w:t>%Q2.7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DB8AED" w14:textId="09EFF63C" w:rsidR="00C47861" w:rsidRDefault="00C47861" w:rsidP="00C47861">
            <w:pPr>
              <w:suppressAutoHyphens w:val="0"/>
              <w:jc w:val="center"/>
            </w:pPr>
            <w:r>
              <w:t>Signalizace 7</w:t>
            </w:r>
          </w:p>
        </w:tc>
      </w:tr>
      <w:tr w:rsidR="00C47861" w:rsidRPr="005048A5" w14:paraId="239FABF9" w14:textId="5078FA4B" w:rsidTr="00C47861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4DCCF5" w14:textId="46AE8535" w:rsidR="00C47861" w:rsidRDefault="00C47861" w:rsidP="00C47861">
            <w:pPr>
              <w:pStyle w:val="Zkladntextodsazen"/>
              <w:ind w:left="0"/>
              <w:jc w:val="center"/>
            </w:pPr>
            <w:r>
              <w:t>%TM1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33D4F" w14:textId="30390D69" w:rsidR="00C47861" w:rsidRDefault="00C47861" w:rsidP="00C47861">
            <w:pPr>
              <w:pStyle w:val="Zkladntextodsazen"/>
              <w:ind w:left="0"/>
              <w:jc w:val="center"/>
            </w:pPr>
            <w:r>
              <w:t>Typ TON, 250ms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3167A" w14:textId="77777777" w:rsidR="00C47861" w:rsidRDefault="00C47861" w:rsidP="00C478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26F85F" w14:textId="695A15D0" w:rsidR="00C47861" w:rsidRPr="005048A5" w:rsidRDefault="00C47861" w:rsidP="00C47861">
            <w:pPr>
              <w:suppressAutoHyphens w:val="0"/>
              <w:jc w:val="center"/>
            </w:pPr>
            <w:r>
              <w:t>%Q2.8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132849" w14:textId="2C8967FB" w:rsidR="00C47861" w:rsidRPr="005048A5" w:rsidRDefault="00C47861" w:rsidP="00C47861">
            <w:pPr>
              <w:suppressAutoHyphens w:val="0"/>
              <w:jc w:val="center"/>
            </w:pPr>
            <w:r>
              <w:t>Signalizace 8</w:t>
            </w:r>
          </w:p>
        </w:tc>
      </w:tr>
      <w:tr w:rsidR="00C47861" w:rsidRPr="005048A5" w14:paraId="540B6D63" w14:textId="79CC12EE" w:rsidTr="00C47861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B161D" w14:textId="2F18935D" w:rsidR="00C47861" w:rsidRDefault="00C47861" w:rsidP="00C47861">
            <w:pPr>
              <w:pStyle w:val="Zkladntextodsazen"/>
              <w:ind w:left="0"/>
              <w:jc w:val="center"/>
            </w:pPr>
            <w:r>
              <w:t>PWM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2D6F65F" w14:textId="5CDA2815" w:rsidR="00C47861" w:rsidRDefault="00C47861" w:rsidP="00C47861">
            <w:pPr>
              <w:pStyle w:val="Zkladntextodsazen"/>
              <w:ind w:left="0"/>
              <w:jc w:val="center"/>
            </w:pPr>
            <w:r>
              <w:t>Význam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C01810" w14:textId="77777777" w:rsidR="00C47861" w:rsidRDefault="00C47861" w:rsidP="00C478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FF375D" w14:textId="681C0331" w:rsidR="00C47861" w:rsidRPr="005048A5" w:rsidRDefault="00C47861" w:rsidP="00C47861">
            <w:pPr>
              <w:suppressAutoHyphens w:val="0"/>
              <w:jc w:val="center"/>
            </w:pPr>
            <w:r>
              <w:t>%Q2.9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BAAD9" w14:textId="37E380ED" w:rsidR="00C47861" w:rsidRPr="005048A5" w:rsidRDefault="00C47861" w:rsidP="00C47861">
            <w:pPr>
              <w:suppressAutoHyphens w:val="0"/>
              <w:jc w:val="center"/>
            </w:pPr>
            <w:r>
              <w:t>Signalizace 9</w:t>
            </w:r>
          </w:p>
        </w:tc>
      </w:tr>
      <w:tr w:rsidR="00C47861" w:rsidRPr="005048A5" w14:paraId="3B36A847" w14:textId="77777777" w:rsidTr="00C47861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4BC362" w14:textId="38408A8A" w:rsidR="00C47861" w:rsidRDefault="00C47861" w:rsidP="00C47861">
            <w:pPr>
              <w:pStyle w:val="Zkladntextodsazen"/>
              <w:ind w:left="0"/>
              <w:jc w:val="center"/>
            </w:pPr>
            <w:r>
              <w:t>%PWM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6D2E" w14:textId="1F0FB2F7" w:rsidR="00C47861" w:rsidRDefault="00C47861" w:rsidP="00C47861">
            <w:pPr>
              <w:pStyle w:val="Zkladntextodsazen"/>
              <w:ind w:left="0"/>
              <w:jc w:val="center"/>
            </w:pPr>
            <w:r>
              <w:t>TB = 0.1ms, preset = 100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DBFE3" w14:textId="77777777" w:rsidR="00C47861" w:rsidRDefault="00C47861" w:rsidP="00C47861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04ABD" w14:textId="5926F5E5" w:rsidR="00C47861" w:rsidRPr="005048A5" w:rsidRDefault="00C47861" w:rsidP="00C47861">
            <w:pPr>
              <w:suppressAutoHyphens w:val="0"/>
              <w:jc w:val="center"/>
            </w:pPr>
            <w:r>
              <w:t>%Q2.10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D00403" w14:textId="4E510548" w:rsidR="00C47861" w:rsidRPr="005048A5" w:rsidRDefault="00C47861" w:rsidP="00C47861">
            <w:pPr>
              <w:suppressAutoHyphens w:val="0"/>
              <w:jc w:val="center"/>
            </w:pPr>
            <w:r>
              <w:t>Signalizace 10</w:t>
            </w:r>
          </w:p>
        </w:tc>
      </w:tr>
      <w:tr w:rsidR="00C47861" w:rsidRPr="005048A5" w14:paraId="5C4371EA" w14:textId="77777777" w:rsidTr="00C47861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04FAC8" w14:textId="5B863A84" w:rsidR="00C47861" w:rsidRDefault="00C47861" w:rsidP="00C47861">
            <w:pPr>
              <w:pStyle w:val="Zkladntextodsazen"/>
              <w:ind w:left="0"/>
              <w:jc w:val="center"/>
            </w:pPr>
            <w:r>
              <w:t>Čítač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73B59D" w14:textId="0FC1648D" w:rsidR="00C47861" w:rsidRDefault="00C47861" w:rsidP="00C47861">
            <w:pPr>
              <w:pStyle w:val="Zkladntextodsazen"/>
              <w:ind w:left="0"/>
              <w:jc w:val="center"/>
            </w:pPr>
            <w:r>
              <w:t>Význam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00B0327" w14:textId="77777777" w:rsidR="00C47861" w:rsidRDefault="00C47861" w:rsidP="00C47861">
            <w:pPr>
              <w:suppressAutoHyphens w:val="0"/>
              <w:jc w:val="center"/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</w:tcBorders>
            <w:vAlign w:val="center"/>
          </w:tcPr>
          <w:p w14:paraId="0FEEEE95" w14:textId="77777777" w:rsidR="00C47861" w:rsidRDefault="00C47861" w:rsidP="00C47861">
            <w:pPr>
              <w:suppressAutoHyphens w:val="0"/>
              <w:jc w:val="center"/>
            </w:pPr>
          </w:p>
        </w:tc>
      </w:tr>
      <w:tr w:rsidR="00C47861" w:rsidRPr="005048A5" w14:paraId="18988714" w14:textId="13372A9B" w:rsidTr="00C47861">
        <w:trPr>
          <w:gridAfter w:val="2"/>
          <w:wAfter w:w="3385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715B70" w14:textId="06919145" w:rsidR="00C47861" w:rsidRDefault="00C47861" w:rsidP="00C47861">
            <w:pPr>
              <w:pStyle w:val="Zkladntextodsazen"/>
              <w:ind w:left="0"/>
              <w:jc w:val="center"/>
            </w:pPr>
            <w:r>
              <w:t>%C0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816C8" w14:textId="4D21F18C" w:rsidR="00C47861" w:rsidRDefault="00C47861" w:rsidP="00C47861">
            <w:pPr>
              <w:pStyle w:val="Zkladntextodsazen"/>
              <w:ind w:left="0"/>
              <w:jc w:val="center"/>
            </w:pPr>
            <w:r>
              <w:t>C.P: 11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66A2632" w14:textId="77777777" w:rsidR="00C47861" w:rsidRDefault="00C47861" w:rsidP="00C47861">
            <w:pPr>
              <w:pStyle w:val="Zkladntextodsazen"/>
              <w:ind w:left="0"/>
              <w:jc w:val="center"/>
            </w:pPr>
          </w:p>
        </w:tc>
      </w:tr>
      <w:tr w:rsidR="00C47861" w:rsidRPr="005048A5" w14:paraId="0A0993AB" w14:textId="77777777" w:rsidTr="0086031F">
        <w:trPr>
          <w:gridAfter w:val="2"/>
          <w:wAfter w:w="3385" w:type="dxa"/>
          <w:trHeight w:val="80"/>
        </w:trPr>
        <w:tc>
          <w:tcPr>
            <w:tcW w:w="5670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19561D" w14:textId="77777777" w:rsidR="00C47861" w:rsidRDefault="00C47861" w:rsidP="00C47861">
            <w:pPr>
              <w:pStyle w:val="Zkladntextodsazen"/>
              <w:ind w:left="0"/>
              <w:jc w:val="center"/>
            </w:pPr>
          </w:p>
        </w:tc>
      </w:tr>
      <w:tr w:rsidR="00C47861" w:rsidRPr="005048A5" w14:paraId="121792E4" w14:textId="541818A5" w:rsidTr="00234520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CD62E7" w14:textId="77777777" w:rsidR="00C47861" w:rsidRPr="005048A5" w:rsidRDefault="00C47861" w:rsidP="00C47861">
            <w:pPr>
              <w:suppressAutoHyphens w:val="0"/>
              <w:jc w:val="center"/>
            </w:pPr>
            <w:r>
              <w:t>Paměť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5835DF" w14:textId="77EB5F61" w:rsidR="00C47861" w:rsidRPr="005048A5" w:rsidRDefault="00C47861" w:rsidP="00C47861">
            <w:pPr>
              <w:suppressAutoHyphens w:val="0"/>
              <w:jc w:val="center"/>
            </w:pPr>
            <w:r>
              <w:t>Význam</w:t>
            </w:r>
          </w:p>
        </w:tc>
        <w:tc>
          <w:tcPr>
            <w:tcW w:w="87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3B766183" w14:textId="77777777" w:rsidR="00C47861" w:rsidRDefault="00C47861" w:rsidP="00C47861">
            <w:pPr>
              <w:suppressAutoHyphens w:val="0"/>
              <w:jc w:val="center"/>
            </w:pPr>
          </w:p>
        </w:tc>
      </w:tr>
      <w:tr w:rsidR="00443D7F" w:rsidRPr="005048A5" w14:paraId="59C1AC23" w14:textId="4787A3D3" w:rsidTr="00B168AD">
        <w:trPr>
          <w:gridAfter w:val="4"/>
          <w:wAfter w:w="4961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F75E" w14:textId="77777777" w:rsidR="00443D7F" w:rsidRPr="005048A5" w:rsidRDefault="00443D7F" w:rsidP="00C47861">
            <w:pPr>
              <w:suppressAutoHyphens w:val="0"/>
              <w:jc w:val="center"/>
            </w:pPr>
            <w:r>
              <w:t>%M1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09003" w14:textId="494CE4AB" w:rsidR="00443D7F" w:rsidRPr="005048A5" w:rsidRDefault="00443D7F" w:rsidP="00C47861">
            <w:pPr>
              <w:jc w:val="center"/>
            </w:pPr>
            <w:r>
              <w:t>Pomocná paměť</w:t>
            </w: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9A4A933" w14:textId="77777777" w:rsidR="00443D7F" w:rsidRDefault="00443D7F" w:rsidP="00C47861">
            <w:pPr>
              <w:jc w:val="center"/>
            </w:pPr>
          </w:p>
        </w:tc>
      </w:tr>
      <w:tr w:rsidR="00443D7F" w:rsidRPr="005048A5" w14:paraId="53C9A957" w14:textId="7CFBD14E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AE07" w14:textId="77777777" w:rsidR="00443D7F" w:rsidRPr="005048A5" w:rsidRDefault="00443D7F" w:rsidP="00C47861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23149" w14:textId="19837E72" w:rsidR="00443D7F" w:rsidRPr="005048A5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3999DFC" w14:textId="77777777" w:rsidR="00443D7F" w:rsidRPr="005048A5" w:rsidRDefault="00443D7F" w:rsidP="00C47861">
            <w:pPr>
              <w:jc w:val="center"/>
            </w:pPr>
          </w:p>
        </w:tc>
      </w:tr>
      <w:tr w:rsidR="00443D7F" w:rsidRPr="005048A5" w14:paraId="0E02AB1B" w14:textId="174EC81B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5721" w14:textId="77777777" w:rsidR="00443D7F" w:rsidRPr="005048A5" w:rsidRDefault="00443D7F" w:rsidP="00C47861">
            <w:pPr>
              <w:suppressAutoHyphens w:val="0"/>
              <w:jc w:val="center"/>
            </w:pPr>
            <w:r>
              <w:t>%M3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75BE" w14:textId="42B0C3D1" w:rsidR="00443D7F" w:rsidRPr="005048A5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45F7B71" w14:textId="77777777" w:rsidR="00443D7F" w:rsidRPr="005048A5" w:rsidRDefault="00443D7F" w:rsidP="00C47861">
            <w:pPr>
              <w:jc w:val="center"/>
            </w:pPr>
          </w:p>
        </w:tc>
      </w:tr>
      <w:tr w:rsidR="00443D7F" w:rsidRPr="005048A5" w14:paraId="4ABC989C" w14:textId="1E0F6A68" w:rsidTr="00B168AD">
        <w:trPr>
          <w:gridAfter w:val="4"/>
          <w:wAfter w:w="4961" w:type="dxa"/>
          <w:trHeight w:val="5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DD50" w14:textId="77777777" w:rsidR="00443D7F" w:rsidRPr="005048A5" w:rsidRDefault="00443D7F" w:rsidP="00C47861">
            <w:pPr>
              <w:suppressAutoHyphens w:val="0"/>
              <w:jc w:val="center"/>
            </w:pPr>
            <w:r>
              <w:t>%M4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909DF" w14:textId="5D05252A" w:rsidR="00443D7F" w:rsidRPr="005048A5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071CEC7" w14:textId="77777777" w:rsidR="00443D7F" w:rsidRPr="005048A5" w:rsidRDefault="00443D7F" w:rsidP="00C47861">
            <w:pPr>
              <w:jc w:val="center"/>
            </w:pPr>
          </w:p>
        </w:tc>
      </w:tr>
      <w:tr w:rsidR="00443D7F" w:rsidRPr="005048A5" w14:paraId="77F5F4CD" w14:textId="39168E92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8864" w14:textId="77777777" w:rsidR="00443D7F" w:rsidRPr="005048A5" w:rsidRDefault="00443D7F" w:rsidP="00C47861">
            <w:pPr>
              <w:suppressAutoHyphens w:val="0"/>
              <w:jc w:val="center"/>
            </w:pPr>
            <w:r>
              <w:t>%M5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83780" w14:textId="3C0C93DF" w:rsidR="00443D7F" w:rsidRPr="005048A5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1684E8E" w14:textId="77777777" w:rsidR="00443D7F" w:rsidRPr="005048A5" w:rsidRDefault="00443D7F" w:rsidP="00C47861">
            <w:pPr>
              <w:jc w:val="center"/>
            </w:pPr>
          </w:p>
        </w:tc>
      </w:tr>
      <w:tr w:rsidR="00443D7F" w14:paraId="35777CF7" w14:textId="099A7D6C" w:rsidTr="00B168AD">
        <w:trPr>
          <w:gridAfter w:val="4"/>
          <w:wAfter w:w="4961" w:type="dxa"/>
          <w:trHeight w:val="11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4B5E" w14:textId="77777777" w:rsidR="00443D7F" w:rsidRDefault="00443D7F" w:rsidP="00C47861">
            <w:pPr>
              <w:suppressAutoHyphens w:val="0"/>
              <w:jc w:val="center"/>
            </w:pPr>
            <w:r>
              <w:t>%M6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12865" w14:textId="0D3455D6" w:rsidR="00443D7F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6CA57ED" w14:textId="77777777" w:rsidR="00443D7F" w:rsidRDefault="00443D7F" w:rsidP="00C47861">
            <w:pPr>
              <w:jc w:val="center"/>
            </w:pPr>
          </w:p>
        </w:tc>
      </w:tr>
      <w:tr w:rsidR="00443D7F" w14:paraId="10096DC8" w14:textId="1B9BE1B6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D424" w14:textId="77777777" w:rsidR="00443D7F" w:rsidRDefault="00443D7F" w:rsidP="00C47861">
            <w:pPr>
              <w:suppressAutoHyphens w:val="0"/>
              <w:jc w:val="center"/>
            </w:pPr>
            <w:r>
              <w:t>%M7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43CB3" w14:textId="15363C79" w:rsidR="00443D7F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62EC8F3" w14:textId="77777777" w:rsidR="00443D7F" w:rsidRDefault="00443D7F" w:rsidP="00C47861">
            <w:pPr>
              <w:jc w:val="center"/>
            </w:pPr>
          </w:p>
        </w:tc>
      </w:tr>
      <w:tr w:rsidR="00443D7F" w14:paraId="2AA39553" w14:textId="0BDFF736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FAB6" w14:textId="7841EB11" w:rsidR="00443D7F" w:rsidRDefault="00443D7F" w:rsidP="00C47861">
            <w:pPr>
              <w:suppressAutoHyphens w:val="0"/>
              <w:jc w:val="center"/>
            </w:pPr>
            <w:r>
              <w:t>%M8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A8B2" w14:textId="780CD24A" w:rsidR="00443D7F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A1B796F" w14:textId="77777777" w:rsidR="00443D7F" w:rsidRDefault="00443D7F" w:rsidP="00C47861">
            <w:pPr>
              <w:jc w:val="center"/>
            </w:pPr>
          </w:p>
        </w:tc>
      </w:tr>
      <w:tr w:rsidR="00443D7F" w14:paraId="45BDFC86" w14:textId="7B0E4E3E" w:rsidTr="00B168AD">
        <w:trPr>
          <w:gridAfter w:val="4"/>
          <w:wAfter w:w="4961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49F4" w14:textId="25E166FE" w:rsidR="00443D7F" w:rsidRDefault="00443D7F" w:rsidP="00C47861">
            <w:pPr>
              <w:suppressAutoHyphens w:val="0"/>
              <w:jc w:val="center"/>
            </w:pPr>
            <w:r>
              <w:t>%M9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4501" w14:textId="3F8BB378" w:rsidR="00443D7F" w:rsidRDefault="00443D7F" w:rsidP="00C47861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EDCA631" w14:textId="77777777" w:rsidR="00443D7F" w:rsidRDefault="00443D7F" w:rsidP="00C47861">
            <w:pPr>
              <w:jc w:val="center"/>
            </w:pPr>
          </w:p>
        </w:tc>
      </w:tr>
    </w:tbl>
    <w:p w14:paraId="260C287F" w14:textId="1D85F22E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7EA58D9A" w:rsidR="000A3DBD" w:rsidRDefault="002D733E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3861C8E8" wp14:editId="61F13C5C">
            <wp:extent cx="4686300" cy="5924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BB3B" w14:textId="63D0F496" w:rsidR="00571EEB" w:rsidRDefault="0038049B" w:rsidP="00AC49C5">
      <w:pPr>
        <w:pStyle w:val="definice"/>
        <w:spacing w:before="283"/>
      </w:pPr>
      <w:r>
        <w:br w:type="page"/>
      </w:r>
      <w:r w:rsidR="000A3DBD">
        <w:lastRenderedPageBreak/>
        <w:t>Výpis programu</w:t>
      </w:r>
      <w:r w:rsidR="0074693A">
        <w:t>:</w:t>
      </w:r>
    </w:p>
    <w:p w14:paraId="0D74E905" w14:textId="492F309E" w:rsidR="002446C8" w:rsidRDefault="00AC49C5">
      <w:pPr>
        <w:pStyle w:val="definice"/>
      </w:pPr>
      <w:r>
        <w:rPr>
          <w:noProof/>
        </w:rPr>
        <w:drawing>
          <wp:inline distT="0" distB="0" distL="0" distR="0" wp14:anchorId="54DC0BD3" wp14:editId="11692780">
            <wp:extent cx="3781425" cy="86701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15"/>
                    <a:stretch/>
                  </pic:blipFill>
                  <pic:spPr bwMode="auto">
                    <a:xfrm>
                      <a:off x="0" y="0"/>
                      <a:ext cx="3794898" cy="87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03D4" w14:textId="20BD59DC" w:rsidR="00AC49C5" w:rsidRDefault="00AC49C5">
      <w:pPr>
        <w:pStyle w:val="definice"/>
      </w:pPr>
    </w:p>
    <w:p w14:paraId="1B2D1F92" w14:textId="1B0C6F14" w:rsidR="00AC49C5" w:rsidRDefault="00B42484">
      <w:pPr>
        <w:pStyle w:val="definice"/>
      </w:pPr>
      <w:r>
        <w:rPr>
          <w:noProof/>
        </w:rPr>
        <w:drawing>
          <wp:inline distT="0" distB="0" distL="0" distR="0" wp14:anchorId="2C668EBB" wp14:editId="6F94D0E1">
            <wp:extent cx="3952875" cy="8643136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32" b="11285"/>
                    <a:stretch/>
                  </pic:blipFill>
                  <pic:spPr bwMode="auto">
                    <a:xfrm>
                      <a:off x="0" y="0"/>
                      <a:ext cx="3969896" cy="86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B3D79" w14:textId="57152B2E" w:rsidR="00AC49C5" w:rsidRDefault="00AC49C5">
      <w:pPr>
        <w:pStyle w:val="definice"/>
      </w:pPr>
    </w:p>
    <w:p w14:paraId="0058A57A" w14:textId="2C3270C5" w:rsidR="00AC49C5" w:rsidRDefault="008D24E8">
      <w:pPr>
        <w:pStyle w:val="definice"/>
      </w:pPr>
      <w:r>
        <w:rPr>
          <w:noProof/>
        </w:rPr>
        <w:drawing>
          <wp:inline distT="0" distB="0" distL="0" distR="0" wp14:anchorId="7025F680" wp14:editId="5E7C799A">
            <wp:extent cx="4704816" cy="2781300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66"/>
                    <a:stretch/>
                  </pic:blipFill>
                  <pic:spPr bwMode="auto">
                    <a:xfrm>
                      <a:off x="0" y="0"/>
                      <a:ext cx="4717022" cy="27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2CF3" w14:textId="77777777" w:rsidR="008D24E8" w:rsidRDefault="008D24E8">
      <w:pPr>
        <w:pStyle w:val="definice"/>
      </w:pPr>
    </w:p>
    <w:p w14:paraId="1F742263" w14:textId="6851F404" w:rsidR="00ED38EF" w:rsidRDefault="0074693A">
      <w:pPr>
        <w:pStyle w:val="definice"/>
      </w:pPr>
      <w:r>
        <w:t>Závěr:</w:t>
      </w:r>
    </w:p>
    <w:p w14:paraId="3E7CAE30" w14:textId="04CA6DA9" w:rsidR="00ED38EF" w:rsidRDefault="00E15CBE" w:rsidP="008D24E8">
      <w:pPr>
        <w:pStyle w:val="Zkladntextodsazen"/>
        <w:ind w:left="300"/>
        <w:rPr>
          <w:noProof/>
        </w:rPr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zpracovat ú</w:t>
      </w:r>
      <w:r w:rsidR="00980885">
        <w:t>l</w:t>
      </w:r>
      <w:r w:rsidR="00EA6AD6">
        <w:t>ohu</w:t>
      </w:r>
      <w:r w:rsidR="008D24E8">
        <w:t xml:space="preserve"> i s časovým předstihem. Poté co jsem úlohu splnil dle zadání, tak jsem obvod </w:t>
      </w:r>
      <w:r w:rsidR="00385C2B">
        <w:t>rozšířil</w:t>
      </w:r>
      <w:r w:rsidR="008D24E8">
        <w:t xml:space="preserve"> o funkci přepínání délky </w:t>
      </w:r>
      <w:r w:rsidR="00301434">
        <w:t>kroku</w:t>
      </w:r>
      <w:r w:rsidR="008D24E8">
        <w:t xml:space="preserve"> </w:t>
      </w:r>
      <w:r w:rsidR="00F863B9">
        <w:t xml:space="preserve">drumu </w:t>
      </w:r>
      <w:r w:rsidR="008D24E8">
        <w:t>1 s nebo 0,5</w:t>
      </w:r>
      <w:r w:rsidR="000B3E93">
        <w:t xml:space="preserve"> s</w:t>
      </w:r>
      <w:r w:rsidR="00301434">
        <w:t>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772B" w14:textId="77777777" w:rsidR="00F84387" w:rsidRDefault="00F84387">
      <w:r>
        <w:separator/>
      </w:r>
    </w:p>
  </w:endnote>
  <w:endnote w:type="continuationSeparator" w:id="0">
    <w:p w14:paraId="6E1CF29B" w14:textId="77777777" w:rsidR="00F84387" w:rsidRDefault="00F8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6B62" w14:textId="77777777" w:rsidR="00F84387" w:rsidRDefault="00F84387">
      <w:r>
        <w:separator/>
      </w:r>
    </w:p>
  </w:footnote>
  <w:footnote w:type="continuationSeparator" w:id="0">
    <w:p w14:paraId="65BFEE57" w14:textId="77777777" w:rsidR="00F84387" w:rsidRDefault="00F8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A686F40"/>
    <w:multiLevelType w:val="hybridMultilevel"/>
    <w:tmpl w:val="650863DA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05E080F"/>
    <w:multiLevelType w:val="hybridMultilevel"/>
    <w:tmpl w:val="4F225BF4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A582BA7"/>
    <w:multiLevelType w:val="hybridMultilevel"/>
    <w:tmpl w:val="11846AA2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3AB426D"/>
    <w:multiLevelType w:val="hybridMultilevel"/>
    <w:tmpl w:val="14926260"/>
    <w:lvl w:ilvl="0" w:tplc="EEE2DD0E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330C1"/>
    <w:rsid w:val="00037691"/>
    <w:rsid w:val="0004095A"/>
    <w:rsid w:val="00044147"/>
    <w:rsid w:val="00063989"/>
    <w:rsid w:val="0007666A"/>
    <w:rsid w:val="00080DDA"/>
    <w:rsid w:val="00081503"/>
    <w:rsid w:val="00085DF7"/>
    <w:rsid w:val="00087925"/>
    <w:rsid w:val="00093DC5"/>
    <w:rsid w:val="000A3DBD"/>
    <w:rsid w:val="000B067F"/>
    <w:rsid w:val="000B1619"/>
    <w:rsid w:val="000B3E93"/>
    <w:rsid w:val="000D4433"/>
    <w:rsid w:val="000F49C5"/>
    <w:rsid w:val="00100736"/>
    <w:rsid w:val="00104701"/>
    <w:rsid w:val="00104E2C"/>
    <w:rsid w:val="00137358"/>
    <w:rsid w:val="00141C1C"/>
    <w:rsid w:val="00146A24"/>
    <w:rsid w:val="0015381B"/>
    <w:rsid w:val="001560B7"/>
    <w:rsid w:val="00160A38"/>
    <w:rsid w:val="0018646D"/>
    <w:rsid w:val="001A24C5"/>
    <w:rsid w:val="001B2AB7"/>
    <w:rsid w:val="001B527A"/>
    <w:rsid w:val="001E1EF0"/>
    <w:rsid w:val="001E26B5"/>
    <w:rsid w:val="001E7FF9"/>
    <w:rsid w:val="001F5216"/>
    <w:rsid w:val="002134AA"/>
    <w:rsid w:val="00216CBC"/>
    <w:rsid w:val="00231DA4"/>
    <w:rsid w:val="00234520"/>
    <w:rsid w:val="00237736"/>
    <w:rsid w:val="002446C8"/>
    <w:rsid w:val="00255B64"/>
    <w:rsid w:val="00255C2E"/>
    <w:rsid w:val="00256E44"/>
    <w:rsid w:val="002629BE"/>
    <w:rsid w:val="00275205"/>
    <w:rsid w:val="00281218"/>
    <w:rsid w:val="00282870"/>
    <w:rsid w:val="0028482F"/>
    <w:rsid w:val="002B0A25"/>
    <w:rsid w:val="002D3E50"/>
    <w:rsid w:val="002D4915"/>
    <w:rsid w:val="002D733E"/>
    <w:rsid w:val="002D7D09"/>
    <w:rsid w:val="002E4E95"/>
    <w:rsid w:val="002F16EF"/>
    <w:rsid w:val="00301434"/>
    <w:rsid w:val="003143A7"/>
    <w:rsid w:val="00316091"/>
    <w:rsid w:val="00324018"/>
    <w:rsid w:val="00333E52"/>
    <w:rsid w:val="00334E10"/>
    <w:rsid w:val="00340FB0"/>
    <w:rsid w:val="0034622D"/>
    <w:rsid w:val="00346F84"/>
    <w:rsid w:val="003510C3"/>
    <w:rsid w:val="00361C73"/>
    <w:rsid w:val="003637D3"/>
    <w:rsid w:val="0036451D"/>
    <w:rsid w:val="00370A45"/>
    <w:rsid w:val="003714B1"/>
    <w:rsid w:val="0038049B"/>
    <w:rsid w:val="00385C2B"/>
    <w:rsid w:val="00390039"/>
    <w:rsid w:val="003907BF"/>
    <w:rsid w:val="00390D69"/>
    <w:rsid w:val="00391C6C"/>
    <w:rsid w:val="003A0C3C"/>
    <w:rsid w:val="003B1F50"/>
    <w:rsid w:val="003D06E9"/>
    <w:rsid w:val="003D794B"/>
    <w:rsid w:val="003F35CB"/>
    <w:rsid w:val="00440E94"/>
    <w:rsid w:val="00443D7F"/>
    <w:rsid w:val="00447EA8"/>
    <w:rsid w:val="0045153A"/>
    <w:rsid w:val="00461ADB"/>
    <w:rsid w:val="0047452B"/>
    <w:rsid w:val="00490AE8"/>
    <w:rsid w:val="0049181B"/>
    <w:rsid w:val="00495993"/>
    <w:rsid w:val="004970C8"/>
    <w:rsid w:val="004A3CCE"/>
    <w:rsid w:val="004A6836"/>
    <w:rsid w:val="004B1873"/>
    <w:rsid w:val="004C4261"/>
    <w:rsid w:val="004D1C96"/>
    <w:rsid w:val="00501984"/>
    <w:rsid w:val="005048A5"/>
    <w:rsid w:val="00530D5F"/>
    <w:rsid w:val="00540883"/>
    <w:rsid w:val="005603BB"/>
    <w:rsid w:val="00561193"/>
    <w:rsid w:val="00563353"/>
    <w:rsid w:val="00563CF0"/>
    <w:rsid w:val="005717D8"/>
    <w:rsid w:val="00571EEB"/>
    <w:rsid w:val="00582D1F"/>
    <w:rsid w:val="005A6902"/>
    <w:rsid w:val="005A6994"/>
    <w:rsid w:val="005B54AC"/>
    <w:rsid w:val="005C387B"/>
    <w:rsid w:val="005C7397"/>
    <w:rsid w:val="005D2A93"/>
    <w:rsid w:val="005E2474"/>
    <w:rsid w:val="005E56C2"/>
    <w:rsid w:val="005F2B1C"/>
    <w:rsid w:val="005F3F5F"/>
    <w:rsid w:val="00603BDB"/>
    <w:rsid w:val="006100ED"/>
    <w:rsid w:val="00634CDA"/>
    <w:rsid w:val="006441FB"/>
    <w:rsid w:val="00645288"/>
    <w:rsid w:val="00666059"/>
    <w:rsid w:val="0067312D"/>
    <w:rsid w:val="00681957"/>
    <w:rsid w:val="00682CCA"/>
    <w:rsid w:val="00691C05"/>
    <w:rsid w:val="0069445F"/>
    <w:rsid w:val="00695463"/>
    <w:rsid w:val="00697983"/>
    <w:rsid w:val="006B2EA9"/>
    <w:rsid w:val="006C02C3"/>
    <w:rsid w:val="006C70B9"/>
    <w:rsid w:val="006C70C9"/>
    <w:rsid w:val="006D3E09"/>
    <w:rsid w:val="006F2427"/>
    <w:rsid w:val="006F5990"/>
    <w:rsid w:val="00726713"/>
    <w:rsid w:val="0074693A"/>
    <w:rsid w:val="007476ED"/>
    <w:rsid w:val="00750679"/>
    <w:rsid w:val="00757B3D"/>
    <w:rsid w:val="00762744"/>
    <w:rsid w:val="0076769C"/>
    <w:rsid w:val="00767D3F"/>
    <w:rsid w:val="00771A82"/>
    <w:rsid w:val="00774E4D"/>
    <w:rsid w:val="00781D33"/>
    <w:rsid w:val="0078278B"/>
    <w:rsid w:val="00796384"/>
    <w:rsid w:val="00796C87"/>
    <w:rsid w:val="007E4562"/>
    <w:rsid w:val="007F0626"/>
    <w:rsid w:val="007F1029"/>
    <w:rsid w:val="007F2E31"/>
    <w:rsid w:val="00803FBC"/>
    <w:rsid w:val="00806FF8"/>
    <w:rsid w:val="0081193F"/>
    <w:rsid w:val="00813930"/>
    <w:rsid w:val="00815EB6"/>
    <w:rsid w:val="008240DA"/>
    <w:rsid w:val="00831C9A"/>
    <w:rsid w:val="00837B03"/>
    <w:rsid w:val="0086031F"/>
    <w:rsid w:val="00890832"/>
    <w:rsid w:val="00894FFB"/>
    <w:rsid w:val="008960B7"/>
    <w:rsid w:val="0089724B"/>
    <w:rsid w:val="008A3A8A"/>
    <w:rsid w:val="008C05A5"/>
    <w:rsid w:val="008C2B65"/>
    <w:rsid w:val="008C3A20"/>
    <w:rsid w:val="008D24E8"/>
    <w:rsid w:val="008D2CB9"/>
    <w:rsid w:val="008E5248"/>
    <w:rsid w:val="008F0AB5"/>
    <w:rsid w:val="008F784E"/>
    <w:rsid w:val="009131D0"/>
    <w:rsid w:val="00917DCA"/>
    <w:rsid w:val="00976E9A"/>
    <w:rsid w:val="00980885"/>
    <w:rsid w:val="00982584"/>
    <w:rsid w:val="0099054E"/>
    <w:rsid w:val="009C29EA"/>
    <w:rsid w:val="009D2294"/>
    <w:rsid w:val="00A15B28"/>
    <w:rsid w:val="00A33E83"/>
    <w:rsid w:val="00A4397A"/>
    <w:rsid w:val="00A62EE8"/>
    <w:rsid w:val="00A645FA"/>
    <w:rsid w:val="00A800F2"/>
    <w:rsid w:val="00A81F4B"/>
    <w:rsid w:val="00A87972"/>
    <w:rsid w:val="00AC49C5"/>
    <w:rsid w:val="00AC5217"/>
    <w:rsid w:val="00AD710A"/>
    <w:rsid w:val="00AE0FC2"/>
    <w:rsid w:val="00AF5F0C"/>
    <w:rsid w:val="00B00453"/>
    <w:rsid w:val="00B04EA9"/>
    <w:rsid w:val="00B15D5A"/>
    <w:rsid w:val="00B15F6E"/>
    <w:rsid w:val="00B24AE9"/>
    <w:rsid w:val="00B40087"/>
    <w:rsid w:val="00B40411"/>
    <w:rsid w:val="00B42484"/>
    <w:rsid w:val="00B44F29"/>
    <w:rsid w:val="00B82307"/>
    <w:rsid w:val="00B87C6A"/>
    <w:rsid w:val="00BA6B05"/>
    <w:rsid w:val="00BC1F4B"/>
    <w:rsid w:val="00BD29D1"/>
    <w:rsid w:val="00BE7B95"/>
    <w:rsid w:val="00BF27B5"/>
    <w:rsid w:val="00BF43DE"/>
    <w:rsid w:val="00BF7991"/>
    <w:rsid w:val="00C04B76"/>
    <w:rsid w:val="00C23A7A"/>
    <w:rsid w:val="00C40003"/>
    <w:rsid w:val="00C47861"/>
    <w:rsid w:val="00C55406"/>
    <w:rsid w:val="00C74B6E"/>
    <w:rsid w:val="00C75C1B"/>
    <w:rsid w:val="00C861AE"/>
    <w:rsid w:val="00C90932"/>
    <w:rsid w:val="00C97F65"/>
    <w:rsid w:val="00CB6746"/>
    <w:rsid w:val="00CB6D8A"/>
    <w:rsid w:val="00CC345F"/>
    <w:rsid w:val="00CC62A7"/>
    <w:rsid w:val="00CF5EF6"/>
    <w:rsid w:val="00D16E7F"/>
    <w:rsid w:val="00D21017"/>
    <w:rsid w:val="00D24411"/>
    <w:rsid w:val="00D30B63"/>
    <w:rsid w:val="00D37934"/>
    <w:rsid w:val="00D46359"/>
    <w:rsid w:val="00D46BB1"/>
    <w:rsid w:val="00D73397"/>
    <w:rsid w:val="00DA65D8"/>
    <w:rsid w:val="00DB3255"/>
    <w:rsid w:val="00DB388D"/>
    <w:rsid w:val="00DC6505"/>
    <w:rsid w:val="00DF0636"/>
    <w:rsid w:val="00DF3275"/>
    <w:rsid w:val="00E06460"/>
    <w:rsid w:val="00E068C6"/>
    <w:rsid w:val="00E15CBE"/>
    <w:rsid w:val="00E230AA"/>
    <w:rsid w:val="00E31402"/>
    <w:rsid w:val="00E364A8"/>
    <w:rsid w:val="00E36F95"/>
    <w:rsid w:val="00E62226"/>
    <w:rsid w:val="00E85E71"/>
    <w:rsid w:val="00E97217"/>
    <w:rsid w:val="00EA6AD6"/>
    <w:rsid w:val="00EA7016"/>
    <w:rsid w:val="00EB695D"/>
    <w:rsid w:val="00EC0C3E"/>
    <w:rsid w:val="00EC23A2"/>
    <w:rsid w:val="00ED26B7"/>
    <w:rsid w:val="00ED38EF"/>
    <w:rsid w:val="00ED3E25"/>
    <w:rsid w:val="00EE48A3"/>
    <w:rsid w:val="00EE7BE7"/>
    <w:rsid w:val="00EF61DD"/>
    <w:rsid w:val="00EF716A"/>
    <w:rsid w:val="00F05B7C"/>
    <w:rsid w:val="00F25114"/>
    <w:rsid w:val="00F32469"/>
    <w:rsid w:val="00F3683E"/>
    <w:rsid w:val="00F3740C"/>
    <w:rsid w:val="00F43704"/>
    <w:rsid w:val="00F50A44"/>
    <w:rsid w:val="00F53C27"/>
    <w:rsid w:val="00F73CE4"/>
    <w:rsid w:val="00F74DA3"/>
    <w:rsid w:val="00F750F6"/>
    <w:rsid w:val="00F84387"/>
    <w:rsid w:val="00F862C8"/>
    <w:rsid w:val="00F863B9"/>
    <w:rsid w:val="00F9705C"/>
    <w:rsid w:val="00FB071A"/>
    <w:rsid w:val="00FB5E87"/>
    <w:rsid w:val="00FC1E8B"/>
    <w:rsid w:val="00FC53BB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F9705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780</TotalTime>
  <Pages>7</Pages>
  <Words>420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694</cp:revision>
  <cp:lastPrinted>2021-11-29T16:34:00Z</cp:lastPrinted>
  <dcterms:created xsi:type="dcterms:W3CDTF">2021-09-19T16:01:00Z</dcterms:created>
  <dcterms:modified xsi:type="dcterms:W3CDTF">2021-12-07T18:45:00Z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