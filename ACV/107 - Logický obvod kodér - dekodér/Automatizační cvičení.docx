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16FA255F" w:rsidR="00ED38EF" w:rsidRDefault="0003092D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107</w:t>
            </w:r>
            <w:r w:rsidR="00495993">
              <w:rPr>
                <w:sz w:val="28"/>
                <w:szCs w:val="28"/>
              </w:rPr>
              <w:t>.</w:t>
            </w:r>
            <w:r w:rsidR="00E31402">
              <w:rPr>
                <w:sz w:val="28"/>
                <w:szCs w:val="28"/>
              </w:rPr>
              <w:t xml:space="preserve"> Logický obvod – kodér / dekodér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41094580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87C6A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E068C6">
              <w:fldChar w:fldCharType="begin"/>
            </w:r>
            <w:r w:rsidR="00E068C6">
              <w:instrText xml:space="preserve"> NUMPAGES </w:instrText>
            </w:r>
            <w:r w:rsidR="00E068C6">
              <w:fldChar w:fldCharType="separate"/>
            </w:r>
            <w:r w:rsidR="00B87C6A">
              <w:rPr>
                <w:noProof/>
              </w:rPr>
              <w:t>3</w:t>
            </w:r>
            <w:r w:rsidR="00E068C6">
              <w:rPr>
                <w:noProof/>
              </w:rP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3E806207" w:rsidR="00ED38EF" w:rsidRDefault="0003092D">
            <w:pPr>
              <w:pStyle w:val="Obsahtabulky"/>
            </w:pPr>
            <w:r>
              <w:t>15. 9. 2021</w:t>
            </w:r>
          </w:p>
        </w:tc>
        <w:tc>
          <w:tcPr>
            <w:tcW w:w="2604" w:type="dxa"/>
            <w:shd w:val="clear" w:color="auto" w:fill="auto"/>
          </w:tcPr>
          <w:p w14:paraId="628038BC" w14:textId="7F2E3AFB" w:rsidR="00ED38EF" w:rsidRDefault="0003092D">
            <w:pPr>
              <w:pStyle w:val="Obsahtabulky"/>
            </w:pPr>
            <w:r>
              <w:t>22. 9. 2021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2D2CB2AB" w14:textId="58379310" w:rsidR="00ED38EF" w:rsidRDefault="00104E2C">
      <w:pPr>
        <w:pStyle w:val="Zkladntextodsazen"/>
        <w:jc w:val="both"/>
      </w:pPr>
      <w:r>
        <w:t>Navrhněte logický obvod 3 7 5 2 0 / 1 2 7 0 3 pomocí hradel NAND (obvody typu 7400, 7410, 7420, 7430), hradel NOR (obvod 7402) a hradel NOT (obvod 7404).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4B06BFD3" w14:textId="5374300B" w:rsidR="00104E2C" w:rsidRDefault="00104E2C" w:rsidP="00104E2C">
      <w:pPr>
        <w:pStyle w:val="Zkladntextodsazen"/>
        <w:numPr>
          <w:ilvl w:val="0"/>
          <w:numId w:val="5"/>
        </w:numPr>
        <w:jc w:val="both"/>
      </w:pPr>
      <w:r>
        <w:t>Vytvoříme si pravdivostní tabulku dle zadaných hodnot.</w:t>
      </w:r>
    </w:p>
    <w:tbl>
      <w:tblPr>
        <w:tblStyle w:val="Mkatabulky"/>
        <w:tblW w:w="0" w:type="auto"/>
        <w:tblInd w:w="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567"/>
        <w:gridCol w:w="567"/>
        <w:gridCol w:w="567"/>
        <w:gridCol w:w="567"/>
        <w:gridCol w:w="567"/>
        <w:gridCol w:w="567"/>
        <w:gridCol w:w="709"/>
      </w:tblGrid>
      <w:tr w:rsidR="00255B64" w14:paraId="770D3D41" w14:textId="77777777" w:rsidTr="00255B64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CB9F" w14:textId="0EB24AD4" w:rsidR="00255B64" w:rsidRDefault="00255B64" w:rsidP="00255B64">
            <w:pPr>
              <w:pStyle w:val="Zkladntextodsazen"/>
              <w:ind w:left="0"/>
              <w:jc w:val="right"/>
            </w:pPr>
            <w:r>
              <w:t>Kód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2C4A49" w14:textId="22C10CF3" w:rsidR="00255B64" w:rsidRDefault="00255B64" w:rsidP="00255B64">
            <w:pPr>
              <w:pStyle w:val="Zkladntextodsazen"/>
              <w:ind w:left="0"/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D2A9CDA" w14:textId="6DBA5EAE" w:rsidR="00255B64" w:rsidRDefault="00255B64" w:rsidP="00255B64">
            <w:pPr>
              <w:pStyle w:val="Zkladntextodsazen"/>
              <w:ind w:left="0"/>
              <w:jc w:val="center"/>
            </w:pPr>
            <w:r>
              <w:t>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11DD" w14:textId="293C0708" w:rsidR="00255B64" w:rsidRDefault="00255B64" w:rsidP="00255B64">
            <w:pPr>
              <w:pStyle w:val="Zkladntextodsazen"/>
              <w:ind w:left="0"/>
              <w:jc w:val="center"/>
            </w:pPr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4A2DBD" w14:textId="631A9925" w:rsidR="00255B64" w:rsidRDefault="00255B64" w:rsidP="00255B64">
            <w:pPr>
              <w:pStyle w:val="Zkladntextodsazen"/>
              <w:ind w:left="0"/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3C99F6D" w14:textId="0E721C9A" w:rsidR="00255B64" w:rsidRDefault="00255B64" w:rsidP="00255B64">
            <w:pPr>
              <w:pStyle w:val="Zkladntextodsazen"/>
              <w:ind w:left="0"/>
              <w:jc w:val="center"/>
            </w:pPr>
            <w:r>
              <w:t>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E46E" w14:textId="4ABFF299" w:rsidR="00255B64" w:rsidRDefault="00255B64" w:rsidP="00255B64">
            <w:pPr>
              <w:pStyle w:val="Zkladntextodsazen"/>
              <w:ind w:left="0"/>
              <w:jc w:val="center"/>
            </w:pPr>
            <w: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FC8B" w14:textId="4FD5EA7A" w:rsidR="00255B64" w:rsidRDefault="00255B64" w:rsidP="00255B64">
            <w:pPr>
              <w:pStyle w:val="Zkladntextodsazen"/>
              <w:ind w:left="0"/>
            </w:pPr>
            <w:r>
              <w:t>Kód</w:t>
            </w:r>
          </w:p>
        </w:tc>
      </w:tr>
      <w:tr w:rsidR="00255B64" w14:paraId="53F4B422" w14:textId="77777777" w:rsidTr="00255B64">
        <w:tc>
          <w:tcPr>
            <w:tcW w:w="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F3E1DF" w14:textId="5C913CCF" w:rsidR="00255B64" w:rsidRDefault="00255B64" w:rsidP="00255B64">
            <w:pPr>
              <w:pStyle w:val="Zkladntextodsazen"/>
              <w:ind w:left="0"/>
              <w:jc w:val="right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142CFA36" w14:textId="199FD2BB" w:rsidR="00255B64" w:rsidRDefault="00255B64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87A710" w14:textId="23641CD0" w:rsidR="00255B64" w:rsidRDefault="00255B64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1B20C231" w14:textId="52B218F9" w:rsidR="00255B64" w:rsidRDefault="00255B64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52C6A02D" w14:textId="1574F841" w:rsidR="00255B64" w:rsidRDefault="00255B64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8FBB80A" w14:textId="43648964" w:rsidR="00255B64" w:rsidRDefault="00255B64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5BD01B5E" w14:textId="02F78884" w:rsidR="00255B64" w:rsidRDefault="00255B64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B6C6C7" w14:textId="2E92872F" w:rsidR="00255B64" w:rsidRDefault="00255B64" w:rsidP="00255B64">
            <w:pPr>
              <w:pStyle w:val="Zkladntextodsazen"/>
              <w:ind w:left="0"/>
            </w:pPr>
            <w:r>
              <w:t>1</w:t>
            </w:r>
          </w:p>
        </w:tc>
      </w:tr>
      <w:tr w:rsidR="00255B64" w14:paraId="165C333B" w14:textId="77777777" w:rsidTr="00255B64">
        <w:tc>
          <w:tcPr>
            <w:tcW w:w="693" w:type="dxa"/>
            <w:tcBorders>
              <w:left w:val="single" w:sz="4" w:space="0" w:color="auto"/>
              <w:right w:val="single" w:sz="4" w:space="0" w:color="auto"/>
            </w:tcBorders>
          </w:tcPr>
          <w:p w14:paraId="6DAF4F25" w14:textId="4AD6C005" w:rsidR="00255B64" w:rsidRDefault="00255B64" w:rsidP="00255B64">
            <w:pPr>
              <w:pStyle w:val="Zkladntextodsazen"/>
              <w:ind w:left="0"/>
              <w:jc w:val="right"/>
            </w:pPr>
            <w:r>
              <w:t>7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97C33A0" w14:textId="6D3CD27E" w:rsidR="00255B64" w:rsidRDefault="00255B64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CD584A0" w14:textId="516421DD" w:rsidR="00255B64" w:rsidRDefault="00255B64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64DBF93" w14:textId="0973F008" w:rsidR="00255B64" w:rsidRDefault="00255B64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FBB2EE3" w14:textId="3FCC2717" w:rsidR="00255B64" w:rsidRDefault="00255B64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B02950F" w14:textId="16048270" w:rsidR="00255B64" w:rsidRDefault="00255B64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D1D04B6" w14:textId="460CB770" w:rsidR="00255B64" w:rsidRDefault="00255B64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D4AB705" w14:textId="4658E16F" w:rsidR="00255B64" w:rsidRDefault="00255B64" w:rsidP="00255B64">
            <w:pPr>
              <w:pStyle w:val="Zkladntextodsazen"/>
              <w:ind w:left="0"/>
            </w:pPr>
            <w:r>
              <w:t>2</w:t>
            </w:r>
          </w:p>
        </w:tc>
      </w:tr>
      <w:tr w:rsidR="00255B64" w14:paraId="34DE0CC0" w14:textId="77777777" w:rsidTr="00255B64">
        <w:tc>
          <w:tcPr>
            <w:tcW w:w="693" w:type="dxa"/>
            <w:tcBorders>
              <w:left w:val="single" w:sz="4" w:space="0" w:color="auto"/>
              <w:right w:val="single" w:sz="4" w:space="0" w:color="auto"/>
            </w:tcBorders>
          </w:tcPr>
          <w:p w14:paraId="6A260DF0" w14:textId="2B914C18" w:rsidR="00255B64" w:rsidRDefault="00255B64" w:rsidP="00255B64">
            <w:pPr>
              <w:pStyle w:val="Zkladntextodsazen"/>
              <w:ind w:left="0"/>
              <w:jc w:val="right"/>
            </w:pPr>
            <w: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0F1902C" w14:textId="70E618BA" w:rsidR="00255B64" w:rsidRDefault="00255B64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E34B59C" w14:textId="464F9DFE" w:rsidR="00255B64" w:rsidRDefault="00255B64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7280268" w14:textId="776CEE04" w:rsidR="00255B64" w:rsidRDefault="00255B64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4F1165D" w14:textId="28F3FA01" w:rsidR="00255B64" w:rsidRDefault="00255B64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FF3CBAB" w14:textId="32CAB73B" w:rsidR="00255B64" w:rsidRDefault="00255B64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6D94FCF" w14:textId="25E4151F" w:rsidR="00255B64" w:rsidRDefault="00255B64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9D7BF99" w14:textId="5ACD36B0" w:rsidR="00255B64" w:rsidRDefault="00255B64" w:rsidP="00255B64">
            <w:pPr>
              <w:pStyle w:val="Zkladntextodsazen"/>
              <w:ind w:left="0"/>
            </w:pPr>
            <w:r>
              <w:t>7</w:t>
            </w:r>
          </w:p>
        </w:tc>
      </w:tr>
      <w:tr w:rsidR="00255B64" w14:paraId="1F6CDF26" w14:textId="77777777" w:rsidTr="00255B64">
        <w:tc>
          <w:tcPr>
            <w:tcW w:w="693" w:type="dxa"/>
            <w:tcBorders>
              <w:left w:val="single" w:sz="4" w:space="0" w:color="auto"/>
              <w:right w:val="single" w:sz="4" w:space="0" w:color="auto"/>
            </w:tcBorders>
          </w:tcPr>
          <w:p w14:paraId="459BF61F" w14:textId="00210B1E" w:rsidR="00255B64" w:rsidRDefault="00255B64" w:rsidP="00255B64">
            <w:pPr>
              <w:pStyle w:val="Zkladntextodsazen"/>
              <w:ind w:left="0"/>
              <w:jc w:val="right"/>
            </w:pPr>
            <w: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B3DCAF9" w14:textId="3A0B1310" w:rsidR="00255B64" w:rsidRDefault="00255B64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CA05F6A" w14:textId="55E72D9E" w:rsidR="00255B64" w:rsidRDefault="00255B64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F793EC0" w14:textId="20CDFA51" w:rsidR="00255B64" w:rsidRDefault="00255B64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9690C0A" w14:textId="1908A8D4" w:rsidR="00255B64" w:rsidRDefault="00255B64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DFFAFA1" w14:textId="7C4197B7" w:rsidR="00255B64" w:rsidRDefault="00255B64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5017EB8" w14:textId="7B664B5A" w:rsidR="00255B64" w:rsidRDefault="00255B64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5671A68" w14:textId="0DB7F633" w:rsidR="00255B64" w:rsidRDefault="00255B64" w:rsidP="00255B64">
            <w:pPr>
              <w:pStyle w:val="Zkladntextodsazen"/>
              <w:ind w:left="0"/>
            </w:pPr>
            <w:r>
              <w:t>0</w:t>
            </w:r>
          </w:p>
        </w:tc>
      </w:tr>
      <w:tr w:rsidR="00255B64" w14:paraId="601D6DCD" w14:textId="77777777" w:rsidTr="00255B64">
        <w:tc>
          <w:tcPr>
            <w:tcW w:w="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86B4" w14:textId="0EB41B93" w:rsidR="00255B64" w:rsidRDefault="00255B64" w:rsidP="00255B64">
            <w:pPr>
              <w:pStyle w:val="Zkladntextodsazen"/>
              <w:ind w:left="0"/>
              <w:jc w:val="right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1E716F53" w14:textId="1E65AFE9" w:rsidR="00255B64" w:rsidRDefault="00255B64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0C88505" w14:textId="3E1A4CFE" w:rsidR="00255B64" w:rsidRDefault="00255B64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27A3B755" w14:textId="120893D4" w:rsidR="00255B64" w:rsidRDefault="00255B64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4EBCF94B" w14:textId="6E1BE08A" w:rsidR="00255B64" w:rsidRDefault="00255B64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2B4872D" w14:textId="3E81F4A3" w:rsidR="00255B64" w:rsidRDefault="00255B64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22B2B219" w14:textId="1A92D747" w:rsidR="00255B64" w:rsidRDefault="00255B64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4060" w14:textId="656CCA75" w:rsidR="00255B64" w:rsidRDefault="00255B64" w:rsidP="00255B64">
            <w:pPr>
              <w:pStyle w:val="Zkladntextodsazen"/>
              <w:ind w:left="0"/>
            </w:pPr>
            <w:r>
              <w:t>3</w:t>
            </w:r>
          </w:p>
        </w:tc>
      </w:tr>
    </w:tbl>
    <w:p w14:paraId="532A2DA7" w14:textId="77777777" w:rsidR="00255B64" w:rsidRDefault="00255B64" w:rsidP="00255B64">
      <w:pPr>
        <w:pStyle w:val="Zkladntextodsazen"/>
        <w:ind w:left="1003"/>
        <w:jc w:val="both"/>
      </w:pPr>
    </w:p>
    <w:p w14:paraId="337112AC" w14:textId="5A7E580F" w:rsidR="00104E2C" w:rsidRDefault="0076769C" w:rsidP="00104E2C">
      <w:pPr>
        <w:pStyle w:val="Zkladntextodsazen"/>
        <w:numPr>
          <w:ilvl w:val="0"/>
          <w:numId w:val="5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A80F1E" wp14:editId="06FAAE6D">
                <wp:simplePos x="0" y="0"/>
                <wp:positionH relativeFrom="column">
                  <wp:posOffset>3898900</wp:posOffset>
                </wp:positionH>
                <wp:positionV relativeFrom="paragraph">
                  <wp:posOffset>201930</wp:posOffset>
                </wp:positionV>
                <wp:extent cx="260819" cy="276114"/>
                <wp:effectExtent l="0" t="0" r="0" b="0"/>
                <wp:wrapNone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0EC43" w14:textId="77777777" w:rsidR="0076769C" w:rsidRDefault="0076769C" w:rsidP="0076769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80F1E" id="_x0000_t202" coordsize="21600,21600" o:spt="202" path="m,l,21600r21600,l21600,xe">
                <v:stroke joinstyle="miter"/>
                <v:path gradientshapeok="t" o:connecttype="rect"/>
              </v:shapetype>
              <v:shape id="Textové pole 33" o:spid="_x0000_s1026" type="#_x0000_t202" style="position:absolute;left:0;text-align:left;margin-left:307pt;margin-top:15.9pt;width:20.5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" filled="f" stroked="f" strokeweight=".5pt">
                <v:textbox>
                  <w:txbxContent>
                    <w:p w14:paraId="6560EC43" w14:textId="77777777" w:rsidR="0076769C" w:rsidRDefault="0076769C" w:rsidP="0076769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B5C94A" wp14:editId="6F1D94CC">
                <wp:simplePos x="0" y="0"/>
                <wp:positionH relativeFrom="column">
                  <wp:posOffset>3375025</wp:posOffset>
                </wp:positionH>
                <wp:positionV relativeFrom="paragraph">
                  <wp:posOffset>236855</wp:posOffset>
                </wp:positionV>
                <wp:extent cx="260819" cy="276114"/>
                <wp:effectExtent l="0" t="0" r="0" b="0"/>
                <wp:wrapNone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50E81" w14:textId="77777777" w:rsidR="0076769C" w:rsidRDefault="0076769C" w:rsidP="0076769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5C94A" id="Textové pole 32" o:spid="_x0000_s1027" type="#_x0000_t202" style="position:absolute;left:0;text-align:left;margin-left:265.75pt;margin-top:18.65pt;width:20.5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" filled="f" stroked="f" strokeweight=".5pt">
                <v:textbox>
                  <w:txbxContent>
                    <w:p w14:paraId="65650E81" w14:textId="77777777" w:rsidR="0076769C" w:rsidRDefault="0076769C" w:rsidP="0076769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0646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81F753" wp14:editId="5D17F317">
                <wp:simplePos x="0" y="0"/>
                <wp:positionH relativeFrom="column">
                  <wp:posOffset>1843017</wp:posOffset>
                </wp:positionH>
                <wp:positionV relativeFrom="paragraph">
                  <wp:posOffset>200907</wp:posOffset>
                </wp:positionV>
                <wp:extent cx="260819" cy="276114"/>
                <wp:effectExtent l="0" t="0" r="0" b="0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A25AD" w14:textId="77777777" w:rsidR="00E06460" w:rsidRDefault="00E06460" w:rsidP="00E0646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F753" id="Textové pole 27" o:spid="_x0000_s1028" type="#_x0000_t202" style="position:absolute;left:0;text-align:left;margin-left:145.1pt;margin-top:15.8pt;width:20.5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" filled="f" stroked="f" strokeweight=".5pt">
                <v:textbox>
                  <w:txbxContent>
                    <w:p w14:paraId="2B0A25AD" w14:textId="77777777" w:rsidR="00E06460" w:rsidRDefault="00E06460" w:rsidP="00E0646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064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66E5CF" wp14:editId="55CEBE71">
                <wp:simplePos x="0" y="0"/>
                <wp:positionH relativeFrom="column">
                  <wp:posOffset>1321682</wp:posOffset>
                </wp:positionH>
                <wp:positionV relativeFrom="paragraph">
                  <wp:posOffset>237737</wp:posOffset>
                </wp:positionV>
                <wp:extent cx="260819" cy="276114"/>
                <wp:effectExtent l="0" t="0" r="0" b="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C9EE3" w14:textId="77777777" w:rsidR="00E06460" w:rsidRDefault="00E06460" w:rsidP="00E0646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E5CF" id="Textové pole 26" o:spid="_x0000_s1029" type="#_x0000_t202" style="position:absolute;left:0;text-align:left;margin-left:104.05pt;margin-top:18.7pt;width:20.5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" filled="f" stroked="f" strokeweight=".5pt">
                <v:textbox>
                  <w:txbxContent>
                    <w:p w14:paraId="009C9EE3" w14:textId="77777777" w:rsidR="00E06460" w:rsidRDefault="00E06460" w:rsidP="00E0646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04E2C">
        <w:t xml:space="preserve">Minimalizujeme logické funkce pomocí </w:t>
      </w:r>
      <w:proofErr w:type="spellStart"/>
      <w:r w:rsidR="00104E2C">
        <w:t>Karnaughových</w:t>
      </w:r>
      <w:proofErr w:type="spellEnd"/>
      <w:r w:rsidR="00104E2C">
        <w:t xml:space="preserve"> map. a uděláme si v nich smyčky.</w:t>
      </w:r>
    </w:p>
    <w:tbl>
      <w:tblPr>
        <w:tblStyle w:val="Mkatabulky"/>
        <w:tblpPr w:leftFromText="141" w:rightFromText="141" w:vertAnchor="text" w:horzAnchor="page" w:tblpX="2846" w:tblpY="208"/>
        <w:tblW w:w="0" w:type="auto"/>
        <w:tblLook w:val="04A0" w:firstRow="1" w:lastRow="0" w:firstColumn="1" w:lastColumn="0" w:noHBand="0" w:noVBand="1"/>
      </w:tblPr>
      <w:tblGrid>
        <w:gridCol w:w="552"/>
        <w:gridCol w:w="567"/>
        <w:gridCol w:w="567"/>
        <w:gridCol w:w="567"/>
      </w:tblGrid>
      <w:tr w:rsidR="00C90932" w14:paraId="1E953A83" w14:textId="77777777" w:rsidTr="007F1029">
        <w:trPr>
          <w:trHeight w:val="456"/>
        </w:trPr>
        <w:tc>
          <w:tcPr>
            <w:tcW w:w="552" w:type="dxa"/>
          </w:tcPr>
          <w:p w14:paraId="717C93D5" w14:textId="1D28684A" w:rsidR="00C90932" w:rsidRDefault="007F1029" w:rsidP="007F1029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9F58EA9" wp14:editId="3BCBC7AF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11019</wp:posOffset>
                      </wp:positionV>
                      <wp:extent cx="650875" cy="554990"/>
                      <wp:effectExtent l="0" t="0" r="15875" b="16510"/>
                      <wp:wrapNone/>
                      <wp:docPr id="34" name="Obdélník: se zakulacenými rohy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875" cy="5549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0CFB81" id="Obdélník: se zakulacenými rohy 34" o:spid="_x0000_s1026" style="position:absolute;margin-left:-3.25pt;margin-top:.85pt;width:51.25pt;height:4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C90932">
              <w:t>1</w:t>
            </w:r>
          </w:p>
        </w:tc>
        <w:tc>
          <w:tcPr>
            <w:tcW w:w="567" w:type="dxa"/>
          </w:tcPr>
          <w:p w14:paraId="5340350F" w14:textId="7A8360E0" w:rsidR="00C90932" w:rsidRDefault="00C90932" w:rsidP="007F1029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614062D4" w14:textId="3B39C289" w:rsidR="00C90932" w:rsidRDefault="007F1029" w:rsidP="007F1029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D52A58D" wp14:editId="6C73014E">
                      <wp:simplePos x="0" y="0"/>
                      <wp:positionH relativeFrom="column">
                        <wp:posOffset>-369181</wp:posOffset>
                      </wp:positionH>
                      <wp:positionV relativeFrom="paragraph">
                        <wp:posOffset>23044</wp:posOffset>
                      </wp:positionV>
                      <wp:extent cx="631825" cy="241347"/>
                      <wp:effectExtent l="0" t="0" r="15875" b="25400"/>
                      <wp:wrapNone/>
                      <wp:docPr id="35" name="Obdélník: se zakulacenými rohy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825" cy="2413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2D41BE" id="Obdélník: se zakulacenými rohy 35" o:spid="_x0000_s1026" style="position:absolute;margin-left:-29.05pt;margin-top:1.8pt;width:49.75pt;height:1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" filled="f" strokecolor="#0070c0" strokeweight="1pt">
                      <v:stroke joinstyle="miter"/>
                    </v:roundrect>
                  </w:pict>
                </mc:Fallback>
              </mc:AlternateContent>
            </w:r>
            <w:r w:rsidR="00C90932">
              <w:t>1</w:t>
            </w:r>
          </w:p>
        </w:tc>
        <w:tc>
          <w:tcPr>
            <w:tcW w:w="567" w:type="dxa"/>
          </w:tcPr>
          <w:p w14:paraId="7E1C4BCF" w14:textId="22C51699" w:rsidR="00C90932" w:rsidRDefault="00C90932" w:rsidP="007F1029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  <w:tr w:rsidR="00C90932" w14:paraId="22B04415" w14:textId="77777777" w:rsidTr="007F1029">
        <w:trPr>
          <w:trHeight w:val="446"/>
        </w:trPr>
        <w:tc>
          <w:tcPr>
            <w:tcW w:w="552" w:type="dxa"/>
          </w:tcPr>
          <w:p w14:paraId="5DF2863C" w14:textId="079D9BAA" w:rsidR="00C90932" w:rsidRDefault="00C90932" w:rsidP="007F1029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3C14930C" w14:textId="2A3E1094" w:rsidR="00C90932" w:rsidRDefault="00C90932" w:rsidP="007F102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C5A18BC" w14:textId="66831CC1" w:rsidR="00C90932" w:rsidRDefault="00C90932" w:rsidP="007F102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773DB49" w14:textId="5AA1F8C4" w:rsidR="00C90932" w:rsidRDefault="00C90932" w:rsidP="007F1029">
            <w:pPr>
              <w:pStyle w:val="Zkladntextodsazen"/>
              <w:ind w:left="0"/>
              <w:jc w:val="center"/>
            </w:pPr>
            <w:r>
              <w:t>X</w:t>
            </w:r>
          </w:p>
        </w:tc>
      </w:tr>
    </w:tbl>
    <w:p w14:paraId="6DA1D7E9" w14:textId="73BB6CB1" w:rsidR="00FB071A" w:rsidRDefault="0076769C" w:rsidP="000B067F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3F62B4" wp14:editId="0C173946">
                <wp:simplePos x="0" y="0"/>
                <wp:positionH relativeFrom="column">
                  <wp:posOffset>3305175</wp:posOffset>
                </wp:positionH>
                <wp:positionV relativeFrom="paragraph">
                  <wp:posOffset>99060</wp:posOffset>
                </wp:positionV>
                <wp:extent cx="707180" cy="0"/>
                <wp:effectExtent l="0" t="0" r="0" b="0"/>
                <wp:wrapNone/>
                <wp:docPr id="29" name="Přímá spojni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26869" id="Přímá spojnice 2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7.8pt" to="315.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5991EC" wp14:editId="3D13989E">
                <wp:simplePos x="0" y="0"/>
                <wp:positionH relativeFrom="column">
                  <wp:posOffset>3672205</wp:posOffset>
                </wp:positionH>
                <wp:positionV relativeFrom="paragraph">
                  <wp:posOffset>60960</wp:posOffset>
                </wp:positionV>
                <wp:extent cx="706755" cy="0"/>
                <wp:effectExtent l="0" t="0" r="0" b="0"/>
                <wp:wrapNone/>
                <wp:docPr id="28" name="Přímá spojni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095A" id="Přímá spojnice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15pt,4.8pt" to="344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E064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7A49E6" wp14:editId="122BE7D0">
                <wp:simplePos x="0" y="0"/>
                <wp:positionH relativeFrom="column">
                  <wp:posOffset>1616075</wp:posOffset>
                </wp:positionH>
                <wp:positionV relativeFrom="paragraph">
                  <wp:posOffset>60218</wp:posOffset>
                </wp:positionV>
                <wp:extent cx="706755" cy="0"/>
                <wp:effectExtent l="0" t="0" r="0" b="0"/>
                <wp:wrapNone/>
                <wp:docPr id="23" name="Přímá spojni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64317" id="Přímá spojnice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5pt,4.75pt" to="182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E064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A0DBEC" wp14:editId="636EABFF">
                <wp:simplePos x="0" y="0"/>
                <wp:positionH relativeFrom="column">
                  <wp:posOffset>1256805</wp:posOffset>
                </wp:positionH>
                <wp:positionV relativeFrom="paragraph">
                  <wp:posOffset>98672</wp:posOffset>
                </wp:positionV>
                <wp:extent cx="707180" cy="0"/>
                <wp:effectExtent l="0" t="0" r="0" b="0"/>
                <wp:wrapNone/>
                <wp:docPr id="22" name="Přímá spojni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35D28" id="Přímá spojnice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7.75pt" to="154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0B067F">
        <w:t>A:</w:t>
      </w:r>
      <w:r w:rsidR="00C90932">
        <w:tab/>
        <w:t>B:</w:t>
      </w:r>
    </w:p>
    <w:tbl>
      <w:tblPr>
        <w:tblStyle w:val="Mkatabulky"/>
        <w:tblpPr w:leftFromText="141" w:rightFromText="141" w:vertAnchor="text" w:horzAnchor="page" w:tblpX="6061" w:tblpY="-67"/>
        <w:tblW w:w="0" w:type="auto"/>
        <w:tblLook w:val="04A0" w:firstRow="1" w:lastRow="0" w:firstColumn="1" w:lastColumn="0" w:noHBand="0" w:noVBand="1"/>
      </w:tblPr>
      <w:tblGrid>
        <w:gridCol w:w="562"/>
        <w:gridCol w:w="572"/>
        <w:gridCol w:w="567"/>
        <w:gridCol w:w="567"/>
      </w:tblGrid>
      <w:tr w:rsidR="00FB071A" w14:paraId="473C4045" w14:textId="77777777" w:rsidTr="007F1029">
        <w:trPr>
          <w:trHeight w:val="466"/>
        </w:trPr>
        <w:tc>
          <w:tcPr>
            <w:tcW w:w="562" w:type="dxa"/>
          </w:tcPr>
          <w:p w14:paraId="45550660" w14:textId="7A0C4CDC" w:rsidR="00FB071A" w:rsidRDefault="00044147" w:rsidP="007F1029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4ED92ED" wp14:editId="0304E448">
                      <wp:simplePos x="0" y="0"/>
                      <wp:positionH relativeFrom="column">
                        <wp:posOffset>-34505</wp:posOffset>
                      </wp:positionH>
                      <wp:positionV relativeFrom="paragraph">
                        <wp:posOffset>8812</wp:posOffset>
                      </wp:positionV>
                      <wp:extent cx="654664" cy="564527"/>
                      <wp:effectExtent l="0" t="0" r="12700" b="26035"/>
                      <wp:wrapNone/>
                      <wp:docPr id="36" name="Obdélník: se zakulacenými rohy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664" cy="56452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A6500F" id="Obdélník: se zakulacenými rohy 36" o:spid="_x0000_s1026" style="position:absolute;margin-left:-2.7pt;margin-top:.7pt;width:51.55pt;height:44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FB071A">
              <w:t>1</w:t>
            </w:r>
          </w:p>
        </w:tc>
        <w:tc>
          <w:tcPr>
            <w:tcW w:w="572" w:type="dxa"/>
          </w:tcPr>
          <w:p w14:paraId="69E26D56" w14:textId="57E32D39" w:rsidR="00FB071A" w:rsidRDefault="00FB071A" w:rsidP="007F1029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2E895BA1" w14:textId="414ABD8C" w:rsidR="00FB071A" w:rsidRDefault="00FB071A" w:rsidP="007F102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68CEBBB" w14:textId="6B567587" w:rsidR="00FB071A" w:rsidRDefault="00FB071A" w:rsidP="007F1029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  <w:tr w:rsidR="00FB071A" w14:paraId="15131E55" w14:textId="77777777" w:rsidTr="007F1029">
        <w:trPr>
          <w:trHeight w:val="459"/>
        </w:trPr>
        <w:tc>
          <w:tcPr>
            <w:tcW w:w="562" w:type="dxa"/>
          </w:tcPr>
          <w:p w14:paraId="6D7A8103" w14:textId="584E71CE" w:rsidR="00FB071A" w:rsidRDefault="00FB071A" w:rsidP="007F1029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72" w:type="dxa"/>
          </w:tcPr>
          <w:p w14:paraId="0FB44A27" w14:textId="07385C17" w:rsidR="00FB071A" w:rsidRDefault="00044147" w:rsidP="007F1029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8318818" wp14:editId="6197CD74">
                      <wp:simplePos x="0" y="0"/>
                      <wp:positionH relativeFrom="column">
                        <wp:posOffset>-20856</wp:posOffset>
                      </wp:positionH>
                      <wp:positionV relativeFrom="paragraph">
                        <wp:posOffset>15884</wp:posOffset>
                      </wp:positionV>
                      <wp:extent cx="628863" cy="241598"/>
                      <wp:effectExtent l="0" t="0" r="19050" b="25400"/>
                      <wp:wrapNone/>
                      <wp:docPr id="37" name="Obdélník: se zakulacenými rohy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863" cy="24159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F4E5C1" id="Obdélník: se zakulacenými rohy 37" o:spid="_x0000_s1026" style="position:absolute;margin-left:-1.65pt;margin-top:1.25pt;width:49.5pt;height:1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" filled="f" strokecolor="#0070c0" strokeweight="1pt">
                      <v:stroke joinstyle="miter"/>
                    </v:roundrect>
                  </w:pict>
                </mc:Fallback>
              </mc:AlternateContent>
            </w:r>
            <w:r w:rsidR="00FB071A">
              <w:t>1</w:t>
            </w:r>
          </w:p>
        </w:tc>
        <w:tc>
          <w:tcPr>
            <w:tcW w:w="567" w:type="dxa"/>
          </w:tcPr>
          <w:p w14:paraId="128D699A" w14:textId="41700503" w:rsidR="00FB071A" w:rsidRDefault="00FB071A" w:rsidP="007F102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618EB99" w14:textId="31197D65" w:rsidR="00FB071A" w:rsidRDefault="00FB071A" w:rsidP="007F1029">
            <w:pPr>
              <w:pStyle w:val="Zkladntextodsazen"/>
              <w:ind w:left="0"/>
              <w:jc w:val="center"/>
            </w:pPr>
            <w:r>
              <w:t>X</w:t>
            </w:r>
          </w:p>
        </w:tc>
      </w:tr>
    </w:tbl>
    <w:p w14:paraId="7794B815" w14:textId="7836E952" w:rsidR="000B067F" w:rsidRDefault="000B067F" w:rsidP="000B067F">
      <w:pPr>
        <w:pStyle w:val="Zkladntextodsazen"/>
        <w:ind w:left="1003"/>
        <w:jc w:val="both"/>
      </w:pPr>
    </w:p>
    <w:p w14:paraId="0CFD5205" w14:textId="76379D60" w:rsidR="000B067F" w:rsidRDefault="003D06E9" w:rsidP="000B067F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00E9F5" wp14:editId="4A492630">
                <wp:simplePos x="0" y="0"/>
                <wp:positionH relativeFrom="column">
                  <wp:posOffset>679450</wp:posOffset>
                </wp:positionH>
                <wp:positionV relativeFrom="paragraph">
                  <wp:posOffset>74295</wp:posOffset>
                </wp:positionV>
                <wp:extent cx="260819" cy="276114"/>
                <wp:effectExtent l="0" t="0" r="0" b="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ABF5C" w14:textId="77777777" w:rsidR="00E06460" w:rsidRDefault="00E06460" w:rsidP="00E0646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0E9F5" id="Textové pole 25" o:spid="_x0000_s1030" type="#_x0000_t202" style="position:absolute;left:0;text-align:left;margin-left:53.5pt;margin-top:5.85pt;width:20.5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" filled="f" stroked="f" strokeweight=".5pt">
                <v:textbox>
                  <w:txbxContent>
                    <w:p w14:paraId="053ABF5C" w14:textId="77777777" w:rsidR="00E06460" w:rsidRDefault="00E06460" w:rsidP="00E0646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E57F51" wp14:editId="6329B94D">
                <wp:simplePos x="0" y="0"/>
                <wp:positionH relativeFrom="column">
                  <wp:posOffset>875665</wp:posOffset>
                </wp:positionH>
                <wp:positionV relativeFrom="paragraph">
                  <wp:posOffset>73025</wp:posOffset>
                </wp:positionV>
                <wp:extent cx="0" cy="299085"/>
                <wp:effectExtent l="0" t="0" r="38100" b="24765"/>
                <wp:wrapNone/>
                <wp:docPr id="24" name="Přímá spojni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0005D" id="Přímá spojnice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5pt,5.75pt" to="68.9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0C57D3" wp14:editId="3E029C30">
                <wp:simplePos x="0" y="0"/>
                <wp:positionH relativeFrom="column">
                  <wp:posOffset>2722245</wp:posOffset>
                </wp:positionH>
                <wp:positionV relativeFrom="paragraph">
                  <wp:posOffset>81280</wp:posOffset>
                </wp:positionV>
                <wp:extent cx="260819" cy="276114"/>
                <wp:effectExtent l="0" t="0" r="0" b="0"/>
                <wp:wrapNone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6809A" w14:textId="77777777" w:rsidR="0076769C" w:rsidRDefault="0076769C" w:rsidP="0076769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57D3" id="Textové pole 31" o:spid="_x0000_s1031" type="#_x0000_t202" style="position:absolute;left:0;text-align:left;margin-left:214.35pt;margin-top:6.4pt;width:20.5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" filled="f" stroked="f" strokeweight=".5pt">
                <v:textbox>
                  <w:txbxContent>
                    <w:p w14:paraId="65C6809A" w14:textId="77777777" w:rsidR="0076769C" w:rsidRDefault="0076769C" w:rsidP="0076769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6769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1FE6A4" wp14:editId="28FF3CA5">
                <wp:simplePos x="0" y="0"/>
                <wp:positionH relativeFrom="column">
                  <wp:posOffset>2916555</wp:posOffset>
                </wp:positionH>
                <wp:positionV relativeFrom="paragraph">
                  <wp:posOffset>88265</wp:posOffset>
                </wp:positionV>
                <wp:extent cx="0" cy="299085"/>
                <wp:effectExtent l="0" t="0" r="38100" b="24765"/>
                <wp:wrapNone/>
                <wp:docPr id="30" name="Přímá spojni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7019B" id="Přímá spojnice 3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65pt,6.95pt" to="229.6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14:paraId="65CA2928" w14:textId="302DEA52" w:rsidR="00C90932" w:rsidRDefault="00C90932" w:rsidP="000B067F">
      <w:pPr>
        <w:pStyle w:val="Zkladntextodsazen"/>
        <w:ind w:left="1003"/>
        <w:jc w:val="both"/>
      </w:pPr>
    </w:p>
    <w:p w14:paraId="05525A04" w14:textId="00504B2D" w:rsidR="00C90932" w:rsidRDefault="00C23A7A" w:rsidP="000B067F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974B1A" wp14:editId="72A3423B">
                <wp:simplePos x="0" y="0"/>
                <wp:positionH relativeFrom="column">
                  <wp:posOffset>1845945</wp:posOffset>
                </wp:positionH>
                <wp:positionV relativeFrom="paragraph">
                  <wp:posOffset>66880</wp:posOffset>
                </wp:positionV>
                <wp:extent cx="260819" cy="276114"/>
                <wp:effectExtent l="0" t="0" r="0" b="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F17E3" w14:textId="7424E757" w:rsidR="00C23A7A" w:rsidRDefault="00C23A7A" w:rsidP="00C23A7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4B1A" id="Textové pole 21" o:spid="_x0000_s1032" type="#_x0000_t202" style="position:absolute;left:0;text-align:left;margin-left:145.35pt;margin-top:5.25pt;width:20.5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" filled="f" stroked="f" strokeweight=".5pt">
                <v:textbox>
                  <w:txbxContent>
                    <w:p w14:paraId="120F17E3" w14:textId="7424E757" w:rsidR="00C23A7A" w:rsidRDefault="00C23A7A" w:rsidP="00C23A7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774D36" wp14:editId="721187CD">
                <wp:simplePos x="0" y="0"/>
                <wp:positionH relativeFrom="column">
                  <wp:posOffset>1324388</wp:posOffset>
                </wp:positionH>
                <wp:positionV relativeFrom="paragraph">
                  <wp:posOffset>103356</wp:posOffset>
                </wp:positionV>
                <wp:extent cx="260819" cy="276114"/>
                <wp:effectExtent l="0" t="0" r="0" b="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033B9" w14:textId="169EAC8F" w:rsidR="00C23A7A" w:rsidRDefault="00C23A7A" w:rsidP="00C23A7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4D36" id="Textové pole 20" o:spid="_x0000_s1033" type="#_x0000_t202" style="position:absolute;left:0;text-align:left;margin-left:104.3pt;margin-top:8.15pt;width:20.5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" filled="f" stroked="f" strokeweight=".5pt">
                <v:textbox>
                  <w:txbxContent>
                    <w:p w14:paraId="200033B9" w14:textId="169EAC8F" w:rsidR="00C23A7A" w:rsidRDefault="00C23A7A" w:rsidP="00C23A7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96D565E" w14:textId="16D9E322" w:rsidR="00C90932" w:rsidRDefault="004B1873" w:rsidP="000B067F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E83745" wp14:editId="1C880CBD">
                <wp:simplePos x="0" y="0"/>
                <wp:positionH relativeFrom="column">
                  <wp:posOffset>669290</wp:posOffset>
                </wp:positionH>
                <wp:positionV relativeFrom="paragraph">
                  <wp:posOffset>502920</wp:posOffset>
                </wp:positionV>
                <wp:extent cx="260819" cy="276114"/>
                <wp:effectExtent l="0" t="0" r="0" b="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F10BE" w14:textId="74C7CC1B" w:rsidR="00C23A7A" w:rsidRDefault="00C23A7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3745" id="Textové pole 19" o:spid="_x0000_s1034" type="#_x0000_t202" style="position:absolute;left:0;text-align:left;margin-left:52.7pt;margin-top:39.6pt;width:20.5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" filled="f" stroked="f" strokeweight=".5pt">
                <v:textbox>
                  <w:txbxContent>
                    <w:p w14:paraId="40CF10BE" w14:textId="74C7CC1B" w:rsidR="00C23A7A" w:rsidRDefault="00C23A7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0BF069" wp14:editId="4E21BC37">
                <wp:simplePos x="0" y="0"/>
                <wp:positionH relativeFrom="column">
                  <wp:posOffset>871855</wp:posOffset>
                </wp:positionH>
                <wp:positionV relativeFrom="paragraph">
                  <wp:posOffset>502920</wp:posOffset>
                </wp:positionV>
                <wp:extent cx="0" cy="299085"/>
                <wp:effectExtent l="0" t="0" r="38100" b="24765"/>
                <wp:wrapNone/>
                <wp:docPr id="18" name="Přímá spojni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23A76" id="Přímá spojnic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39.6pt" to="68.6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EA70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5D60BC" wp14:editId="66465AAA">
                <wp:simplePos x="0" y="0"/>
                <wp:positionH relativeFrom="column">
                  <wp:posOffset>1618940</wp:posOffset>
                </wp:positionH>
                <wp:positionV relativeFrom="paragraph">
                  <wp:posOffset>100691</wp:posOffset>
                </wp:positionV>
                <wp:extent cx="707180" cy="0"/>
                <wp:effectExtent l="0" t="0" r="0" b="0"/>
                <wp:wrapNone/>
                <wp:docPr id="17" name="Přímá spojni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ED412" id="Přímá spojnice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7.95pt" to="183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EA70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F0BBD8" wp14:editId="3FDC7901">
                <wp:simplePos x="0" y="0"/>
                <wp:positionH relativeFrom="column">
                  <wp:posOffset>1256135</wp:posOffset>
                </wp:positionH>
                <wp:positionV relativeFrom="paragraph">
                  <wp:posOffset>139170</wp:posOffset>
                </wp:positionV>
                <wp:extent cx="707180" cy="0"/>
                <wp:effectExtent l="0" t="0" r="0" b="0"/>
                <wp:wrapNone/>
                <wp:docPr id="16" name="Přímá spojni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BFF043" id="Přímá spojnice 1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9pt,10.95pt" to="154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FB071A">
        <w:t>C:</w:t>
      </w:r>
    </w:p>
    <w:tbl>
      <w:tblPr>
        <w:tblStyle w:val="Mkatabulky"/>
        <w:tblW w:w="0" w:type="auto"/>
        <w:tblInd w:w="1413" w:type="dxa"/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</w:tblGrid>
      <w:tr w:rsidR="00FB071A" w14:paraId="4591B1B5" w14:textId="77777777" w:rsidTr="00C04B76">
        <w:trPr>
          <w:trHeight w:val="494"/>
        </w:trPr>
        <w:tc>
          <w:tcPr>
            <w:tcW w:w="564" w:type="dxa"/>
          </w:tcPr>
          <w:p w14:paraId="3730E1AD" w14:textId="28158F81" w:rsidR="00FB071A" w:rsidRDefault="00C04B76" w:rsidP="00C04B76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E2F1CD5" wp14:editId="72F0C712">
                      <wp:simplePos x="0" y="0"/>
                      <wp:positionH relativeFrom="column">
                        <wp:posOffset>-32672</wp:posOffset>
                      </wp:positionH>
                      <wp:positionV relativeFrom="paragraph">
                        <wp:posOffset>335872</wp:posOffset>
                      </wp:positionV>
                      <wp:extent cx="645142" cy="259040"/>
                      <wp:effectExtent l="0" t="0" r="22225" b="27305"/>
                      <wp:wrapNone/>
                      <wp:docPr id="39" name="Obdélník: se zakulacenými rohy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142" cy="2590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1F4AF4" id="Obdélník: se zakulacenými rohy 39" o:spid="_x0000_s1026" style="position:absolute;margin-left:-2.55pt;margin-top:26.45pt;width:50.8pt;height:2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FB071A">
              <w:t>0</w:t>
            </w:r>
          </w:p>
        </w:tc>
        <w:tc>
          <w:tcPr>
            <w:tcW w:w="564" w:type="dxa"/>
          </w:tcPr>
          <w:p w14:paraId="694E8AF4" w14:textId="2BCB3FEF" w:rsidR="00FB071A" w:rsidRDefault="00FB071A" w:rsidP="00C04B76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64" w:type="dxa"/>
          </w:tcPr>
          <w:p w14:paraId="05359C12" w14:textId="3842EB65" w:rsidR="00FB071A" w:rsidRDefault="00FB071A" w:rsidP="00C04B76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4" w:type="dxa"/>
          </w:tcPr>
          <w:p w14:paraId="74B10174" w14:textId="63F7DB8A" w:rsidR="00FB071A" w:rsidRDefault="00FB071A" w:rsidP="00C04B76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  <w:tr w:rsidR="00FB071A" w14:paraId="43453C0E" w14:textId="77777777" w:rsidTr="00C04B76">
        <w:trPr>
          <w:trHeight w:val="485"/>
        </w:trPr>
        <w:tc>
          <w:tcPr>
            <w:tcW w:w="564" w:type="dxa"/>
          </w:tcPr>
          <w:p w14:paraId="015B3C42" w14:textId="6B91E968" w:rsidR="00FB071A" w:rsidRDefault="00FB071A" w:rsidP="00C04B76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64" w:type="dxa"/>
          </w:tcPr>
          <w:p w14:paraId="242358BD" w14:textId="098F338A" w:rsidR="00FB071A" w:rsidRDefault="00FB071A" w:rsidP="00C04B76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4" w:type="dxa"/>
          </w:tcPr>
          <w:p w14:paraId="7B101D4E" w14:textId="47B564A8" w:rsidR="00FB071A" w:rsidRDefault="00FB071A" w:rsidP="00C04B76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4" w:type="dxa"/>
          </w:tcPr>
          <w:p w14:paraId="34412C17" w14:textId="3D8B2012" w:rsidR="00FB071A" w:rsidRDefault="00FB071A" w:rsidP="00C04B76">
            <w:pPr>
              <w:pStyle w:val="Zkladntextodsazen"/>
              <w:ind w:left="0"/>
              <w:jc w:val="center"/>
            </w:pPr>
            <w:r>
              <w:t>X</w:t>
            </w:r>
          </w:p>
        </w:tc>
      </w:tr>
    </w:tbl>
    <w:p w14:paraId="5F77BD0A" w14:textId="77777777" w:rsidR="00767D3F" w:rsidRDefault="00767D3F" w:rsidP="003A0C3C">
      <w:pPr>
        <w:pStyle w:val="Zkladntextodsazen"/>
        <w:ind w:left="0"/>
        <w:jc w:val="both"/>
      </w:pPr>
    </w:p>
    <w:p w14:paraId="41505F41" w14:textId="584742C5" w:rsidR="00104E2C" w:rsidRDefault="00104E2C" w:rsidP="00104E2C">
      <w:pPr>
        <w:pStyle w:val="Zkladntextodsazen"/>
        <w:numPr>
          <w:ilvl w:val="0"/>
          <w:numId w:val="5"/>
        </w:numPr>
        <w:jc w:val="both"/>
      </w:pPr>
      <w:r>
        <w:t>Ze smyček si uděláme zápis minimalizovaných funkcí.</w:t>
      </w:r>
    </w:p>
    <w:p w14:paraId="7E59B81C" w14:textId="1E688712" w:rsidR="00767D3F" w:rsidRDefault="00BF7991" w:rsidP="00390D69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04CCB" wp14:editId="4CE3CBAC">
                <wp:simplePos x="0" y="0"/>
                <wp:positionH relativeFrom="column">
                  <wp:posOffset>3593383</wp:posOffset>
                </wp:positionH>
                <wp:positionV relativeFrom="paragraph">
                  <wp:posOffset>15240</wp:posOffset>
                </wp:positionV>
                <wp:extent cx="72000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A1B978" id="Přímá spojnice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95pt,1.2pt" to="288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9321D" wp14:editId="6C848054">
                <wp:simplePos x="0" y="0"/>
                <wp:positionH relativeFrom="column">
                  <wp:posOffset>2064662</wp:posOffset>
                </wp:positionH>
                <wp:positionV relativeFrom="paragraph">
                  <wp:posOffset>15605</wp:posOffset>
                </wp:positionV>
                <wp:extent cx="67901" cy="0"/>
                <wp:effectExtent l="0" t="0" r="0" b="0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FC482" id="Přímá spojnice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1.25pt" to="167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96FF2" wp14:editId="2D75CB6A">
                <wp:simplePos x="0" y="0"/>
                <wp:positionH relativeFrom="column">
                  <wp:posOffset>901291</wp:posOffset>
                </wp:positionH>
                <wp:positionV relativeFrom="paragraph">
                  <wp:posOffset>15605</wp:posOffset>
                </wp:positionV>
                <wp:extent cx="76955" cy="0"/>
                <wp:effectExtent l="0" t="0" r="0" b="0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AAD4E" id="Přímá spojnic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1.25pt" to="7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104E2C">
        <w:t>A =</w:t>
      </w:r>
      <w:r w:rsidR="00104E2C" w:rsidRPr="00BF7991">
        <w:t xml:space="preserve"> b</w:t>
      </w:r>
      <w:r w:rsidR="00104E2C">
        <w:t xml:space="preserve"> + a</w:t>
      </w:r>
      <w:r w:rsidR="00104E2C">
        <w:tab/>
      </w:r>
      <w:r w:rsidR="00104E2C">
        <w:tab/>
        <w:t xml:space="preserve">B = b + a </w:t>
      </w:r>
      <w:r w:rsidR="00104E2C">
        <w:sym w:font="Symbol" w:char="F0D7"/>
      </w:r>
      <w:r w:rsidR="00104E2C">
        <w:t xml:space="preserve"> c</w:t>
      </w:r>
      <w:r w:rsidR="00104E2C">
        <w:tab/>
      </w:r>
      <w:r w:rsidR="00104E2C">
        <w:tab/>
      </w:r>
      <w:proofErr w:type="spellStart"/>
      <w:r w:rsidR="00104E2C">
        <w:t>C</w:t>
      </w:r>
      <w:proofErr w:type="spellEnd"/>
      <w:r w:rsidR="00104E2C">
        <w:t xml:space="preserve"> = c </w:t>
      </w:r>
      <w:r w:rsidR="00104E2C">
        <w:sym w:font="Symbol" w:char="F0D7"/>
      </w:r>
      <w:r w:rsidR="00104E2C">
        <w:t xml:space="preserve"> b</w:t>
      </w:r>
    </w:p>
    <w:p w14:paraId="307610CB" w14:textId="1E45F24D" w:rsidR="00BF7991" w:rsidRDefault="00BF7991" w:rsidP="00BF7991">
      <w:pPr>
        <w:pStyle w:val="Zkladntextodsazen"/>
        <w:numPr>
          <w:ilvl w:val="0"/>
          <w:numId w:val="5"/>
        </w:numPr>
        <w:jc w:val="both"/>
      </w:pPr>
      <w:r>
        <w:t>Minimalizované funkce upravíme tak, abychom mohli použít hradla typu NAND, NOR a NOT.</w:t>
      </w:r>
    </w:p>
    <w:p w14:paraId="526F1C1A" w14:textId="62CF9725" w:rsidR="00BF7991" w:rsidRDefault="00340FB0" w:rsidP="002629BE">
      <w:pPr>
        <w:pStyle w:val="Zkladntextodsazen"/>
        <w:spacing w:before="120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F1F24A" wp14:editId="42945A54">
                <wp:simplePos x="0" y="0"/>
                <wp:positionH relativeFrom="column">
                  <wp:posOffset>2324735</wp:posOffset>
                </wp:positionH>
                <wp:positionV relativeFrom="paragraph">
                  <wp:posOffset>96520</wp:posOffset>
                </wp:positionV>
                <wp:extent cx="216000" cy="0"/>
                <wp:effectExtent l="0" t="0" r="0" b="0"/>
                <wp:wrapNone/>
                <wp:docPr id="11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3FCBF" id="Přímá spojnice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7.6pt" to="200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7963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2575C0" wp14:editId="09D12CE4">
                <wp:simplePos x="0" y="0"/>
                <wp:positionH relativeFrom="column">
                  <wp:posOffset>3418287</wp:posOffset>
                </wp:positionH>
                <wp:positionV relativeFrom="paragraph">
                  <wp:posOffset>21590</wp:posOffset>
                </wp:positionV>
                <wp:extent cx="247650" cy="0"/>
                <wp:effectExtent l="0" t="0" r="0" b="0"/>
                <wp:wrapNone/>
                <wp:docPr id="15" name="Přímá spojni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914D2" id="Přímá spojnice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5pt,1.7pt" to="288.6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9131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50315C" wp14:editId="1F764AF3">
                <wp:simplePos x="0" y="0"/>
                <wp:positionH relativeFrom="column">
                  <wp:posOffset>3417488</wp:posOffset>
                </wp:positionH>
                <wp:positionV relativeFrom="paragraph">
                  <wp:posOffset>48260</wp:posOffset>
                </wp:positionV>
                <wp:extent cx="248091" cy="0"/>
                <wp:effectExtent l="0" t="0" r="0" b="0"/>
                <wp:wrapNone/>
                <wp:docPr id="14" name="Přímá spojni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25C90" id="Přímá spojnice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pt,3.8pt" to="288.6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9131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134D2" wp14:editId="041375F1">
                <wp:simplePos x="0" y="0"/>
                <wp:positionH relativeFrom="column">
                  <wp:posOffset>2069547</wp:posOffset>
                </wp:positionH>
                <wp:positionV relativeFrom="paragraph">
                  <wp:posOffset>22860</wp:posOffset>
                </wp:positionV>
                <wp:extent cx="470032" cy="0"/>
                <wp:effectExtent l="0" t="0" r="0" b="0"/>
                <wp:wrapNone/>
                <wp:docPr id="13" name="Přímá spojni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03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E9436C" id="Přímá spojnice 1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95pt,1.8pt" to="199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9131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364089" wp14:editId="3BFE4650">
                <wp:simplePos x="0" y="0"/>
                <wp:positionH relativeFrom="column">
                  <wp:posOffset>2069188</wp:posOffset>
                </wp:positionH>
                <wp:positionV relativeFrom="paragraph">
                  <wp:posOffset>48763</wp:posOffset>
                </wp:positionV>
                <wp:extent cx="470032" cy="0"/>
                <wp:effectExtent l="0" t="0" r="0" b="0"/>
                <wp:wrapNone/>
                <wp:docPr id="12" name="Přímá spojni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03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1B86FF" id="Přímá spojnice 1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95pt,3.85pt" to="199.9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9131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CF03BA" wp14:editId="0B7629F8">
                <wp:simplePos x="0" y="0"/>
                <wp:positionH relativeFrom="column">
                  <wp:posOffset>3594735</wp:posOffset>
                </wp:positionH>
                <wp:positionV relativeFrom="paragraph">
                  <wp:posOffset>74930</wp:posOffset>
                </wp:positionV>
                <wp:extent cx="71755" cy="0"/>
                <wp:effectExtent l="0" t="0" r="0" b="0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4A3F" id="Přímá spojnice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05pt,5.9pt" to="288.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9131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96823" wp14:editId="19F697FE">
                <wp:simplePos x="0" y="0"/>
                <wp:positionH relativeFrom="column">
                  <wp:posOffset>2322195</wp:posOffset>
                </wp:positionH>
                <wp:positionV relativeFrom="paragraph">
                  <wp:posOffset>75565</wp:posOffset>
                </wp:positionV>
                <wp:extent cx="216535" cy="0"/>
                <wp:effectExtent l="0" t="0" r="0" b="0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B38C4" id="Přímá spojnic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5pt,5.95pt" to="199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9131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E8D31" wp14:editId="50E65615">
                <wp:simplePos x="0" y="0"/>
                <wp:positionH relativeFrom="column">
                  <wp:posOffset>2068912</wp:posOffset>
                </wp:positionH>
                <wp:positionV relativeFrom="paragraph">
                  <wp:posOffset>75565</wp:posOffset>
                </wp:positionV>
                <wp:extent cx="71755" cy="0"/>
                <wp:effectExtent l="0" t="0" r="0" b="0"/>
                <wp:wrapNone/>
                <wp:docPr id="8" name="Přímá spojni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4EDB4" id="Přímá spojnice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5.95pt" to="168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2629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CDA1F" wp14:editId="335F7D2E">
                <wp:simplePos x="0" y="0"/>
                <wp:positionH relativeFrom="column">
                  <wp:posOffset>901291</wp:posOffset>
                </wp:positionH>
                <wp:positionV relativeFrom="paragraph">
                  <wp:posOffset>21603</wp:posOffset>
                </wp:positionV>
                <wp:extent cx="311785" cy="0"/>
                <wp:effectExtent l="0" t="0" r="0" b="0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B2A80" id="Přímá spojnice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.7pt" to="95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2629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A5985" wp14:editId="1DFDA61D">
                <wp:simplePos x="0" y="0"/>
                <wp:positionH relativeFrom="column">
                  <wp:posOffset>901291</wp:posOffset>
                </wp:positionH>
                <wp:positionV relativeFrom="paragraph">
                  <wp:posOffset>48763</wp:posOffset>
                </wp:positionV>
                <wp:extent cx="312345" cy="0"/>
                <wp:effectExtent l="0" t="0" r="0" b="0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3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D28C5" id="Přímá spojnice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3.85pt" to="95.5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2629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DFFA2" wp14:editId="664405DB">
                <wp:simplePos x="0" y="0"/>
                <wp:positionH relativeFrom="column">
                  <wp:posOffset>901291</wp:posOffset>
                </wp:positionH>
                <wp:positionV relativeFrom="paragraph">
                  <wp:posOffset>75923</wp:posOffset>
                </wp:positionV>
                <wp:extent cx="76835" cy="0"/>
                <wp:effectExtent l="0" t="0" r="0" b="0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AFA3D" id="Přímá spojnice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6pt" to="7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BF7991">
        <w:t>A = b + a</w:t>
      </w:r>
      <w:r w:rsidR="009131D0">
        <w:tab/>
      </w:r>
      <w:r w:rsidR="009131D0">
        <w:tab/>
        <w:t xml:space="preserve">B = b + a </w:t>
      </w:r>
      <w:r w:rsidR="009131D0">
        <w:sym w:font="Symbol" w:char="F0D7"/>
      </w:r>
      <w:r w:rsidR="009131D0">
        <w:t xml:space="preserve"> c</w:t>
      </w:r>
      <w:r w:rsidR="009131D0">
        <w:tab/>
      </w:r>
      <w:r w:rsidR="009131D0">
        <w:tab/>
        <w:t xml:space="preserve">C = c </w:t>
      </w:r>
      <w:r w:rsidR="009131D0">
        <w:sym w:font="Symbol" w:char="F0D7"/>
      </w:r>
      <w:r w:rsidR="009131D0">
        <w:t xml:space="preserve"> b</w:t>
      </w:r>
    </w:p>
    <w:p w14:paraId="766E216B" w14:textId="51931E77" w:rsidR="00BF7991" w:rsidRDefault="000B1619" w:rsidP="00BF7991">
      <w:pPr>
        <w:pStyle w:val="Zkladntextodsazen"/>
        <w:numPr>
          <w:ilvl w:val="0"/>
          <w:numId w:val="5"/>
        </w:numPr>
        <w:jc w:val="both"/>
      </w:pPr>
      <w:r>
        <w:t>Pomocí upravených funkcí si nakreslíme schéma zapojení logického obvodu.</w:t>
      </w:r>
    </w:p>
    <w:p w14:paraId="14049586" w14:textId="31348411" w:rsidR="00AD710A" w:rsidRDefault="00AD710A" w:rsidP="00BF7991">
      <w:pPr>
        <w:pStyle w:val="Zkladntextodsazen"/>
        <w:numPr>
          <w:ilvl w:val="0"/>
          <w:numId w:val="5"/>
        </w:numPr>
        <w:jc w:val="both"/>
      </w:pPr>
      <w:r>
        <w:t>Na propojovacím poli sestavíme obvod dle nakresleného schématu.</w:t>
      </w:r>
    </w:p>
    <w:p w14:paraId="7E5463ED" w14:textId="77777777" w:rsidR="00EF716A" w:rsidRDefault="00EF716A">
      <w:pPr>
        <w:pStyle w:val="definice"/>
        <w:spacing w:before="283"/>
      </w:pPr>
    </w:p>
    <w:p w14:paraId="0AC59DFF" w14:textId="77777777" w:rsidR="00EF716A" w:rsidRDefault="00EF716A">
      <w:pPr>
        <w:pStyle w:val="definice"/>
        <w:spacing w:before="283"/>
      </w:pPr>
    </w:p>
    <w:p w14:paraId="06BCA3F7" w14:textId="77777777" w:rsidR="00EF716A" w:rsidRDefault="00EF716A">
      <w:pPr>
        <w:pStyle w:val="definice"/>
        <w:spacing w:before="283"/>
      </w:pPr>
    </w:p>
    <w:p w14:paraId="064035C5" w14:textId="77777777" w:rsidR="00EF716A" w:rsidRDefault="00EF716A">
      <w:pPr>
        <w:pStyle w:val="definice"/>
        <w:spacing w:before="283"/>
      </w:pPr>
    </w:p>
    <w:p w14:paraId="18126D6C" w14:textId="77777777" w:rsidR="00EF716A" w:rsidRDefault="00EF716A">
      <w:pPr>
        <w:pStyle w:val="definice"/>
        <w:spacing w:before="283"/>
      </w:pPr>
    </w:p>
    <w:p w14:paraId="12BB1FF0" w14:textId="77777777" w:rsidR="00EF716A" w:rsidRDefault="00EF716A">
      <w:pPr>
        <w:pStyle w:val="definice"/>
        <w:spacing w:before="283"/>
      </w:pPr>
    </w:p>
    <w:p w14:paraId="329070E7" w14:textId="77777777" w:rsidR="00EF716A" w:rsidRDefault="00EF716A">
      <w:pPr>
        <w:pStyle w:val="definice"/>
        <w:spacing w:before="283"/>
      </w:pPr>
    </w:p>
    <w:p w14:paraId="6BD3FE89" w14:textId="77777777" w:rsidR="00EF716A" w:rsidRDefault="00EF716A">
      <w:pPr>
        <w:pStyle w:val="definice"/>
        <w:spacing w:before="283"/>
      </w:pPr>
    </w:p>
    <w:p w14:paraId="2DCF2382" w14:textId="6A481ED7" w:rsidR="00ED38EF" w:rsidRDefault="0074693A">
      <w:pPr>
        <w:pStyle w:val="definice"/>
        <w:spacing w:before="283"/>
      </w:pPr>
      <w:r>
        <w:lastRenderedPageBreak/>
        <w:t>Schéma řešení:</w:t>
      </w:r>
    </w:p>
    <w:p w14:paraId="16FA67FD" w14:textId="7C39D4A1" w:rsidR="00ED38EF" w:rsidRDefault="00EF716A" w:rsidP="00EF716A">
      <w:pPr>
        <w:pStyle w:val="Zkladntextodsazen"/>
        <w:ind w:left="0"/>
        <w:jc w:val="both"/>
      </w:pPr>
      <w:r w:rsidRPr="00EF716A">
        <w:rPr>
          <w:noProof/>
        </w:rPr>
        <w:drawing>
          <wp:anchor distT="0" distB="0" distL="114300" distR="114300" simplePos="0" relativeHeight="251727872" behindDoc="0" locked="0" layoutInCell="1" allowOverlap="1" wp14:anchorId="5ED09FB4" wp14:editId="625544B6">
            <wp:simplePos x="0" y="0"/>
            <wp:positionH relativeFrom="column">
              <wp:posOffset>179646</wp:posOffset>
            </wp:positionH>
            <wp:positionV relativeFrom="paragraph">
              <wp:posOffset>753</wp:posOffset>
            </wp:positionV>
            <wp:extent cx="5753100" cy="2994660"/>
            <wp:effectExtent l="0" t="0" r="0" b="0"/>
            <wp:wrapTopAndBottom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42263" w14:textId="77777777" w:rsidR="00ED38EF" w:rsidRDefault="0074693A">
      <w:pPr>
        <w:pStyle w:val="definice"/>
      </w:pPr>
      <w:r>
        <w:t>Závěr:</w:t>
      </w:r>
    </w:p>
    <w:p w14:paraId="3E7CAE30" w14:textId="63586EE3" w:rsidR="00ED38EF" w:rsidRDefault="003F35CB">
      <w:pPr>
        <w:pStyle w:val="Zkladntextodsazen"/>
        <w:ind w:left="300"/>
      </w:pPr>
      <w:r>
        <w:t xml:space="preserve">Na cvičení mi bohužel fungoval jen signál A </w:t>
      </w:r>
      <w:proofErr w:type="spellStart"/>
      <w:r>
        <w:t>a</w:t>
      </w:r>
      <w:proofErr w:type="spellEnd"/>
      <w:r>
        <w:t xml:space="preserve"> C. Signál B se mi nepodařilo zprovoznit i přes to, že zapojení, návrh obvodu a samotný funkce jsou správné. Z toho jsme s pan</w:t>
      </w:r>
      <w:r w:rsidR="00B87C6A">
        <w:t>em</w:t>
      </w:r>
      <w:r>
        <w:t xml:space="preserve"> učitelem usoudili, že problém bude buď v propojovacím poli, mezi kontakty kabelů nebo v IO.</w:t>
      </w:r>
    </w:p>
    <w:sectPr w:rsidR="00ED38EF" w:rsidSect="004C4261">
      <w:headerReference w:type="default" r:id="rId9"/>
      <w:headerReference w:type="first" r:id="rId10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E2E0B" w14:textId="77777777" w:rsidR="00E068C6" w:rsidRDefault="00E068C6">
      <w:r>
        <w:separator/>
      </w:r>
    </w:p>
  </w:endnote>
  <w:endnote w:type="continuationSeparator" w:id="0">
    <w:p w14:paraId="0F5069E8" w14:textId="77777777" w:rsidR="00E068C6" w:rsidRDefault="00E0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C1EB0" w14:textId="77777777" w:rsidR="00E068C6" w:rsidRDefault="00E068C6">
      <w:r>
        <w:separator/>
      </w:r>
    </w:p>
  </w:footnote>
  <w:footnote w:type="continuationSeparator" w:id="0">
    <w:p w14:paraId="3CCDBF98" w14:textId="77777777" w:rsidR="00E068C6" w:rsidRDefault="00E06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3092D"/>
    <w:rsid w:val="00044147"/>
    <w:rsid w:val="000B067F"/>
    <w:rsid w:val="000B1619"/>
    <w:rsid w:val="00104E2C"/>
    <w:rsid w:val="00141C1C"/>
    <w:rsid w:val="00231DA4"/>
    <w:rsid w:val="00255B64"/>
    <w:rsid w:val="002629BE"/>
    <w:rsid w:val="00340FB0"/>
    <w:rsid w:val="00390D69"/>
    <w:rsid w:val="003A0C3C"/>
    <w:rsid w:val="003D06E9"/>
    <w:rsid w:val="003F35CB"/>
    <w:rsid w:val="00495993"/>
    <w:rsid w:val="004B1873"/>
    <w:rsid w:val="004C4261"/>
    <w:rsid w:val="00563CF0"/>
    <w:rsid w:val="005E2474"/>
    <w:rsid w:val="006C02C3"/>
    <w:rsid w:val="0074693A"/>
    <w:rsid w:val="0076769C"/>
    <w:rsid w:val="00767D3F"/>
    <w:rsid w:val="00796384"/>
    <w:rsid w:val="007F1029"/>
    <w:rsid w:val="009131D0"/>
    <w:rsid w:val="009C29EA"/>
    <w:rsid w:val="00AD710A"/>
    <w:rsid w:val="00AE0FC2"/>
    <w:rsid w:val="00B87C6A"/>
    <w:rsid w:val="00BF7991"/>
    <w:rsid w:val="00C04B76"/>
    <w:rsid w:val="00C23A7A"/>
    <w:rsid w:val="00C90932"/>
    <w:rsid w:val="00E06460"/>
    <w:rsid w:val="00E068C6"/>
    <w:rsid w:val="00E230AA"/>
    <w:rsid w:val="00E31402"/>
    <w:rsid w:val="00E97217"/>
    <w:rsid w:val="00EA7016"/>
    <w:rsid w:val="00ED38EF"/>
    <w:rsid w:val="00EE48A3"/>
    <w:rsid w:val="00EF716A"/>
    <w:rsid w:val="00FB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160</TotalTime>
  <Pages>1</Pages>
  <Words>190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66</cp:revision>
  <cp:lastPrinted>2021-09-20T20:08:00Z</cp:lastPrinted>
  <dcterms:created xsi:type="dcterms:W3CDTF">2021-09-19T16:01:00Z</dcterms:created>
  <dcterms:modified xsi:type="dcterms:W3CDTF">2021-09-20T20:15:00Z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