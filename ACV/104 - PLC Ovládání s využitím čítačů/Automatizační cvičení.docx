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1D070A61" w:rsidR="00ED38EF" w:rsidRDefault="00E364A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A24AE4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PLC – </w:t>
            </w:r>
            <w:r w:rsidR="00A24AE4">
              <w:rPr>
                <w:sz w:val="28"/>
                <w:szCs w:val="28"/>
              </w:rPr>
              <w:t>Ovládání s využitím čítačů</w:t>
            </w:r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4023175A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81957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185780">
              <w:t>5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445E298B" w:rsidR="00ED38EF" w:rsidRDefault="00A24AE4">
            <w:pPr>
              <w:pStyle w:val="Obsahtabulky"/>
            </w:pPr>
            <w:r>
              <w:t>3. 11</w:t>
            </w:r>
            <w:r w:rsidR="0003092D">
              <w:t>. 2021</w:t>
            </w:r>
          </w:p>
        </w:tc>
        <w:tc>
          <w:tcPr>
            <w:tcW w:w="2604" w:type="dxa"/>
            <w:shd w:val="clear" w:color="auto" w:fill="auto"/>
          </w:tcPr>
          <w:p w14:paraId="628038BC" w14:textId="0D21A6DF" w:rsidR="00ED38EF" w:rsidRDefault="00A24AE4">
            <w:pPr>
              <w:pStyle w:val="Obsahtabulky"/>
            </w:pPr>
            <w:r>
              <w:t>10</w:t>
            </w:r>
            <w:r w:rsidR="00EE7BE7">
              <w:t>. 11</w:t>
            </w:r>
            <w:r w:rsidR="0003092D">
              <w:t>. 2021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77777777" w:rsidR="00ED38EF" w:rsidRDefault="0074693A">
      <w:pPr>
        <w:pStyle w:val="definice"/>
      </w:pPr>
      <w:r>
        <w:lastRenderedPageBreak/>
        <w:t>Zadání:</w:t>
      </w:r>
    </w:p>
    <w:p w14:paraId="1FE9C72A" w14:textId="45AEE393" w:rsidR="005B54AC" w:rsidRDefault="005B54AC" w:rsidP="000D4433">
      <w:pPr>
        <w:pStyle w:val="Zkladntextodsazen"/>
        <w:jc w:val="both"/>
      </w:pPr>
      <w:r>
        <w:t>Navrhněte program pro ovládání výstupů PLC dle zadání. V programu použijte kontaktní logiku s případnou minimalizací složitějších funkcí.</w:t>
      </w:r>
    </w:p>
    <w:p w14:paraId="2D0416D4" w14:textId="48079B4B" w:rsidR="00B44F29" w:rsidRDefault="00815EB6" w:rsidP="00A24AE4">
      <w:pPr>
        <w:pStyle w:val="Zkladntextodsazen"/>
        <w:ind w:left="708"/>
        <w:jc w:val="both"/>
      </w:pPr>
      <w:r>
        <w:t xml:space="preserve">Stisk I0.0 = </w:t>
      </w:r>
      <w:r w:rsidR="00A24AE4">
        <w:t>start blikání Q0.0 s periodou 1 s, Q0.0 blikne o 3 více, než se zvolilo stiskem I0.2</w:t>
      </w:r>
    </w:p>
    <w:p w14:paraId="66DD6EDA" w14:textId="0FF3B89A" w:rsidR="00A24AE4" w:rsidRDefault="00A24AE4" w:rsidP="00A24AE4">
      <w:pPr>
        <w:pStyle w:val="Zkladntextodsazen"/>
        <w:ind w:left="708"/>
        <w:jc w:val="both"/>
      </w:pPr>
      <w:r>
        <w:t>Stisk I0.1 = stop všeho kdykoliv okamžitě</w:t>
      </w:r>
    </w:p>
    <w:p w14:paraId="13FDB3E1" w14:textId="6ECE5357" w:rsidR="00A24AE4" w:rsidRDefault="00A24AE4" w:rsidP="00A24AE4">
      <w:pPr>
        <w:pStyle w:val="Zkladntextodsazen"/>
        <w:ind w:left="708"/>
        <w:jc w:val="both"/>
      </w:pPr>
      <w:r>
        <w:t>Počet stisků I0.2 během jedné volby (prodleva mezi stisky je max 1 s)</w:t>
      </w:r>
    </w:p>
    <w:p w14:paraId="7C60317B" w14:textId="15D27AD6" w:rsidR="00A24AE4" w:rsidRDefault="00A24AE4" w:rsidP="00A24AE4">
      <w:pPr>
        <w:pStyle w:val="Zkladntextodsazen"/>
        <w:ind w:left="708"/>
        <w:jc w:val="both"/>
      </w:pPr>
      <w:r>
        <w:t>Ovládání: navolí se počet stisků I0.2 a po každém dalším stisku I0.0 se spustí blikání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3347F1F7" w:rsidR="00EF716A" w:rsidRDefault="005F2B1C" w:rsidP="00815EB6">
      <w:pPr>
        <w:pStyle w:val="Zkladntextodsazen"/>
        <w:numPr>
          <w:ilvl w:val="0"/>
          <w:numId w:val="5"/>
        </w:numPr>
        <w:jc w:val="both"/>
      </w:pPr>
      <w:r>
        <w:t>Navržení programu dle zadání</w:t>
      </w:r>
    </w:p>
    <w:p w14:paraId="1DE1ECDC" w14:textId="5A61ABC7" w:rsidR="005F2B1C" w:rsidRDefault="005F2B1C" w:rsidP="00815EB6">
      <w:pPr>
        <w:pStyle w:val="Zkladntextodsazen"/>
        <w:numPr>
          <w:ilvl w:val="0"/>
          <w:numId w:val="5"/>
        </w:numPr>
        <w:jc w:val="both"/>
      </w:pPr>
      <w:r>
        <w:t xml:space="preserve">Sestavení programu v programu </w:t>
      </w:r>
      <w:proofErr w:type="spellStart"/>
      <w:r>
        <w:t>M</w:t>
      </w:r>
      <w:r w:rsidR="00C861AE">
        <w:t>icroWin</w:t>
      </w:r>
      <w:proofErr w:type="spellEnd"/>
    </w:p>
    <w:p w14:paraId="08F577A4" w14:textId="1AAE4E38" w:rsidR="005F2B1C" w:rsidRDefault="001F5216" w:rsidP="00815EB6">
      <w:pPr>
        <w:pStyle w:val="Zkladntextodsazen"/>
        <w:numPr>
          <w:ilvl w:val="0"/>
          <w:numId w:val="5"/>
        </w:numPr>
        <w:jc w:val="both"/>
      </w:pPr>
      <w:r>
        <w:t>Kompilace a nahrání programu do PLC</w:t>
      </w:r>
    </w:p>
    <w:p w14:paraId="6954ECDF" w14:textId="36EE47B1" w:rsidR="00815EB6" w:rsidRDefault="001F5216" w:rsidP="006F5990">
      <w:pPr>
        <w:pStyle w:val="Zkladntextodsazen"/>
        <w:numPr>
          <w:ilvl w:val="0"/>
          <w:numId w:val="5"/>
        </w:numPr>
        <w:jc w:val="both"/>
      </w:pPr>
      <w:r>
        <w:t>Otestování a následné odladění.</w:t>
      </w:r>
    </w:p>
    <w:p w14:paraId="0064AFEC" w14:textId="299D449A" w:rsidR="006F5990" w:rsidRDefault="006F5990">
      <w:pPr>
        <w:pStyle w:val="definice"/>
        <w:spacing w:before="283"/>
      </w:pPr>
      <w:r>
        <w:t>Tabulka použitých proměnných:</w:t>
      </w:r>
    </w:p>
    <w:tbl>
      <w:tblPr>
        <w:tblW w:w="382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835"/>
      </w:tblGrid>
      <w:tr w:rsidR="00FA6CBF" w:rsidRPr="005048A5" w14:paraId="7025A18A" w14:textId="77777777" w:rsidTr="00FA6CBF">
        <w:trPr>
          <w:trHeight w:val="3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0FCD15" w14:textId="77777777" w:rsidR="00FA6CBF" w:rsidRPr="005048A5" w:rsidRDefault="00FA6CBF" w:rsidP="008D1FEF">
            <w:pPr>
              <w:pStyle w:val="Zkladntextodsazen"/>
              <w:ind w:left="0"/>
              <w:jc w:val="center"/>
            </w:pPr>
            <w:r w:rsidRPr="005048A5">
              <w:t>Vstup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B7074" w14:textId="77777777" w:rsidR="00FA6CBF" w:rsidRPr="005048A5" w:rsidRDefault="00FA6CBF" w:rsidP="008D1FE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</w:tr>
      <w:tr w:rsidR="00FA6CBF" w:rsidRPr="005048A5" w14:paraId="5574BA85" w14:textId="77777777" w:rsidTr="0015786E">
        <w:trPr>
          <w:trHeight w:val="11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29AF" w14:textId="77777777" w:rsidR="00FA6CBF" w:rsidRPr="005048A5" w:rsidRDefault="00FA6CBF" w:rsidP="008D1FEF">
            <w:pPr>
              <w:pStyle w:val="Zkladntextodsazen"/>
              <w:ind w:left="0"/>
              <w:jc w:val="center"/>
            </w:pPr>
            <w:r w:rsidRPr="005048A5">
              <w:t>%I0.0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5316D5" w14:textId="761800A0" w:rsidR="00FA6CBF" w:rsidRPr="005048A5" w:rsidRDefault="00FA6CBF" w:rsidP="008D1FEF">
            <w:pPr>
              <w:pStyle w:val="Zkladntextodsazen"/>
              <w:ind w:left="0"/>
              <w:jc w:val="center"/>
            </w:pPr>
            <w:r w:rsidRPr="005048A5">
              <w:t>Tlačítko 1</w:t>
            </w:r>
            <w:r>
              <w:t xml:space="preserve"> (start)</w:t>
            </w:r>
          </w:p>
        </w:tc>
      </w:tr>
      <w:tr w:rsidR="00FA6CBF" w:rsidRPr="005048A5" w14:paraId="1B1EE687" w14:textId="77777777" w:rsidTr="0015786E">
        <w:trPr>
          <w:trHeight w:val="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246C36" w14:textId="77777777" w:rsidR="00FA6CBF" w:rsidRPr="005048A5" w:rsidRDefault="00FA6CBF" w:rsidP="008D1FEF">
            <w:pPr>
              <w:pStyle w:val="Zkladntextodsazen"/>
              <w:ind w:left="0"/>
              <w:jc w:val="center"/>
            </w:pPr>
            <w:r w:rsidRPr="005048A5">
              <w:t>%I0.1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584309" w14:textId="699C96D7" w:rsidR="00FA6CBF" w:rsidRPr="005048A5" w:rsidRDefault="00FA6CBF" w:rsidP="00A24AE4">
            <w:pPr>
              <w:pStyle w:val="Zkladntextodsazen"/>
              <w:ind w:left="0"/>
              <w:jc w:val="center"/>
            </w:pPr>
            <w:r w:rsidRPr="005048A5">
              <w:t>Tlačítko 2</w:t>
            </w:r>
            <w:r>
              <w:t xml:space="preserve"> (stop všeho)</w:t>
            </w:r>
          </w:p>
        </w:tc>
      </w:tr>
      <w:tr w:rsidR="00FA6CBF" w:rsidRPr="005048A5" w14:paraId="494F441B" w14:textId="77777777" w:rsidTr="0015786E">
        <w:trPr>
          <w:trHeight w:val="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2A9394" w14:textId="26D77D9C" w:rsidR="00FA6CBF" w:rsidRPr="005048A5" w:rsidRDefault="00FA6CBF" w:rsidP="008D1FEF">
            <w:pPr>
              <w:pStyle w:val="Zkladntextodsazen"/>
              <w:ind w:left="0"/>
              <w:jc w:val="center"/>
            </w:pPr>
            <w:r>
              <w:t>%I0.2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9878" w14:textId="5D812766" w:rsidR="00FA6CBF" w:rsidRPr="005048A5" w:rsidRDefault="00FA6CBF" w:rsidP="008D1FEF">
            <w:pPr>
              <w:pStyle w:val="Zkladntextodsazen"/>
              <w:ind w:left="0"/>
              <w:jc w:val="center"/>
            </w:pPr>
            <w:r>
              <w:t>Tlačítko 3 (počet blikání)</w:t>
            </w:r>
          </w:p>
        </w:tc>
      </w:tr>
      <w:tr w:rsidR="00FA6CBF" w:rsidRPr="005048A5" w14:paraId="031C9790" w14:textId="77777777" w:rsidTr="00FA6CBF">
        <w:trPr>
          <w:trHeight w:val="118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85C5A" w14:textId="77777777" w:rsidR="00FA6CBF" w:rsidRDefault="00FA6CBF" w:rsidP="008D1FEF">
            <w:pPr>
              <w:pStyle w:val="Zkladntextodsazen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BBF50" w14:textId="77777777" w:rsidR="00FA6CBF" w:rsidRDefault="00FA6CBF" w:rsidP="008D1FEF">
            <w:pPr>
              <w:pStyle w:val="Zkladntextodsazen"/>
              <w:ind w:left="0"/>
              <w:jc w:val="center"/>
            </w:pPr>
          </w:p>
        </w:tc>
      </w:tr>
      <w:tr w:rsidR="00FA6CBF" w:rsidRPr="005048A5" w14:paraId="7219B167" w14:textId="77777777" w:rsidTr="00FA6CBF">
        <w:trPr>
          <w:trHeight w:val="2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3A464D" w14:textId="0505F7B3" w:rsidR="00FA6CBF" w:rsidRDefault="00FA6CBF" w:rsidP="00FA6CBF">
            <w:pPr>
              <w:pStyle w:val="Zkladntextodsazen"/>
              <w:ind w:left="0"/>
              <w:jc w:val="center"/>
            </w:pPr>
            <w:r w:rsidRPr="005048A5">
              <w:t>Výstup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CA7F2C8" w14:textId="46800B1B" w:rsidR="00FA6CBF" w:rsidRDefault="00FA6CBF" w:rsidP="00FA6CB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</w:tr>
      <w:tr w:rsidR="00FA6CBF" w:rsidRPr="005048A5" w14:paraId="7E73747A" w14:textId="77777777" w:rsidTr="00FA6CBF">
        <w:trPr>
          <w:trHeight w:val="9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7A88FA" w14:textId="7A948A92" w:rsidR="00FA6CBF" w:rsidRPr="00FA6CBF" w:rsidRDefault="00FA6CBF" w:rsidP="00FA6CBF">
            <w:pPr>
              <w:pStyle w:val="Zkladntextodsazen"/>
              <w:ind w:left="0"/>
              <w:jc w:val="center"/>
              <w:rPr>
                <w:b/>
                <w:bCs/>
              </w:rPr>
            </w:pPr>
            <w:r w:rsidRPr="005048A5">
              <w:t>%Q0.0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5D044" w14:textId="2F950D0F" w:rsidR="00FA6CBF" w:rsidRDefault="00FA6CBF" w:rsidP="00FA6CBF">
            <w:pPr>
              <w:pStyle w:val="Zkladntextodsazen"/>
              <w:ind w:left="0"/>
              <w:jc w:val="center"/>
            </w:pPr>
            <w:r w:rsidRPr="005048A5">
              <w:t>Signalizace 1</w:t>
            </w:r>
          </w:p>
        </w:tc>
      </w:tr>
      <w:tr w:rsidR="00FA6CBF" w:rsidRPr="005048A5" w14:paraId="73F8B24A" w14:textId="77777777" w:rsidTr="00FA6CBF">
        <w:trPr>
          <w:trHeight w:val="96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D62579" w14:textId="77777777" w:rsidR="00FA6CBF" w:rsidRPr="005048A5" w:rsidRDefault="00FA6CBF" w:rsidP="00FA6CBF">
            <w:pPr>
              <w:pStyle w:val="Zkladntextodsazen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83CFF" w14:textId="77777777" w:rsidR="00FA6CBF" w:rsidRPr="005048A5" w:rsidRDefault="00FA6CBF" w:rsidP="00FA6CBF">
            <w:pPr>
              <w:pStyle w:val="Zkladntextodsazen"/>
              <w:ind w:left="0"/>
              <w:jc w:val="center"/>
            </w:pPr>
          </w:p>
        </w:tc>
      </w:tr>
      <w:tr w:rsidR="00FA6CBF" w:rsidRPr="005048A5" w14:paraId="50E7DD02" w14:textId="77777777" w:rsidTr="00FA6CBF">
        <w:trPr>
          <w:trHeight w:val="9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5C4A2" w14:textId="183F8D13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>Paměť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8355418" w14:textId="5913D410" w:rsidR="00FA6CBF" w:rsidRPr="005048A5" w:rsidRDefault="00FA6CBF" w:rsidP="00FA6CBF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</w:tr>
      <w:tr w:rsidR="00FA6CBF" w:rsidRPr="005048A5" w14:paraId="1129FC2B" w14:textId="77777777" w:rsidTr="0015786E">
        <w:trPr>
          <w:trHeight w:val="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AEF40" w14:textId="68BB528F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>%M0.0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41B1" w14:textId="755B359A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>Pomocná paměť</w:t>
            </w:r>
          </w:p>
        </w:tc>
      </w:tr>
      <w:tr w:rsidR="00FA6CBF" w:rsidRPr="005048A5" w14:paraId="0D34B3E0" w14:textId="77777777" w:rsidTr="00FA6CBF">
        <w:trPr>
          <w:trHeight w:val="96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74F020" w14:textId="77777777" w:rsidR="00FA6CBF" w:rsidRDefault="00FA6CBF" w:rsidP="00FA6CBF">
            <w:pPr>
              <w:pStyle w:val="Zkladntextodsazen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CBBFD" w14:textId="77777777" w:rsidR="00FA6CBF" w:rsidRDefault="00FA6CBF" w:rsidP="00FA6CBF">
            <w:pPr>
              <w:pStyle w:val="Zkladntextodsazen"/>
              <w:ind w:left="0"/>
              <w:jc w:val="center"/>
            </w:pPr>
          </w:p>
        </w:tc>
      </w:tr>
      <w:tr w:rsidR="00FA6CBF" w:rsidRPr="005048A5" w14:paraId="490C4C96" w14:textId="77777777" w:rsidTr="00FA6CBF">
        <w:trPr>
          <w:trHeight w:val="32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65EF57" w14:textId="77777777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>Časovač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9BB21A" w14:textId="77777777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>Význam</w:t>
            </w:r>
          </w:p>
        </w:tc>
      </w:tr>
      <w:tr w:rsidR="00FA6CBF" w:rsidRPr="005048A5" w14:paraId="39AB5484" w14:textId="77777777" w:rsidTr="0015786E">
        <w:trPr>
          <w:trHeight w:val="12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2F8B8" w14:textId="6585573D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>%T37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96CB011" w14:textId="3472F115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 xml:space="preserve">Typ TON, </w:t>
            </w:r>
            <w:r w:rsidR="0015786E">
              <w:t>500ms</w:t>
            </w:r>
          </w:p>
        </w:tc>
      </w:tr>
      <w:tr w:rsidR="00FA6CBF" w:rsidRPr="005048A5" w14:paraId="250EC5B3" w14:textId="77777777" w:rsidTr="0015786E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D62BB5" w14:textId="47709999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>%T38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57C434" w14:textId="5158ABA6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 xml:space="preserve">Typ TON, </w:t>
            </w:r>
            <w:r w:rsidR="0015786E">
              <w:t>500ms</w:t>
            </w:r>
          </w:p>
        </w:tc>
      </w:tr>
      <w:tr w:rsidR="00FA6CBF" w:rsidRPr="005048A5" w14:paraId="4932FBC0" w14:textId="77777777" w:rsidTr="0015786E">
        <w:trPr>
          <w:trHeight w:val="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C33074" w14:textId="15D6F2A7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>%T39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B678" w14:textId="3D0A6948" w:rsidR="00FA6CBF" w:rsidRPr="005048A5" w:rsidRDefault="00FA6CBF" w:rsidP="00FA6CBF">
            <w:pPr>
              <w:pStyle w:val="Zkladntextodsazen"/>
              <w:ind w:left="0"/>
              <w:jc w:val="center"/>
            </w:pPr>
            <w:r>
              <w:t xml:space="preserve">Typ TON, </w:t>
            </w:r>
            <w:proofErr w:type="gramStart"/>
            <w:r>
              <w:t>1s</w:t>
            </w:r>
            <w:proofErr w:type="gramEnd"/>
          </w:p>
        </w:tc>
      </w:tr>
      <w:tr w:rsidR="00FA6CBF" w:rsidRPr="005048A5" w14:paraId="58EE7B46" w14:textId="77777777" w:rsidTr="0015786E">
        <w:trPr>
          <w:trHeight w:val="35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F0CCA4" w14:textId="70B5CAE6" w:rsidR="00FA6CBF" w:rsidRPr="005048A5" w:rsidRDefault="00FA6CBF" w:rsidP="00FA6CBF">
            <w:pPr>
              <w:pStyle w:val="Zkladntextodsazen"/>
              <w:ind w:left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78BE5" w14:textId="54057712" w:rsidR="00FA6CBF" w:rsidRPr="005048A5" w:rsidRDefault="00FA6CBF" w:rsidP="00FA6CBF">
            <w:pPr>
              <w:pStyle w:val="Zkladntextodsazen"/>
              <w:ind w:left="0"/>
              <w:jc w:val="center"/>
            </w:pPr>
          </w:p>
        </w:tc>
      </w:tr>
      <w:tr w:rsidR="0015786E" w:rsidRPr="005048A5" w14:paraId="0BCCCDF9" w14:textId="77777777" w:rsidTr="0015786E">
        <w:trPr>
          <w:trHeight w:val="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E55009" w14:textId="461B1A0C" w:rsidR="0015786E" w:rsidRPr="005048A5" w:rsidRDefault="0015786E" w:rsidP="00FA6CBF">
            <w:pPr>
              <w:pStyle w:val="Zkladntextodsazen"/>
              <w:ind w:left="0"/>
              <w:jc w:val="center"/>
            </w:pPr>
            <w:r>
              <w:t>Čítač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C5D1C" w14:textId="76E09563" w:rsidR="0015786E" w:rsidRPr="005048A5" w:rsidRDefault="0015786E" w:rsidP="00FA6CBF">
            <w:pPr>
              <w:pStyle w:val="Zkladntextodsazen"/>
              <w:ind w:left="0"/>
              <w:jc w:val="center"/>
            </w:pPr>
            <w:r>
              <w:t>Význam</w:t>
            </w:r>
          </w:p>
        </w:tc>
      </w:tr>
      <w:tr w:rsidR="00FA6CBF" w:rsidRPr="005048A5" w14:paraId="02414F3C" w14:textId="77777777" w:rsidTr="0015786E">
        <w:trPr>
          <w:trHeight w:val="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FC1747" w14:textId="6C70EB09" w:rsidR="00FA6CBF" w:rsidRPr="005048A5" w:rsidRDefault="0015786E" w:rsidP="00FA6CBF">
            <w:pPr>
              <w:pStyle w:val="Zkladntextodsazen"/>
              <w:ind w:left="0"/>
              <w:jc w:val="center"/>
            </w:pPr>
            <w:r>
              <w:t>%C1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D962" w14:textId="0459DDCB" w:rsidR="00FA6CBF" w:rsidRPr="005048A5" w:rsidRDefault="0015786E" w:rsidP="00FA6CBF">
            <w:pPr>
              <w:pStyle w:val="Zkladntextodsazen"/>
              <w:ind w:left="0"/>
              <w:jc w:val="center"/>
            </w:pPr>
            <w:r>
              <w:t>Čítač typu CTUD</w:t>
            </w:r>
          </w:p>
        </w:tc>
      </w:tr>
    </w:tbl>
    <w:p w14:paraId="3FC6D6D2" w14:textId="77777777" w:rsidR="0038049B" w:rsidRDefault="0038049B">
      <w:pPr>
        <w:pStyle w:val="definice"/>
        <w:spacing w:before="283"/>
      </w:pPr>
    </w:p>
    <w:p w14:paraId="3E842054" w14:textId="6DD90B2F" w:rsidR="0038049B" w:rsidRDefault="0038049B">
      <w:pPr>
        <w:pStyle w:val="definice"/>
        <w:spacing w:before="283"/>
      </w:pPr>
      <w:r>
        <w:br w:type="page"/>
      </w:r>
    </w:p>
    <w:p w14:paraId="260C287F" w14:textId="3A8EEDA8" w:rsidR="000A3DBD" w:rsidRPr="000A3DBD" w:rsidRDefault="0038049B">
      <w:pPr>
        <w:pStyle w:val="definice"/>
        <w:spacing w:before="283"/>
      </w:pPr>
      <w:r>
        <w:lastRenderedPageBreak/>
        <w:t>S</w:t>
      </w:r>
      <w:r w:rsidR="000A3DBD" w:rsidRPr="000A3DBD">
        <w:t>chéma zapojení pracoviště (situační / ideové schéma)</w:t>
      </w:r>
      <w:r w:rsidR="000A3DBD">
        <w:t>:</w:t>
      </w:r>
    </w:p>
    <w:p w14:paraId="606622D4" w14:textId="16F89775" w:rsidR="000A3DBD" w:rsidRDefault="00DA65D8">
      <w:pPr>
        <w:pStyle w:val="definice"/>
        <w:spacing w:before="283"/>
        <w:rPr>
          <w:b w:val="0"/>
          <w:bCs/>
          <w:color w:val="000000"/>
        </w:rPr>
      </w:pPr>
      <w:r>
        <w:rPr>
          <w:noProof/>
        </w:rPr>
        <w:drawing>
          <wp:inline distT="0" distB="0" distL="0" distR="0" wp14:anchorId="59D7310E" wp14:editId="2F81BFDA">
            <wp:extent cx="4686300" cy="41148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A36D" w14:textId="77777777" w:rsidR="0038049B" w:rsidRDefault="0038049B">
      <w:pPr>
        <w:pStyle w:val="definice"/>
        <w:spacing w:before="283"/>
      </w:pPr>
      <w:r>
        <w:br w:type="page"/>
      </w:r>
    </w:p>
    <w:p w14:paraId="20A27DB7" w14:textId="14BDAAFA" w:rsidR="0038049B" w:rsidRDefault="000A3DBD">
      <w:pPr>
        <w:pStyle w:val="definice"/>
        <w:spacing w:before="283"/>
      </w:pPr>
      <w:r>
        <w:lastRenderedPageBreak/>
        <w:t>Výpis programu</w:t>
      </w:r>
      <w:r w:rsidR="0074693A">
        <w:t>:</w:t>
      </w:r>
    </w:p>
    <w:p w14:paraId="16FA67FD" w14:textId="604E1690" w:rsidR="00ED38EF" w:rsidRDefault="00122528" w:rsidP="00EF716A">
      <w:pPr>
        <w:pStyle w:val="Zkladntextodsazen"/>
        <w:ind w:left="0"/>
        <w:jc w:val="both"/>
      </w:pPr>
      <w:r>
        <w:rPr>
          <w:noProof/>
        </w:rPr>
        <w:drawing>
          <wp:inline distT="0" distB="0" distL="0" distR="0" wp14:anchorId="4DDA394A" wp14:editId="1A6A007C">
            <wp:extent cx="5764530" cy="5288915"/>
            <wp:effectExtent l="0" t="0" r="762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BB12" w14:textId="77777777" w:rsidR="00122528" w:rsidRDefault="00122528" w:rsidP="00EF716A">
      <w:pPr>
        <w:pStyle w:val="Zkladntextodsazen"/>
        <w:ind w:left="0"/>
        <w:jc w:val="both"/>
      </w:pPr>
    </w:p>
    <w:p w14:paraId="4101443B" w14:textId="09D5D95A" w:rsidR="000A3DBD" w:rsidRDefault="000A3DBD" w:rsidP="00EF716A">
      <w:pPr>
        <w:pStyle w:val="Zkladntextodsazen"/>
        <w:ind w:left="0"/>
        <w:jc w:val="both"/>
      </w:pPr>
    </w:p>
    <w:p w14:paraId="5E2C2EB7" w14:textId="45BB5DD5" w:rsidR="000A3DBD" w:rsidRDefault="000A3DBD" w:rsidP="00EF716A">
      <w:pPr>
        <w:pStyle w:val="Zkladntextodsazen"/>
        <w:ind w:left="0"/>
        <w:jc w:val="both"/>
      </w:pPr>
    </w:p>
    <w:p w14:paraId="1CA960CC" w14:textId="6FD8E170" w:rsidR="00256E44" w:rsidRDefault="00256E44">
      <w:pPr>
        <w:pStyle w:val="definice"/>
      </w:pPr>
    </w:p>
    <w:p w14:paraId="6A530FB4" w14:textId="0F8E4F73" w:rsidR="00122528" w:rsidRDefault="00122528">
      <w:pPr>
        <w:pStyle w:val="definice"/>
      </w:pPr>
    </w:p>
    <w:p w14:paraId="618AA732" w14:textId="5E4352AB" w:rsidR="00122528" w:rsidRDefault="00122528">
      <w:pPr>
        <w:pStyle w:val="definice"/>
      </w:pPr>
    </w:p>
    <w:p w14:paraId="071E3BB2" w14:textId="2DE4DC41" w:rsidR="00122528" w:rsidRDefault="00122528">
      <w:pPr>
        <w:pStyle w:val="definice"/>
      </w:pPr>
    </w:p>
    <w:p w14:paraId="3FE2731E" w14:textId="6D672701" w:rsidR="00122528" w:rsidRDefault="00122528">
      <w:pPr>
        <w:pStyle w:val="definice"/>
      </w:pPr>
    </w:p>
    <w:p w14:paraId="29503ACA" w14:textId="05EC20BE" w:rsidR="00122528" w:rsidRDefault="00122528">
      <w:pPr>
        <w:pStyle w:val="definice"/>
      </w:pPr>
    </w:p>
    <w:p w14:paraId="4EB0C5D4" w14:textId="12914161" w:rsidR="00122528" w:rsidRDefault="00122528">
      <w:pPr>
        <w:pStyle w:val="definice"/>
      </w:pPr>
    </w:p>
    <w:p w14:paraId="62A4CD1A" w14:textId="675D580D" w:rsidR="00122528" w:rsidRDefault="00122528">
      <w:pPr>
        <w:pStyle w:val="definice"/>
      </w:pPr>
    </w:p>
    <w:p w14:paraId="0307E35C" w14:textId="4B7BDF6C" w:rsidR="00122528" w:rsidRDefault="00122528">
      <w:pPr>
        <w:pStyle w:val="definice"/>
      </w:pPr>
    </w:p>
    <w:p w14:paraId="75883300" w14:textId="05196CC2" w:rsidR="00122528" w:rsidRDefault="00122528">
      <w:pPr>
        <w:pStyle w:val="definice"/>
      </w:pPr>
    </w:p>
    <w:p w14:paraId="3B6DF55D" w14:textId="6BB54CB6" w:rsidR="00122528" w:rsidRDefault="00122528">
      <w:pPr>
        <w:pStyle w:val="definice"/>
      </w:pPr>
    </w:p>
    <w:p w14:paraId="117BBBD3" w14:textId="032DFE67" w:rsidR="00122528" w:rsidRDefault="00122528">
      <w:pPr>
        <w:pStyle w:val="definice"/>
      </w:pPr>
    </w:p>
    <w:p w14:paraId="16856F57" w14:textId="300C6AD3" w:rsidR="00122528" w:rsidRDefault="00122528">
      <w:pPr>
        <w:pStyle w:val="definice"/>
      </w:pPr>
    </w:p>
    <w:p w14:paraId="676AE536" w14:textId="0AE82A2D" w:rsidR="00122528" w:rsidRDefault="00122528">
      <w:pPr>
        <w:pStyle w:val="definice"/>
      </w:pPr>
    </w:p>
    <w:p w14:paraId="07A6C6DC" w14:textId="2427967A" w:rsidR="00122528" w:rsidRDefault="00122528">
      <w:pPr>
        <w:pStyle w:val="definice"/>
      </w:pPr>
    </w:p>
    <w:p w14:paraId="1DC494C6" w14:textId="198C2A3A" w:rsidR="00122528" w:rsidRDefault="00122528">
      <w:pPr>
        <w:pStyle w:val="definice"/>
      </w:pPr>
    </w:p>
    <w:p w14:paraId="7C06D404" w14:textId="44DCB325" w:rsidR="00122528" w:rsidRDefault="00122528">
      <w:pPr>
        <w:pStyle w:val="definice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DF956C" wp14:editId="1979FA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29045" cy="3467100"/>
            <wp:effectExtent l="0" t="0" r="0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42263" w14:textId="0B425CA6" w:rsidR="00ED38EF" w:rsidRDefault="0074693A">
      <w:pPr>
        <w:pStyle w:val="definice"/>
      </w:pPr>
      <w:r>
        <w:t>Závěr:</w:t>
      </w:r>
    </w:p>
    <w:p w14:paraId="3E7CAE30" w14:textId="775F6745" w:rsidR="00ED38EF" w:rsidRDefault="00E15CBE" w:rsidP="00EA6AD6">
      <w:pPr>
        <w:pStyle w:val="Zkladntextodsazen"/>
        <w:ind w:left="300"/>
      </w:pPr>
      <w:r>
        <w:t xml:space="preserve">Program </w:t>
      </w:r>
      <w:r w:rsidR="001B2AB7">
        <w:t>funguje dle zadání</w:t>
      </w:r>
      <w:r>
        <w:t>.</w:t>
      </w:r>
      <w:r w:rsidR="00EA6AD6">
        <w:t xml:space="preserve"> Díky znalostí z teoretické výuky jsem neměl problém zpracovat úlohu.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42E98" w14:textId="77777777" w:rsidR="002F025C" w:rsidRDefault="002F025C">
      <w:r>
        <w:separator/>
      </w:r>
    </w:p>
  </w:endnote>
  <w:endnote w:type="continuationSeparator" w:id="0">
    <w:p w14:paraId="5240829F" w14:textId="77777777" w:rsidR="002F025C" w:rsidRDefault="002F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50F2" w14:textId="77777777" w:rsidR="002F025C" w:rsidRDefault="002F025C">
      <w:r>
        <w:separator/>
      </w:r>
    </w:p>
  </w:footnote>
  <w:footnote w:type="continuationSeparator" w:id="0">
    <w:p w14:paraId="7E6811CB" w14:textId="77777777" w:rsidR="002F025C" w:rsidRDefault="002F0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3092D"/>
    <w:rsid w:val="00044147"/>
    <w:rsid w:val="0007666A"/>
    <w:rsid w:val="00080DDA"/>
    <w:rsid w:val="00085DF7"/>
    <w:rsid w:val="000A3DBD"/>
    <w:rsid w:val="000B067F"/>
    <w:rsid w:val="000B1619"/>
    <w:rsid w:val="000C38F8"/>
    <w:rsid w:val="000D4433"/>
    <w:rsid w:val="00104701"/>
    <w:rsid w:val="00104E2C"/>
    <w:rsid w:val="00122528"/>
    <w:rsid w:val="00141C1C"/>
    <w:rsid w:val="0015786E"/>
    <w:rsid w:val="00185780"/>
    <w:rsid w:val="0018646D"/>
    <w:rsid w:val="001B2AB7"/>
    <w:rsid w:val="001B527A"/>
    <w:rsid w:val="001E1EF0"/>
    <w:rsid w:val="001E26B5"/>
    <w:rsid w:val="001F5216"/>
    <w:rsid w:val="00231DA4"/>
    <w:rsid w:val="00255B64"/>
    <w:rsid w:val="00256E44"/>
    <w:rsid w:val="002629BE"/>
    <w:rsid w:val="002F025C"/>
    <w:rsid w:val="002F16EF"/>
    <w:rsid w:val="00316091"/>
    <w:rsid w:val="00340FB0"/>
    <w:rsid w:val="0034622D"/>
    <w:rsid w:val="003510C3"/>
    <w:rsid w:val="00361C73"/>
    <w:rsid w:val="00370A45"/>
    <w:rsid w:val="0038049B"/>
    <w:rsid w:val="00390039"/>
    <w:rsid w:val="00390D69"/>
    <w:rsid w:val="003A0C3C"/>
    <w:rsid w:val="003D06E9"/>
    <w:rsid w:val="003D794B"/>
    <w:rsid w:val="003F35CB"/>
    <w:rsid w:val="00447EA8"/>
    <w:rsid w:val="00461ADB"/>
    <w:rsid w:val="0047452B"/>
    <w:rsid w:val="00490AE8"/>
    <w:rsid w:val="00495993"/>
    <w:rsid w:val="004B1873"/>
    <w:rsid w:val="004C4261"/>
    <w:rsid w:val="00501984"/>
    <w:rsid w:val="005048A5"/>
    <w:rsid w:val="00530D5F"/>
    <w:rsid w:val="00532F6F"/>
    <w:rsid w:val="00563CF0"/>
    <w:rsid w:val="005B54AC"/>
    <w:rsid w:val="005E2474"/>
    <w:rsid w:val="005E56C2"/>
    <w:rsid w:val="005F2B1C"/>
    <w:rsid w:val="00634CDA"/>
    <w:rsid w:val="00681957"/>
    <w:rsid w:val="00682CCA"/>
    <w:rsid w:val="006B2EA9"/>
    <w:rsid w:val="006C02C3"/>
    <w:rsid w:val="006C70C9"/>
    <w:rsid w:val="006F5990"/>
    <w:rsid w:val="0074693A"/>
    <w:rsid w:val="00750679"/>
    <w:rsid w:val="00762744"/>
    <w:rsid w:val="0076769C"/>
    <w:rsid w:val="00767D3F"/>
    <w:rsid w:val="00796384"/>
    <w:rsid w:val="007E4562"/>
    <w:rsid w:val="007F1029"/>
    <w:rsid w:val="007F2E31"/>
    <w:rsid w:val="00806FF8"/>
    <w:rsid w:val="00815EB6"/>
    <w:rsid w:val="00890832"/>
    <w:rsid w:val="0089724B"/>
    <w:rsid w:val="008E5248"/>
    <w:rsid w:val="009131D0"/>
    <w:rsid w:val="00976E9A"/>
    <w:rsid w:val="0099054E"/>
    <w:rsid w:val="009C29EA"/>
    <w:rsid w:val="009D2294"/>
    <w:rsid w:val="00A15B28"/>
    <w:rsid w:val="00A24AE4"/>
    <w:rsid w:val="00A62EE8"/>
    <w:rsid w:val="00A645FA"/>
    <w:rsid w:val="00A800F2"/>
    <w:rsid w:val="00AD710A"/>
    <w:rsid w:val="00AE0FC2"/>
    <w:rsid w:val="00AF5F0C"/>
    <w:rsid w:val="00B15F6E"/>
    <w:rsid w:val="00B40087"/>
    <w:rsid w:val="00B44F29"/>
    <w:rsid w:val="00B87C6A"/>
    <w:rsid w:val="00BA6B05"/>
    <w:rsid w:val="00BF27B5"/>
    <w:rsid w:val="00BF7991"/>
    <w:rsid w:val="00C04B76"/>
    <w:rsid w:val="00C23A7A"/>
    <w:rsid w:val="00C55406"/>
    <w:rsid w:val="00C75C1B"/>
    <w:rsid w:val="00C861AE"/>
    <w:rsid w:val="00C90932"/>
    <w:rsid w:val="00CC62A7"/>
    <w:rsid w:val="00CF5EF6"/>
    <w:rsid w:val="00D21017"/>
    <w:rsid w:val="00DA65D8"/>
    <w:rsid w:val="00DF3275"/>
    <w:rsid w:val="00E06460"/>
    <w:rsid w:val="00E068C6"/>
    <w:rsid w:val="00E15CBE"/>
    <w:rsid w:val="00E230AA"/>
    <w:rsid w:val="00E31402"/>
    <w:rsid w:val="00E364A8"/>
    <w:rsid w:val="00E97217"/>
    <w:rsid w:val="00EA57B1"/>
    <w:rsid w:val="00EA6AD6"/>
    <w:rsid w:val="00EA7016"/>
    <w:rsid w:val="00EB695D"/>
    <w:rsid w:val="00EC67C5"/>
    <w:rsid w:val="00ED38EF"/>
    <w:rsid w:val="00ED3E25"/>
    <w:rsid w:val="00EE48A3"/>
    <w:rsid w:val="00EE7BE7"/>
    <w:rsid w:val="00EF716A"/>
    <w:rsid w:val="00F3683E"/>
    <w:rsid w:val="00F3740C"/>
    <w:rsid w:val="00F750F6"/>
    <w:rsid w:val="00F862C8"/>
    <w:rsid w:val="00FA6CBF"/>
    <w:rsid w:val="00FB071A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440</TotalTime>
  <Pages>5</Pages>
  <Words>182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Tenk Jakub</cp:lastModifiedBy>
  <cp:revision>270</cp:revision>
  <cp:lastPrinted>2021-09-28T11:07:00Z</cp:lastPrinted>
  <dcterms:created xsi:type="dcterms:W3CDTF">2021-09-19T16:01:00Z</dcterms:created>
  <dcterms:modified xsi:type="dcterms:W3CDTF">2021-11-05T09:16:00Z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