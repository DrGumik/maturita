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218F" w14:textId="0ED3A70C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1462B3C4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68FA50ED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65FF761A" w14:textId="543C3C28" w:rsidR="00ED38EF" w:rsidRDefault="00D551C2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 xml:space="preserve">106 Lineární </w:t>
            </w:r>
            <w:proofErr w:type="spellStart"/>
            <w:r>
              <w:rPr>
                <w:sz w:val="28"/>
                <w:szCs w:val="28"/>
              </w:rPr>
              <w:t>elektropneumatika</w:t>
            </w:r>
            <w:proofErr w:type="spellEnd"/>
          </w:p>
        </w:tc>
      </w:tr>
      <w:tr w:rsidR="00ED38EF" w14:paraId="709D9584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29972465" w14:textId="0CAFA656" w:rsidR="00ED38EF" w:rsidRDefault="00D551C2">
            <w:pPr>
              <w:pStyle w:val="Obsahtabulky"/>
            </w:pPr>
            <w:r>
              <w:t>Tenk Jakub</w:t>
            </w:r>
          </w:p>
        </w:tc>
        <w:tc>
          <w:tcPr>
            <w:tcW w:w="2604" w:type="dxa"/>
            <w:shd w:val="clear" w:color="auto" w:fill="auto"/>
          </w:tcPr>
          <w:p w14:paraId="265C0764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39452DB" w14:textId="2DD4F7D4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 w:rsidR="00044960">
              <w:t>4</w:t>
            </w:r>
          </w:p>
        </w:tc>
        <w:tc>
          <w:tcPr>
            <w:tcW w:w="2494" w:type="dxa"/>
            <w:shd w:val="clear" w:color="auto" w:fill="auto"/>
          </w:tcPr>
          <w:p w14:paraId="5C3B78FE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5A32B6D2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687DE2B6" w14:textId="1AA26AD8" w:rsidR="00ED38EF" w:rsidRDefault="00D551C2">
            <w:pPr>
              <w:pStyle w:val="Obsahtabulky"/>
            </w:pPr>
            <w:r>
              <w:t>8. 9. 2021</w:t>
            </w:r>
          </w:p>
        </w:tc>
        <w:tc>
          <w:tcPr>
            <w:tcW w:w="2604" w:type="dxa"/>
            <w:shd w:val="clear" w:color="auto" w:fill="auto"/>
          </w:tcPr>
          <w:p w14:paraId="406F4066" w14:textId="6605B3F0" w:rsidR="00ED38EF" w:rsidRDefault="00D551C2">
            <w:pPr>
              <w:pStyle w:val="Obsahtabulky"/>
            </w:pPr>
            <w:r>
              <w:t>15. 9. 2021</w:t>
            </w:r>
          </w:p>
        </w:tc>
        <w:tc>
          <w:tcPr>
            <w:tcW w:w="1132" w:type="dxa"/>
            <w:shd w:val="clear" w:color="auto" w:fill="auto"/>
          </w:tcPr>
          <w:p w14:paraId="0706728F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1D6581D6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6D596FE" w14:textId="77777777" w:rsidR="00ED38EF" w:rsidRDefault="0074693A">
      <w:pPr>
        <w:pStyle w:val="definice"/>
      </w:pPr>
      <w:r>
        <w:lastRenderedPageBreak/>
        <w:t>Zadání:</w:t>
      </w:r>
    </w:p>
    <w:p w14:paraId="40E2A78C" w14:textId="0647EFEE" w:rsidR="00ED38EF" w:rsidRDefault="00914709">
      <w:pPr>
        <w:pStyle w:val="Zkladntextodsazen"/>
        <w:jc w:val="both"/>
      </w:pPr>
      <w:r>
        <w:t xml:space="preserve">Navrhněte reléové ovládání 3 </w:t>
      </w:r>
      <w:proofErr w:type="spellStart"/>
      <w:r>
        <w:t>pneupohonů</w:t>
      </w:r>
      <w:proofErr w:type="spellEnd"/>
      <w:r>
        <w:t xml:space="preserve"> s činností podle harmonogramu </w:t>
      </w:r>
      <w:proofErr w:type="gramStart"/>
      <w:r>
        <w:t>C- B</w:t>
      </w:r>
      <w:proofErr w:type="gramEnd"/>
      <w:r>
        <w:t>- A+ C+ B+ A-. Ovládání doplňte o podtlakovou ochranu. V referátu uveďte tabulku použitých prvků, harmonogram činnosti, silový pneumatický obvod a elektrické liniové schéma s komentář</w:t>
      </w:r>
      <w:r w:rsidR="00044960">
        <w:t>i</w:t>
      </w:r>
      <w:r>
        <w:t xml:space="preserve"> jednotlivých linií.</w:t>
      </w:r>
    </w:p>
    <w:p w14:paraId="524274AF" w14:textId="7D8ABCAA" w:rsidR="00ED38EF" w:rsidRDefault="00914709">
      <w:pPr>
        <w:pStyle w:val="definice"/>
        <w:spacing w:before="283"/>
      </w:pPr>
      <w:r>
        <w:t>Tabulka použitých prvků:</w:t>
      </w:r>
    </w:p>
    <w:tbl>
      <w:tblPr>
        <w:tblStyle w:val="Mkatabulky"/>
        <w:tblW w:w="6509" w:type="dxa"/>
        <w:tblInd w:w="283" w:type="dxa"/>
        <w:tblLook w:val="04A0" w:firstRow="1" w:lastRow="0" w:firstColumn="1" w:lastColumn="0" w:noHBand="0" w:noVBand="1"/>
      </w:tblPr>
      <w:tblGrid>
        <w:gridCol w:w="2021"/>
        <w:gridCol w:w="4488"/>
      </w:tblGrid>
      <w:tr w:rsidR="00D4750A" w14:paraId="3821839B" w14:textId="756716DD" w:rsidTr="00E5689A">
        <w:trPr>
          <w:trHeight w:val="319"/>
        </w:trPr>
        <w:tc>
          <w:tcPr>
            <w:tcW w:w="6509" w:type="dxa"/>
            <w:gridSpan w:val="2"/>
            <w:shd w:val="clear" w:color="auto" w:fill="B4C6E7" w:themeFill="accent1" w:themeFillTint="66"/>
          </w:tcPr>
          <w:p w14:paraId="0EE517D8" w14:textId="74A40F69" w:rsidR="00D4750A" w:rsidRDefault="00D4750A" w:rsidP="00E5689A">
            <w:pPr>
              <w:pStyle w:val="Zkladntextodsazen"/>
              <w:ind w:left="0"/>
              <w:jc w:val="center"/>
            </w:pPr>
            <w:r>
              <w:t>Tabulka použitých prvků v elektrickém schématu</w:t>
            </w:r>
          </w:p>
        </w:tc>
      </w:tr>
      <w:tr w:rsidR="00D4750A" w14:paraId="607453BB" w14:textId="05D0812E" w:rsidTr="00E5689A">
        <w:trPr>
          <w:trHeight w:val="319"/>
        </w:trPr>
        <w:tc>
          <w:tcPr>
            <w:tcW w:w="2021" w:type="dxa"/>
            <w:shd w:val="clear" w:color="auto" w:fill="D9E2F3" w:themeFill="accent1" w:themeFillTint="33"/>
          </w:tcPr>
          <w:p w14:paraId="78C2B3B0" w14:textId="3EFD646D" w:rsidR="00D4750A" w:rsidRDefault="00D4750A" w:rsidP="00E5689A">
            <w:pPr>
              <w:pStyle w:val="Zkladntextodsazen"/>
              <w:ind w:left="0"/>
              <w:jc w:val="center"/>
            </w:pPr>
            <w:r>
              <w:t>Značka</w:t>
            </w:r>
          </w:p>
        </w:tc>
        <w:tc>
          <w:tcPr>
            <w:tcW w:w="4488" w:type="dxa"/>
            <w:shd w:val="clear" w:color="auto" w:fill="D9E2F3" w:themeFill="accent1" w:themeFillTint="33"/>
          </w:tcPr>
          <w:p w14:paraId="2AF86EAB" w14:textId="57D3E639" w:rsidR="00D4750A" w:rsidRDefault="00D4750A" w:rsidP="00E5689A">
            <w:pPr>
              <w:pStyle w:val="Zkladntextodsazen"/>
              <w:ind w:left="0"/>
              <w:jc w:val="center"/>
            </w:pPr>
            <w:r>
              <w:t>Význam</w:t>
            </w:r>
          </w:p>
        </w:tc>
      </w:tr>
      <w:tr w:rsidR="00D4750A" w14:paraId="17FDFA76" w14:textId="17BA6F5D" w:rsidTr="00D4750A">
        <w:trPr>
          <w:trHeight w:val="319"/>
        </w:trPr>
        <w:tc>
          <w:tcPr>
            <w:tcW w:w="2021" w:type="dxa"/>
          </w:tcPr>
          <w:p w14:paraId="69BD233E" w14:textId="7CEBA3B2" w:rsidR="00D4750A" w:rsidRDefault="00D4750A" w:rsidP="00E5689A">
            <w:pPr>
              <w:pStyle w:val="Zkladntextodsazen"/>
              <w:ind w:left="0"/>
              <w:jc w:val="center"/>
            </w:pPr>
            <w:r>
              <w:t>START</w:t>
            </w:r>
          </w:p>
        </w:tc>
        <w:tc>
          <w:tcPr>
            <w:tcW w:w="4488" w:type="dxa"/>
          </w:tcPr>
          <w:p w14:paraId="664F0312" w14:textId="53F30BC4" w:rsidR="00D4750A" w:rsidRDefault="00D4750A" w:rsidP="00E5689A">
            <w:pPr>
              <w:pStyle w:val="Zkladntextodsazen"/>
              <w:ind w:left="0"/>
              <w:jc w:val="center"/>
            </w:pPr>
            <w:r>
              <w:t>Tlačítko start</w:t>
            </w:r>
          </w:p>
        </w:tc>
      </w:tr>
      <w:tr w:rsidR="00D4750A" w14:paraId="56A21A84" w14:textId="0035C3E7" w:rsidTr="00D4750A">
        <w:trPr>
          <w:trHeight w:val="319"/>
        </w:trPr>
        <w:tc>
          <w:tcPr>
            <w:tcW w:w="2021" w:type="dxa"/>
          </w:tcPr>
          <w:p w14:paraId="057E3ACA" w14:textId="10905B5C" w:rsidR="00D4750A" w:rsidRDefault="00D4750A" w:rsidP="00E5689A">
            <w:pPr>
              <w:pStyle w:val="Zkladntextodsazen"/>
              <w:ind w:left="0"/>
              <w:jc w:val="center"/>
            </w:pPr>
            <w:r>
              <w:t>STOP</w:t>
            </w:r>
          </w:p>
        </w:tc>
        <w:tc>
          <w:tcPr>
            <w:tcW w:w="4488" w:type="dxa"/>
          </w:tcPr>
          <w:p w14:paraId="29A919C9" w14:textId="6FB64120" w:rsidR="00D4750A" w:rsidRDefault="00D4750A" w:rsidP="00E5689A">
            <w:pPr>
              <w:pStyle w:val="Zkladntextodsazen"/>
              <w:ind w:left="0"/>
              <w:jc w:val="center"/>
            </w:pPr>
            <w:r>
              <w:t>Tlačítko stop</w:t>
            </w:r>
          </w:p>
        </w:tc>
      </w:tr>
      <w:tr w:rsidR="00D4750A" w14:paraId="6AB3F2C1" w14:textId="574EF595" w:rsidTr="00D4750A">
        <w:trPr>
          <w:trHeight w:val="319"/>
        </w:trPr>
        <w:tc>
          <w:tcPr>
            <w:tcW w:w="2021" w:type="dxa"/>
          </w:tcPr>
          <w:p w14:paraId="23E03091" w14:textId="21509F05" w:rsidR="00D4750A" w:rsidRDefault="00D4750A" w:rsidP="00E5689A">
            <w:pPr>
              <w:pStyle w:val="Zkladntextodsazen"/>
              <w:ind w:left="0"/>
              <w:jc w:val="center"/>
            </w:pPr>
            <w:r>
              <w:t>R1</w:t>
            </w:r>
          </w:p>
        </w:tc>
        <w:tc>
          <w:tcPr>
            <w:tcW w:w="4488" w:type="dxa"/>
          </w:tcPr>
          <w:p w14:paraId="0B303AE3" w14:textId="35557DFB" w:rsidR="00D4750A" w:rsidRDefault="00D4750A" w:rsidP="00E5689A">
            <w:pPr>
              <w:pStyle w:val="Zkladntextodsazen"/>
              <w:ind w:left="0"/>
              <w:jc w:val="center"/>
            </w:pPr>
            <w:r>
              <w:t>Hlavní relé</w:t>
            </w:r>
          </w:p>
        </w:tc>
      </w:tr>
      <w:tr w:rsidR="00D4750A" w14:paraId="5FCD846D" w14:textId="544FBD34" w:rsidTr="00D4750A">
        <w:trPr>
          <w:trHeight w:val="319"/>
        </w:trPr>
        <w:tc>
          <w:tcPr>
            <w:tcW w:w="2021" w:type="dxa"/>
          </w:tcPr>
          <w:p w14:paraId="1474CC47" w14:textId="6CEF03FB" w:rsidR="00D4750A" w:rsidRDefault="00D4750A" w:rsidP="00E5689A">
            <w:pPr>
              <w:pStyle w:val="Zkladntextodsazen"/>
              <w:ind w:left="0"/>
              <w:jc w:val="center"/>
            </w:pPr>
            <w:r>
              <w:t>1R1</w:t>
            </w:r>
            <w:r w:rsidR="00FE749E">
              <w:t>, 3R1</w:t>
            </w:r>
          </w:p>
        </w:tc>
        <w:tc>
          <w:tcPr>
            <w:tcW w:w="4488" w:type="dxa"/>
          </w:tcPr>
          <w:p w14:paraId="121A4A36" w14:textId="2417AA59" w:rsidR="00D4750A" w:rsidRDefault="00D4750A" w:rsidP="00E5689A">
            <w:pPr>
              <w:pStyle w:val="Zkladntextodsazen"/>
              <w:ind w:left="0"/>
              <w:jc w:val="center"/>
            </w:pPr>
            <w:r>
              <w:t>Přídržný kontakt</w:t>
            </w:r>
          </w:p>
        </w:tc>
      </w:tr>
      <w:tr w:rsidR="00D4750A" w14:paraId="057640E1" w14:textId="77777777" w:rsidTr="00D4750A">
        <w:trPr>
          <w:trHeight w:val="319"/>
        </w:trPr>
        <w:tc>
          <w:tcPr>
            <w:tcW w:w="2021" w:type="dxa"/>
          </w:tcPr>
          <w:p w14:paraId="0EFA346C" w14:textId="6DE270AC" w:rsidR="00D4750A" w:rsidRDefault="00D4750A" w:rsidP="00E5689A">
            <w:pPr>
              <w:pStyle w:val="Zkladntextodsazen"/>
              <w:ind w:left="0"/>
              <w:jc w:val="center"/>
            </w:pPr>
            <w:r>
              <w:t>A, B, C</w:t>
            </w:r>
          </w:p>
        </w:tc>
        <w:tc>
          <w:tcPr>
            <w:tcW w:w="4488" w:type="dxa"/>
          </w:tcPr>
          <w:p w14:paraId="2FB9C98F" w14:textId="02CF61B0" w:rsidR="00D4750A" w:rsidRDefault="00D4750A" w:rsidP="00E5689A">
            <w:pPr>
              <w:pStyle w:val="Zkladntextodsazen"/>
              <w:ind w:left="0"/>
              <w:jc w:val="center"/>
            </w:pPr>
            <w:proofErr w:type="spellStart"/>
            <w:r>
              <w:t>Pneupohony</w:t>
            </w:r>
            <w:proofErr w:type="spellEnd"/>
            <w:r>
              <w:t xml:space="preserve"> A, B, C</w:t>
            </w:r>
          </w:p>
        </w:tc>
      </w:tr>
      <w:tr w:rsidR="00D4750A" w14:paraId="500DD5E3" w14:textId="77777777" w:rsidTr="00D4750A">
        <w:trPr>
          <w:trHeight w:val="319"/>
        </w:trPr>
        <w:tc>
          <w:tcPr>
            <w:tcW w:w="2021" w:type="dxa"/>
          </w:tcPr>
          <w:p w14:paraId="1392BB4F" w14:textId="5DE699BE" w:rsidR="00D4750A" w:rsidRDefault="00D4750A" w:rsidP="00E5689A">
            <w:pPr>
              <w:pStyle w:val="Zkladntextodsazen"/>
              <w:ind w:left="0"/>
              <w:jc w:val="center"/>
            </w:pPr>
            <w:r>
              <w:t>A+, B+, C+</w:t>
            </w:r>
          </w:p>
        </w:tc>
        <w:tc>
          <w:tcPr>
            <w:tcW w:w="4488" w:type="dxa"/>
          </w:tcPr>
          <w:p w14:paraId="7F2881F0" w14:textId="2BA9D95D" w:rsidR="00D4750A" w:rsidRDefault="00D4750A" w:rsidP="00E5689A">
            <w:pPr>
              <w:pStyle w:val="Zkladntextodsazen"/>
              <w:ind w:left="0"/>
              <w:jc w:val="center"/>
            </w:pPr>
            <w:r>
              <w:t>Cívka rozvaděče, slouží k vysunutí A, B, C</w:t>
            </w:r>
          </w:p>
        </w:tc>
      </w:tr>
      <w:tr w:rsidR="00D4750A" w14:paraId="10BBF6F4" w14:textId="77777777" w:rsidTr="00D4750A">
        <w:trPr>
          <w:trHeight w:val="319"/>
        </w:trPr>
        <w:tc>
          <w:tcPr>
            <w:tcW w:w="2021" w:type="dxa"/>
          </w:tcPr>
          <w:p w14:paraId="23092F80" w14:textId="7D3F22A1" w:rsidR="00D4750A" w:rsidRDefault="00D4750A" w:rsidP="00E5689A">
            <w:pPr>
              <w:pStyle w:val="Zkladntextodsazen"/>
              <w:ind w:left="0"/>
              <w:jc w:val="center"/>
            </w:pPr>
            <w:r>
              <w:t>A-, B-, C-</w:t>
            </w:r>
          </w:p>
        </w:tc>
        <w:tc>
          <w:tcPr>
            <w:tcW w:w="4488" w:type="dxa"/>
          </w:tcPr>
          <w:p w14:paraId="327013FF" w14:textId="0520DBE0" w:rsidR="00D4750A" w:rsidRDefault="00D4750A" w:rsidP="00E5689A">
            <w:pPr>
              <w:pStyle w:val="Zkladntextodsazen"/>
              <w:ind w:left="0"/>
              <w:jc w:val="center"/>
            </w:pPr>
            <w:r>
              <w:t>Cívka rozvaděče, slouží k zasunutí A, B, C</w:t>
            </w:r>
          </w:p>
        </w:tc>
      </w:tr>
      <w:tr w:rsidR="00D4750A" w14:paraId="193DD49C" w14:textId="77777777" w:rsidTr="00D4750A">
        <w:trPr>
          <w:trHeight w:val="319"/>
        </w:trPr>
        <w:tc>
          <w:tcPr>
            <w:tcW w:w="2021" w:type="dxa"/>
          </w:tcPr>
          <w:p w14:paraId="1DA82F91" w14:textId="244BE6C2" w:rsidR="00D4750A" w:rsidRPr="00411D29" w:rsidRDefault="00411D29" w:rsidP="00E5689A">
            <w:pPr>
              <w:pStyle w:val="Zkladntextodsazen"/>
              <w:ind w:left="0"/>
              <w:jc w:val="center"/>
            </w:pPr>
            <w:r>
              <w:t>a</w:t>
            </w:r>
            <w:r>
              <w:rPr>
                <w:vertAlign w:val="subscript"/>
              </w:rPr>
              <w:t>0</w:t>
            </w:r>
            <w:r>
              <w:t>, b</w:t>
            </w:r>
            <w:r>
              <w:rPr>
                <w:vertAlign w:val="subscript"/>
              </w:rPr>
              <w:t>0</w:t>
            </w:r>
            <w:r>
              <w:t>, c</w:t>
            </w:r>
            <w:r>
              <w:rPr>
                <w:vertAlign w:val="subscript"/>
              </w:rPr>
              <w:t>0</w:t>
            </w:r>
          </w:p>
        </w:tc>
        <w:tc>
          <w:tcPr>
            <w:tcW w:w="4488" w:type="dxa"/>
          </w:tcPr>
          <w:p w14:paraId="58358BB7" w14:textId="4BD29EE3" w:rsidR="00D4750A" w:rsidRDefault="00FE749E" w:rsidP="00E5689A">
            <w:pPr>
              <w:pStyle w:val="Zkladntextodsazen"/>
              <w:ind w:left="0"/>
              <w:jc w:val="center"/>
            </w:pPr>
            <w:r>
              <w:t>Koncový spínač zasunutí pohonu</w:t>
            </w:r>
          </w:p>
        </w:tc>
      </w:tr>
      <w:tr w:rsidR="00D4750A" w14:paraId="27F67499" w14:textId="77777777" w:rsidTr="00D4750A">
        <w:trPr>
          <w:trHeight w:val="319"/>
        </w:trPr>
        <w:tc>
          <w:tcPr>
            <w:tcW w:w="2021" w:type="dxa"/>
          </w:tcPr>
          <w:p w14:paraId="31F00FA4" w14:textId="323F3691" w:rsidR="00D4750A" w:rsidRDefault="00FE749E" w:rsidP="00E5689A">
            <w:pPr>
              <w:pStyle w:val="Zkladntextodsazen"/>
              <w:ind w:left="0"/>
              <w:jc w:val="center"/>
            </w:pPr>
            <w:r>
              <w:t>a</w:t>
            </w:r>
            <w:r>
              <w:rPr>
                <w:vertAlign w:val="subscript"/>
              </w:rPr>
              <w:t>1</w:t>
            </w:r>
            <w:r>
              <w:t>, b</w:t>
            </w:r>
            <w:r>
              <w:rPr>
                <w:vertAlign w:val="subscript"/>
              </w:rPr>
              <w:t>1</w:t>
            </w:r>
            <w:r>
              <w:t>, c</w:t>
            </w:r>
            <w:r>
              <w:rPr>
                <w:vertAlign w:val="subscript"/>
              </w:rPr>
              <w:t>1</w:t>
            </w:r>
          </w:p>
        </w:tc>
        <w:tc>
          <w:tcPr>
            <w:tcW w:w="4488" w:type="dxa"/>
          </w:tcPr>
          <w:p w14:paraId="6194E3DD" w14:textId="13A0DE2B" w:rsidR="00D4750A" w:rsidRDefault="00FE749E" w:rsidP="00E5689A">
            <w:pPr>
              <w:pStyle w:val="Zkladntextodsazen"/>
              <w:ind w:left="0"/>
              <w:jc w:val="center"/>
            </w:pPr>
            <w:r>
              <w:t>Koncový spínač vysunutí pohonu</w:t>
            </w:r>
          </w:p>
        </w:tc>
      </w:tr>
    </w:tbl>
    <w:p w14:paraId="24F4844B" w14:textId="75D368F8" w:rsidR="00ED38EF" w:rsidRDefault="00914709">
      <w:pPr>
        <w:pStyle w:val="definice"/>
        <w:spacing w:before="283"/>
      </w:pPr>
      <w:r>
        <w:t>Harmonogram činnosti</w:t>
      </w:r>
      <w:r w:rsidR="0074693A">
        <w:t>:</w:t>
      </w:r>
    </w:p>
    <w:p w14:paraId="06A81659" w14:textId="481BCD0C" w:rsidR="00ED38EF" w:rsidRDefault="00553573">
      <w:pPr>
        <w:pStyle w:val="Zkladntextodsazen"/>
      </w:pPr>
      <w:r w:rsidRPr="00553573">
        <w:rPr>
          <w:noProof/>
        </w:rPr>
        <w:t xml:space="preserve"> </w:t>
      </w:r>
      <w:r w:rsidRPr="00553573">
        <w:rPr>
          <w:noProof/>
        </w:rPr>
        <w:drawing>
          <wp:inline distT="0" distB="0" distL="0" distR="0" wp14:anchorId="74E8B5D1" wp14:editId="13550272">
            <wp:extent cx="4400550" cy="13430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03E9" w14:textId="77777777" w:rsidR="00ED38EF" w:rsidRDefault="0074693A">
      <w:pPr>
        <w:pStyle w:val="definice"/>
        <w:spacing w:before="283"/>
      </w:pPr>
      <w:r>
        <w:t>Postup:</w:t>
      </w:r>
    </w:p>
    <w:p w14:paraId="611FFF3C" w14:textId="6065CFF9" w:rsidR="00ED38EF" w:rsidRDefault="00044960" w:rsidP="00553573">
      <w:pPr>
        <w:pStyle w:val="Zkladntextodsazen"/>
        <w:numPr>
          <w:ilvl w:val="0"/>
          <w:numId w:val="5"/>
        </w:numPr>
        <w:jc w:val="both"/>
      </w:pPr>
      <w:r>
        <w:t>Sestrojíme</w:t>
      </w:r>
      <w:r w:rsidR="00553573">
        <w:t xml:space="preserve"> harmonogram dle zadání.</w:t>
      </w:r>
    </w:p>
    <w:p w14:paraId="42F51950" w14:textId="67D5BCFF" w:rsidR="00553573" w:rsidRDefault="00044960" w:rsidP="00553573">
      <w:pPr>
        <w:pStyle w:val="Zkladntextodsazen"/>
        <w:numPr>
          <w:ilvl w:val="0"/>
          <w:numId w:val="5"/>
        </w:numPr>
        <w:jc w:val="both"/>
      </w:pPr>
      <w:r>
        <w:t>Navrhneme</w:t>
      </w:r>
      <w:r w:rsidR="00553573">
        <w:t xml:space="preserve"> elektrické liniové schéma dle harmonogramu.</w:t>
      </w:r>
    </w:p>
    <w:p w14:paraId="34BDEB81" w14:textId="0DC07355" w:rsidR="00553573" w:rsidRDefault="00553573" w:rsidP="00553573">
      <w:pPr>
        <w:pStyle w:val="Zkladntextodsazen"/>
        <w:numPr>
          <w:ilvl w:val="0"/>
          <w:numId w:val="5"/>
        </w:numPr>
        <w:jc w:val="both"/>
      </w:pPr>
      <w:r>
        <w:t>Zapojíme dle schématu.</w:t>
      </w:r>
    </w:p>
    <w:p w14:paraId="2B153E8D" w14:textId="5E3ABD62" w:rsidR="00044960" w:rsidRDefault="00044960" w:rsidP="00553573">
      <w:pPr>
        <w:pStyle w:val="Zkladntextodsazen"/>
        <w:numPr>
          <w:ilvl w:val="0"/>
          <w:numId w:val="5"/>
        </w:numPr>
        <w:jc w:val="both"/>
      </w:pPr>
      <w:r>
        <w:t>Otestujeme funkčnost zapojení.</w:t>
      </w:r>
    </w:p>
    <w:p w14:paraId="4F1D3E84" w14:textId="77777777" w:rsidR="00C646C0" w:rsidRDefault="00C646C0">
      <w:pPr>
        <w:pStyle w:val="definice"/>
        <w:spacing w:before="283"/>
      </w:pPr>
    </w:p>
    <w:p w14:paraId="42FDFB8F" w14:textId="77777777" w:rsidR="00C646C0" w:rsidRDefault="00C646C0">
      <w:pPr>
        <w:pStyle w:val="definice"/>
        <w:spacing w:before="283"/>
      </w:pPr>
    </w:p>
    <w:p w14:paraId="6D3B3C8E" w14:textId="77777777" w:rsidR="00C646C0" w:rsidRDefault="00C646C0">
      <w:pPr>
        <w:pStyle w:val="definice"/>
        <w:spacing w:before="283"/>
      </w:pPr>
    </w:p>
    <w:p w14:paraId="4B7931DC" w14:textId="77777777" w:rsidR="00C646C0" w:rsidRDefault="00C646C0">
      <w:pPr>
        <w:pStyle w:val="definice"/>
        <w:spacing w:before="283"/>
      </w:pPr>
    </w:p>
    <w:p w14:paraId="12F58755" w14:textId="77777777" w:rsidR="00C646C0" w:rsidRDefault="00C646C0">
      <w:pPr>
        <w:pStyle w:val="definice"/>
        <w:spacing w:before="283"/>
      </w:pPr>
    </w:p>
    <w:p w14:paraId="1C7DEBCF" w14:textId="77777777" w:rsidR="00C646C0" w:rsidRDefault="00C646C0">
      <w:pPr>
        <w:pStyle w:val="definice"/>
        <w:spacing w:before="283"/>
      </w:pPr>
    </w:p>
    <w:p w14:paraId="226191C3" w14:textId="77777777" w:rsidR="00C646C0" w:rsidRDefault="00C646C0">
      <w:pPr>
        <w:pStyle w:val="definice"/>
        <w:spacing w:before="283"/>
      </w:pPr>
    </w:p>
    <w:p w14:paraId="66B4C114" w14:textId="297FDA48" w:rsidR="000F4B66" w:rsidRDefault="00C646C0" w:rsidP="00914709">
      <w:pPr>
        <w:pStyle w:val="definice"/>
        <w:spacing w:before="28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253906" wp14:editId="33ED165E">
            <wp:simplePos x="0" y="0"/>
            <wp:positionH relativeFrom="column">
              <wp:posOffset>-142240</wp:posOffset>
            </wp:positionH>
            <wp:positionV relativeFrom="paragraph">
              <wp:posOffset>214630</wp:posOffset>
            </wp:positionV>
            <wp:extent cx="6159500" cy="2933700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93A">
        <w:t xml:space="preserve">Schéma </w:t>
      </w:r>
      <w:r w:rsidR="00914709">
        <w:t>silového pneumatického obvodu</w:t>
      </w:r>
      <w:r w:rsidR="0074693A">
        <w:t>:</w:t>
      </w:r>
    </w:p>
    <w:p w14:paraId="44E0FF6C" w14:textId="753E00E1" w:rsidR="00914709" w:rsidRDefault="00553573" w:rsidP="00914709">
      <w:pPr>
        <w:pStyle w:val="definice"/>
        <w:spacing w:before="283"/>
      </w:pPr>
      <w:r>
        <w:t>Elektrické liniové schéma</w:t>
      </w:r>
      <w:r w:rsidR="00914709">
        <w:t>:</w:t>
      </w:r>
    </w:p>
    <w:p w14:paraId="146D6C50" w14:textId="48B1DB83" w:rsidR="00914709" w:rsidRDefault="009D257A" w:rsidP="00914709">
      <w:pPr>
        <w:pStyle w:val="Zkladntextodsazen"/>
        <w:jc w:val="both"/>
      </w:pPr>
      <w:r w:rsidRPr="009D257A">
        <w:rPr>
          <w:noProof/>
        </w:rPr>
        <w:drawing>
          <wp:inline distT="0" distB="0" distL="0" distR="0" wp14:anchorId="6A3F0867" wp14:editId="026E9B97">
            <wp:extent cx="5201729" cy="5022987"/>
            <wp:effectExtent l="0" t="0" r="0" b="635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3706" cy="502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1DF6" w14:textId="77777777" w:rsidR="00ED38EF" w:rsidRDefault="00ED38EF">
      <w:pPr>
        <w:pStyle w:val="Zkladntextodsazen"/>
      </w:pPr>
    </w:p>
    <w:p w14:paraId="3F0469DE" w14:textId="77777777" w:rsidR="00ED38EF" w:rsidRDefault="0074693A">
      <w:pPr>
        <w:pStyle w:val="definice"/>
      </w:pPr>
      <w:r>
        <w:lastRenderedPageBreak/>
        <w:t>Závěr:</w:t>
      </w:r>
    </w:p>
    <w:p w14:paraId="569F0AF4" w14:textId="64A1E313" w:rsidR="00553573" w:rsidRDefault="00031105">
      <w:pPr>
        <w:pStyle w:val="Zkladntextodsazen"/>
        <w:jc w:val="both"/>
      </w:pPr>
      <w:r>
        <w:t>Sestrojení harmonogramu</w:t>
      </w:r>
      <w:r w:rsidR="00044960">
        <w:t>,</w:t>
      </w:r>
      <w:r>
        <w:t xml:space="preserve"> elektrického liniového schématu</w:t>
      </w:r>
      <w:r w:rsidR="00044960">
        <w:t xml:space="preserve"> a n</w:t>
      </w:r>
      <w:r>
        <w:t>ásledné zapojení bylo bez problému</w:t>
      </w:r>
      <w:r w:rsidR="00044960">
        <w:t xml:space="preserve">. Po otestování </w:t>
      </w:r>
      <w:r>
        <w:t xml:space="preserve">obvod fungoval dle zadání. </w:t>
      </w:r>
      <w:r w:rsidR="00044960">
        <w:t xml:space="preserve">Poté jsem dostal zadání, abych obvod doplnil o tlakový senzor. </w:t>
      </w:r>
      <w:r>
        <w:t>Nejdříve jsem musel přijít na to, jak senzor funguje, což nebyl problém. Zjistil jsem, že když je v pneumatickém obvodu tlak, tak snímačem neproudí elektrický proud.</w:t>
      </w:r>
      <w:r w:rsidR="000500B0">
        <w:t xml:space="preserve"> Takže díky této informaci jsem upravil elektrický obvod a vše fungovalo, tak jak mělo.</w:t>
      </w:r>
    </w:p>
    <w:p w14:paraId="2A1804A1" w14:textId="319FA893" w:rsidR="00ED38EF" w:rsidRDefault="00ED38EF">
      <w:pPr>
        <w:pStyle w:val="Zkladntextodsazen"/>
        <w:ind w:left="300"/>
      </w:pPr>
    </w:p>
    <w:sectPr w:rsidR="00ED38EF" w:rsidSect="004C4261">
      <w:headerReference w:type="default" r:id="rId10"/>
      <w:headerReference w:type="first" r:id="rId11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5CB3B" w14:textId="77777777" w:rsidR="009C7403" w:rsidRDefault="009C7403">
      <w:r>
        <w:separator/>
      </w:r>
    </w:p>
  </w:endnote>
  <w:endnote w:type="continuationSeparator" w:id="0">
    <w:p w14:paraId="14D21E17" w14:textId="77777777" w:rsidR="009C7403" w:rsidRDefault="009C7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4F834" w14:textId="77777777" w:rsidR="009C7403" w:rsidRDefault="009C7403">
      <w:r>
        <w:separator/>
      </w:r>
    </w:p>
  </w:footnote>
  <w:footnote w:type="continuationSeparator" w:id="0">
    <w:p w14:paraId="0584E7AD" w14:textId="77777777" w:rsidR="009C7403" w:rsidRDefault="009C7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6BFE0" w14:textId="6E2E5431" w:rsidR="00ED38EF" w:rsidRDefault="00914709">
    <w:pPr>
      <w:pStyle w:val="Zhlav"/>
    </w:pPr>
    <w:r w:rsidRPr="004C49AA">
      <w:rPr>
        <w:noProof/>
        <w:lang w:eastAsia="cs-CZ"/>
      </w:rPr>
      <w:drawing>
        <wp:inline distT="0" distB="0" distL="0" distR="0" wp14:anchorId="25068049" wp14:editId="7854F455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53457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56E0718"/>
    <w:multiLevelType w:val="hybridMultilevel"/>
    <w:tmpl w:val="C682FD6C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4B9C763A"/>
    <w:multiLevelType w:val="hybridMultilevel"/>
    <w:tmpl w:val="BF98DC44"/>
    <w:lvl w:ilvl="0" w:tplc="E668CDF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6E"/>
    <w:rsid w:val="00031105"/>
    <w:rsid w:val="00044960"/>
    <w:rsid w:val="000500B0"/>
    <w:rsid w:val="000F4B66"/>
    <w:rsid w:val="00231DA4"/>
    <w:rsid w:val="003C5C21"/>
    <w:rsid w:val="00411D29"/>
    <w:rsid w:val="004C4261"/>
    <w:rsid w:val="00553573"/>
    <w:rsid w:val="005E2474"/>
    <w:rsid w:val="0074693A"/>
    <w:rsid w:val="008A4B32"/>
    <w:rsid w:val="008B216E"/>
    <w:rsid w:val="00914709"/>
    <w:rsid w:val="00981E65"/>
    <w:rsid w:val="009C7403"/>
    <w:rsid w:val="009D257A"/>
    <w:rsid w:val="00C052EA"/>
    <w:rsid w:val="00C646C0"/>
    <w:rsid w:val="00D31A96"/>
    <w:rsid w:val="00D4750A"/>
    <w:rsid w:val="00D551C2"/>
    <w:rsid w:val="00DF2B43"/>
    <w:rsid w:val="00E22103"/>
    <w:rsid w:val="00E5689A"/>
    <w:rsid w:val="00ED38EF"/>
    <w:rsid w:val="00EE48A3"/>
    <w:rsid w:val="00F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6B7BB3A"/>
  <w15:chartTrackingRefBased/>
  <w15:docId w15:val="{134B2585-8E97-42C7-BCAA-65E506F5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D475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mik\Downloads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</Template>
  <TotalTime>211</TotalTime>
  <Pages>4</Pages>
  <Words>220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Gumik</dc:creator>
  <cp:keywords/>
  <cp:lastModifiedBy>Tenk Jakub</cp:lastModifiedBy>
  <cp:revision>20</cp:revision>
  <cp:lastPrinted>1900-12-31T23:00:00Z</cp:lastPrinted>
  <dcterms:created xsi:type="dcterms:W3CDTF">2021-09-12T10:12:00Z</dcterms:created>
  <dcterms:modified xsi:type="dcterms:W3CDTF">2021-09-14T12:26:00Z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