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B9C60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70B5AB55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4F6ABE61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D166F39" w14:textId="526E562B" w:rsidR="00ED38EF" w:rsidRDefault="00262972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30</w:t>
            </w:r>
            <w:r w:rsidR="00F14223">
              <w:rPr>
                <w:sz w:val="28"/>
                <w:szCs w:val="28"/>
              </w:rPr>
              <w:t xml:space="preserve">5. PLC s OP – Sekvenční </w:t>
            </w:r>
            <w:proofErr w:type="spellStart"/>
            <w:r w:rsidR="00F14223">
              <w:rPr>
                <w:sz w:val="28"/>
                <w:szCs w:val="28"/>
              </w:rPr>
              <w:t>elektropneumatika</w:t>
            </w:r>
            <w:proofErr w:type="spellEnd"/>
          </w:p>
        </w:tc>
      </w:tr>
      <w:tr w:rsidR="00ED38EF" w14:paraId="5FBF27CF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047ABC9E" w14:textId="7A8D045B" w:rsidR="00ED38EF" w:rsidRDefault="0003092D">
            <w:pPr>
              <w:pStyle w:val="Obsahtabulky"/>
            </w:pPr>
            <w:r>
              <w:t>Tenk Jakub</w:t>
            </w:r>
          </w:p>
        </w:tc>
        <w:tc>
          <w:tcPr>
            <w:tcW w:w="2604" w:type="dxa"/>
            <w:shd w:val="clear" w:color="auto" w:fill="auto"/>
          </w:tcPr>
          <w:p w14:paraId="73A299B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3FEF0028" w14:textId="4188DA83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E85E71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 w:rsidR="00D95934">
              <w:t>11</w:t>
            </w:r>
          </w:p>
        </w:tc>
        <w:tc>
          <w:tcPr>
            <w:tcW w:w="2494" w:type="dxa"/>
            <w:shd w:val="clear" w:color="auto" w:fill="auto"/>
          </w:tcPr>
          <w:p w14:paraId="4EE5C4E3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3C5A3184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436706E4" w14:textId="2A8F0BBF" w:rsidR="00ED38EF" w:rsidRDefault="00F14223">
            <w:pPr>
              <w:pStyle w:val="Obsahtabulky"/>
            </w:pPr>
            <w:r>
              <w:t>16</w:t>
            </w:r>
            <w:r w:rsidR="00262972">
              <w:t>. 2</w:t>
            </w:r>
            <w:r w:rsidR="0003092D">
              <w:t>. 202</w:t>
            </w:r>
            <w:r w:rsidR="00262972">
              <w:t>2</w:t>
            </w:r>
          </w:p>
        </w:tc>
        <w:tc>
          <w:tcPr>
            <w:tcW w:w="2604" w:type="dxa"/>
            <w:shd w:val="clear" w:color="auto" w:fill="auto"/>
          </w:tcPr>
          <w:p w14:paraId="628038BC" w14:textId="0C7C0C6C" w:rsidR="00ED38EF" w:rsidRDefault="00F14223">
            <w:pPr>
              <w:pStyle w:val="Obsahtabulky"/>
            </w:pPr>
            <w:r>
              <w:t>2</w:t>
            </w:r>
            <w:r w:rsidR="002D3E50">
              <w:t xml:space="preserve">. </w:t>
            </w:r>
            <w:r>
              <w:t>3</w:t>
            </w:r>
            <w:r w:rsidR="0003092D">
              <w:t>. 202</w:t>
            </w:r>
            <w:r w:rsidR="00262972">
              <w:t>2</w:t>
            </w:r>
          </w:p>
        </w:tc>
        <w:tc>
          <w:tcPr>
            <w:tcW w:w="1132" w:type="dxa"/>
            <w:shd w:val="clear" w:color="auto" w:fill="auto"/>
          </w:tcPr>
          <w:p w14:paraId="6C0D715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AC11547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7BCADAA5" w14:textId="64EA3355" w:rsidR="00ED38EF" w:rsidRDefault="0074693A">
      <w:pPr>
        <w:pStyle w:val="definice"/>
      </w:pPr>
      <w:r>
        <w:lastRenderedPageBreak/>
        <w:t>Zadání:</w:t>
      </w:r>
    </w:p>
    <w:p w14:paraId="07C0206B" w14:textId="63210C40" w:rsidR="00D73397" w:rsidRDefault="000B6BA2" w:rsidP="005F5595">
      <w:pPr>
        <w:pStyle w:val="Zkladntextodsazen"/>
        <w:jc w:val="both"/>
      </w:pPr>
      <w:r>
        <w:t xml:space="preserve">Navrhněte program pro ovládání </w:t>
      </w:r>
      <w:proofErr w:type="spellStart"/>
      <w:r>
        <w:t>pneupohonů</w:t>
      </w:r>
      <w:proofErr w:type="spellEnd"/>
      <w:r>
        <w:t xml:space="preserve"> podle zadaných harmonogramů v zadaných režimech. Ovládání z operátorského panelu (dále jen OP) musí umožnit volbu harmonogramu, pozastavení běhu zvoleného harmonogramu, pokračování po pozastavení, zastavení s doběhem cyklu harmonogramu a okamžité zastavení. Při řešení použijte jazyk GRAFCET (viz Návod k jazyku </w:t>
      </w:r>
      <w:proofErr w:type="spellStart"/>
      <w:r>
        <w:t>Grafcet</w:t>
      </w:r>
      <w:proofErr w:type="spellEnd"/>
      <w:r>
        <w:t xml:space="preserve"> PL7 Junior).</w:t>
      </w:r>
    </w:p>
    <w:p w14:paraId="05DFD6D5" w14:textId="1C1AD267" w:rsidR="000B6BA2" w:rsidRDefault="000B6BA2" w:rsidP="005F5595">
      <w:pPr>
        <w:pStyle w:val="Zkladntextodsazen"/>
        <w:jc w:val="both"/>
      </w:pPr>
      <w:r>
        <w:t>Zadané harmonogramy:</w:t>
      </w:r>
    </w:p>
    <w:p w14:paraId="4C067463" w14:textId="07232BA5" w:rsidR="000B6BA2" w:rsidRDefault="000B6BA2" w:rsidP="000B6BA2">
      <w:pPr>
        <w:pStyle w:val="Zkladntextodsazen"/>
        <w:numPr>
          <w:ilvl w:val="0"/>
          <w:numId w:val="12"/>
        </w:numPr>
        <w:jc w:val="both"/>
      </w:pPr>
      <w:r>
        <w:t xml:space="preserve">D+ C+ </w:t>
      </w:r>
      <w:proofErr w:type="gramStart"/>
      <w:r>
        <w:t>C- B</w:t>
      </w:r>
      <w:proofErr w:type="gramEnd"/>
      <w:r>
        <w:t>+ A+ A- B- A+ A- D-</w:t>
      </w:r>
    </w:p>
    <w:p w14:paraId="6B4E12B5" w14:textId="7E06023D" w:rsidR="000B6BA2" w:rsidRDefault="000B6BA2" w:rsidP="000B6BA2">
      <w:pPr>
        <w:pStyle w:val="Zkladntextodsazen"/>
        <w:numPr>
          <w:ilvl w:val="0"/>
          <w:numId w:val="12"/>
        </w:numPr>
        <w:jc w:val="both"/>
      </w:pPr>
      <w:r>
        <w:t xml:space="preserve">C+ A+ </w:t>
      </w:r>
      <w:proofErr w:type="gramStart"/>
      <w:r>
        <w:t>A- C</w:t>
      </w:r>
      <w:proofErr w:type="gramEnd"/>
      <w:r>
        <w:t>-</w:t>
      </w:r>
    </w:p>
    <w:p w14:paraId="4790DEA9" w14:textId="1A6958FE" w:rsidR="000B6BA2" w:rsidRDefault="000B6BA2" w:rsidP="000B6BA2">
      <w:pPr>
        <w:pStyle w:val="Zkladntextodsazen"/>
        <w:numPr>
          <w:ilvl w:val="0"/>
          <w:numId w:val="12"/>
        </w:numPr>
        <w:jc w:val="both"/>
      </w:pPr>
      <w:r>
        <w:t xml:space="preserve">B+ </w:t>
      </w:r>
      <w:proofErr w:type="gramStart"/>
      <w:r>
        <w:t>B- A</w:t>
      </w:r>
      <w:proofErr w:type="gramEnd"/>
      <w:r>
        <w:t>+ A-</w:t>
      </w:r>
    </w:p>
    <w:p w14:paraId="3B0CF172" w14:textId="22E0975A" w:rsidR="00ED38EF" w:rsidRDefault="0074693A" w:rsidP="00104E2C">
      <w:pPr>
        <w:pStyle w:val="definice"/>
        <w:spacing w:before="283"/>
      </w:pPr>
      <w:r>
        <w:t>Postup:</w:t>
      </w:r>
    </w:p>
    <w:p w14:paraId="6BD3FE89" w14:textId="2E59A57E" w:rsidR="00EF716A" w:rsidRDefault="008240DA" w:rsidP="00815EB6">
      <w:pPr>
        <w:pStyle w:val="Zkladntextodsazen"/>
        <w:numPr>
          <w:ilvl w:val="0"/>
          <w:numId w:val="5"/>
        </w:numPr>
        <w:jc w:val="both"/>
      </w:pPr>
      <w:r>
        <w:t>Propojení OP s PC</w:t>
      </w:r>
    </w:p>
    <w:p w14:paraId="3F6C8D12" w14:textId="602EECB2" w:rsidR="00FC1E8B" w:rsidRDefault="00FC1E8B" w:rsidP="00815EB6">
      <w:pPr>
        <w:pStyle w:val="Zkladntextodsazen"/>
        <w:numPr>
          <w:ilvl w:val="0"/>
          <w:numId w:val="5"/>
        </w:numPr>
        <w:jc w:val="both"/>
      </w:pPr>
      <w:r>
        <w:t xml:space="preserve">Nastavení OP </w:t>
      </w:r>
      <w:r w:rsidR="00645288">
        <w:t>skrze program XBT-L1000</w:t>
      </w:r>
      <w:r w:rsidR="002D4915">
        <w:t xml:space="preserve"> a následné nahrání programu do OP</w:t>
      </w:r>
    </w:p>
    <w:p w14:paraId="1AD611EB" w14:textId="561C65B7" w:rsidR="00F05B7C" w:rsidRDefault="00F05B7C" w:rsidP="00815EB6">
      <w:pPr>
        <w:pStyle w:val="Zkladntextodsazen"/>
        <w:numPr>
          <w:ilvl w:val="0"/>
          <w:numId w:val="5"/>
        </w:numPr>
        <w:jc w:val="both"/>
      </w:pPr>
      <w:r>
        <w:t>Propojení OP s</w:t>
      </w:r>
      <w:r w:rsidR="008C05A5">
        <w:t> </w:t>
      </w:r>
      <w:r>
        <w:t>PLC</w:t>
      </w:r>
      <w:r w:rsidR="008C05A5">
        <w:t xml:space="preserve"> a PC s PLC</w:t>
      </w:r>
    </w:p>
    <w:p w14:paraId="1DE1ECDC" w14:textId="5FB23054" w:rsidR="005F2B1C" w:rsidRDefault="005F2B1C" w:rsidP="00815EB6">
      <w:pPr>
        <w:pStyle w:val="Zkladntextodsazen"/>
        <w:numPr>
          <w:ilvl w:val="0"/>
          <w:numId w:val="5"/>
        </w:numPr>
        <w:jc w:val="both"/>
      </w:pPr>
      <w:r>
        <w:t>Sestavení programu v</w:t>
      </w:r>
      <w:r w:rsidR="005F5595">
        <w:t xml:space="preserve"> programovacím jazyce </w:t>
      </w:r>
      <w:proofErr w:type="spellStart"/>
      <w:r w:rsidR="005F5595">
        <w:t>Grafcet</w:t>
      </w:r>
      <w:proofErr w:type="spellEnd"/>
    </w:p>
    <w:p w14:paraId="08F577A4" w14:textId="1AAE4E38" w:rsidR="005F2B1C" w:rsidRDefault="001F5216" w:rsidP="00815EB6">
      <w:pPr>
        <w:pStyle w:val="Zkladntextodsazen"/>
        <w:numPr>
          <w:ilvl w:val="0"/>
          <w:numId w:val="5"/>
        </w:numPr>
        <w:jc w:val="both"/>
      </w:pPr>
      <w:r>
        <w:t>Kompilace a nahrání programu do PLC</w:t>
      </w:r>
    </w:p>
    <w:p w14:paraId="01456F11" w14:textId="2270A258" w:rsidR="00F56976" w:rsidRDefault="001F5216" w:rsidP="00167094">
      <w:pPr>
        <w:pStyle w:val="Zkladntextodsazen"/>
        <w:numPr>
          <w:ilvl w:val="0"/>
          <w:numId w:val="5"/>
        </w:numPr>
        <w:jc w:val="both"/>
      </w:pPr>
      <w:r>
        <w:t>Otestování a následné odladění.</w:t>
      </w:r>
    </w:p>
    <w:p w14:paraId="25798047" w14:textId="77777777" w:rsidR="00895A97" w:rsidRDefault="00895A97" w:rsidP="00F56976">
      <w:pPr>
        <w:pStyle w:val="definice"/>
        <w:spacing w:before="120" w:after="40"/>
      </w:pPr>
    </w:p>
    <w:p w14:paraId="0A193B77" w14:textId="16A06CE2" w:rsidR="00895A97" w:rsidRDefault="00184CBE" w:rsidP="00F56976">
      <w:pPr>
        <w:pStyle w:val="definice"/>
        <w:spacing w:before="120" w:after="40"/>
      </w:pPr>
      <w:r>
        <w:t>Harmonogram a):</w:t>
      </w:r>
    </w:p>
    <w:p w14:paraId="4F9D5C25" w14:textId="613FC3D0" w:rsidR="00895A97" w:rsidRDefault="00466EDF" w:rsidP="00F56976">
      <w:pPr>
        <w:pStyle w:val="definice"/>
        <w:spacing w:before="120" w:after="40"/>
      </w:pPr>
      <w:r w:rsidRPr="00466EDF">
        <w:rPr>
          <w:noProof/>
        </w:rPr>
        <w:drawing>
          <wp:inline distT="0" distB="0" distL="0" distR="0" wp14:anchorId="0D87F391" wp14:editId="3397ABB6">
            <wp:extent cx="5696745" cy="1629002"/>
            <wp:effectExtent l="0" t="0" r="0" b="9525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06E3" w14:textId="78D07722" w:rsidR="00184CBE" w:rsidRDefault="00184CBE" w:rsidP="00184CBE">
      <w:pPr>
        <w:pStyle w:val="definice"/>
        <w:spacing w:before="120" w:after="40"/>
      </w:pPr>
      <w:r>
        <w:t>Harmonogram b):</w:t>
      </w:r>
    </w:p>
    <w:p w14:paraId="20220B37" w14:textId="073C342F" w:rsidR="00895A97" w:rsidRDefault="00184CBE" w:rsidP="00F56976">
      <w:pPr>
        <w:pStyle w:val="definice"/>
        <w:spacing w:before="120" w:after="40"/>
      </w:pPr>
      <w:r w:rsidRPr="00184CBE">
        <w:rPr>
          <w:noProof/>
        </w:rPr>
        <w:drawing>
          <wp:inline distT="0" distB="0" distL="0" distR="0" wp14:anchorId="4509902C" wp14:editId="1AECBDDB">
            <wp:extent cx="3524742" cy="905001"/>
            <wp:effectExtent l="0" t="0" r="0" b="9525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C1692" w14:textId="2D06BDBF" w:rsidR="00184CBE" w:rsidRDefault="00184CBE" w:rsidP="00184CBE">
      <w:pPr>
        <w:pStyle w:val="definice"/>
        <w:spacing w:before="120" w:after="40"/>
      </w:pPr>
      <w:r>
        <w:t>Harmonogram c):</w:t>
      </w:r>
    </w:p>
    <w:p w14:paraId="24687FEB" w14:textId="011949C0" w:rsidR="00895A97" w:rsidRDefault="00184CBE" w:rsidP="00F56976">
      <w:pPr>
        <w:pStyle w:val="definice"/>
        <w:spacing w:before="120" w:after="40"/>
      </w:pPr>
      <w:r w:rsidRPr="00184CBE">
        <w:rPr>
          <w:noProof/>
        </w:rPr>
        <w:drawing>
          <wp:inline distT="0" distB="0" distL="0" distR="0" wp14:anchorId="422EEABF" wp14:editId="1CF06A5F">
            <wp:extent cx="3600953" cy="914528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E92B" w14:textId="77777777" w:rsidR="00895A97" w:rsidRDefault="00895A97" w:rsidP="00F56976">
      <w:pPr>
        <w:pStyle w:val="definice"/>
        <w:spacing w:before="120" w:after="40"/>
      </w:pPr>
    </w:p>
    <w:p w14:paraId="507562C6" w14:textId="77777777" w:rsidR="00895A97" w:rsidRDefault="00895A97" w:rsidP="00F56976">
      <w:pPr>
        <w:pStyle w:val="definice"/>
        <w:spacing w:before="120" w:after="40"/>
      </w:pPr>
    </w:p>
    <w:p w14:paraId="1850523F" w14:textId="77777777" w:rsidR="00895A97" w:rsidRDefault="00895A97" w:rsidP="00F56976">
      <w:pPr>
        <w:pStyle w:val="definice"/>
        <w:spacing w:before="120" w:after="40"/>
      </w:pPr>
    </w:p>
    <w:p w14:paraId="3DFF84BE" w14:textId="4F44AA91" w:rsidR="00540883" w:rsidRPr="00F56976" w:rsidRDefault="0004095A" w:rsidP="00F56976">
      <w:pPr>
        <w:pStyle w:val="definice"/>
        <w:spacing w:before="120" w:after="40"/>
      </w:pPr>
      <w:r w:rsidRPr="00F56976">
        <w:lastRenderedPageBreak/>
        <w:t xml:space="preserve">Konfigurace PLC </w:t>
      </w:r>
      <w:r w:rsidR="00540883" w:rsidRPr="00F56976">
        <w:t>typu TSX 3722 V3.0</w:t>
      </w:r>
      <w:r w:rsidR="00DB388D" w:rsidRPr="00F56976">
        <w:t>:</w:t>
      </w:r>
    </w:p>
    <w:p w14:paraId="7A096003" w14:textId="666A1A4E" w:rsidR="003143A7" w:rsidRDefault="00540883" w:rsidP="006441FB">
      <w:pPr>
        <w:pStyle w:val="definice"/>
      </w:pPr>
      <w:r>
        <w:rPr>
          <w:noProof/>
        </w:rPr>
        <w:drawing>
          <wp:inline distT="0" distB="0" distL="0" distR="0" wp14:anchorId="0B97259D" wp14:editId="6DAB79BC">
            <wp:extent cx="3362325" cy="1638300"/>
            <wp:effectExtent l="0" t="0" r="9525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421"/>
        <w:gridCol w:w="7654"/>
      </w:tblGrid>
      <w:tr w:rsidR="00781D33" w14:paraId="589DAD99" w14:textId="77777777" w:rsidTr="00A824AA">
        <w:trPr>
          <w:trHeight w:val="297"/>
        </w:trPr>
        <w:tc>
          <w:tcPr>
            <w:tcW w:w="8075" w:type="dxa"/>
            <w:gridSpan w:val="2"/>
            <w:shd w:val="clear" w:color="auto" w:fill="B4C6E7" w:themeFill="accent1" w:themeFillTint="66"/>
          </w:tcPr>
          <w:p w14:paraId="606688DF" w14:textId="591952FD" w:rsidR="00781D33" w:rsidRPr="00E36F95" w:rsidRDefault="00781D33" w:rsidP="00E36F95">
            <w:pPr>
              <w:pStyle w:val="definice"/>
              <w:jc w:val="center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Použité moduly</w:t>
            </w:r>
            <w:r w:rsidR="00E36F95">
              <w:rPr>
                <w:b w:val="0"/>
                <w:bCs/>
              </w:rPr>
              <w:t xml:space="preserve"> v PLC</w:t>
            </w:r>
          </w:p>
        </w:tc>
      </w:tr>
      <w:tr w:rsidR="00167094" w14:paraId="10F50DE4" w14:textId="77777777" w:rsidTr="00A824AA">
        <w:trPr>
          <w:trHeight w:val="169"/>
        </w:trPr>
        <w:tc>
          <w:tcPr>
            <w:tcW w:w="421" w:type="dxa"/>
            <w:shd w:val="clear" w:color="auto" w:fill="D9E2F3" w:themeFill="accent1" w:themeFillTint="33"/>
          </w:tcPr>
          <w:p w14:paraId="3419B793" w14:textId="7D83E80A" w:rsidR="00167094" w:rsidRPr="00E36F95" w:rsidRDefault="00167094" w:rsidP="00167094">
            <w:pPr>
              <w:pStyle w:val="definice"/>
              <w:jc w:val="center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1</w:t>
            </w:r>
          </w:p>
        </w:tc>
        <w:tc>
          <w:tcPr>
            <w:tcW w:w="7654" w:type="dxa"/>
          </w:tcPr>
          <w:p w14:paraId="59A458F1" w14:textId="1BA5DFC4" w:rsidR="00167094" w:rsidRPr="00E36F95" w:rsidRDefault="00167094" w:rsidP="00167094">
            <w:pPr>
              <w:pStyle w:val="definice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TSX 3722 V3.0</w:t>
            </w:r>
          </w:p>
        </w:tc>
      </w:tr>
      <w:tr w:rsidR="00167094" w14:paraId="43BB8B14" w14:textId="77777777" w:rsidTr="00A824AA">
        <w:trPr>
          <w:trHeight w:val="291"/>
        </w:trPr>
        <w:tc>
          <w:tcPr>
            <w:tcW w:w="421" w:type="dxa"/>
            <w:shd w:val="clear" w:color="auto" w:fill="D9E2F3" w:themeFill="accent1" w:themeFillTint="33"/>
          </w:tcPr>
          <w:p w14:paraId="24228C5E" w14:textId="47A67B98" w:rsidR="00167094" w:rsidRPr="00E36F95" w:rsidRDefault="00167094" w:rsidP="00167094">
            <w:pPr>
              <w:pStyle w:val="definice"/>
              <w:jc w:val="center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2</w:t>
            </w:r>
          </w:p>
        </w:tc>
        <w:tc>
          <w:tcPr>
            <w:tcW w:w="7654" w:type="dxa"/>
          </w:tcPr>
          <w:p w14:paraId="5C6FAFE3" w14:textId="2FA00A4E" w:rsidR="00167094" w:rsidRPr="00E36F95" w:rsidRDefault="00167094" w:rsidP="00167094">
            <w:pPr>
              <w:pStyle w:val="definice"/>
              <w:rPr>
                <w:b w:val="0"/>
                <w:bCs/>
              </w:rPr>
            </w:pPr>
            <w:r w:rsidRPr="009A3F5D">
              <w:rPr>
                <w:b w:val="0"/>
                <w:bCs/>
              </w:rPr>
              <w:t>TSX DMZ 28DT (</w:t>
            </w:r>
            <w:proofErr w:type="gramStart"/>
            <w:r w:rsidRPr="009A3F5D">
              <w:rPr>
                <w:b w:val="0"/>
                <w:bCs/>
              </w:rPr>
              <w:t>16l</w:t>
            </w:r>
            <w:proofErr w:type="gramEnd"/>
            <w:r w:rsidRPr="009A3F5D">
              <w:rPr>
                <w:b w:val="0"/>
                <w:bCs/>
              </w:rPr>
              <w:t xml:space="preserve"> 24VDC + 12Q 0.5A TBLK)</w:t>
            </w:r>
          </w:p>
        </w:tc>
      </w:tr>
      <w:tr w:rsidR="00167094" w14:paraId="133127E1" w14:textId="77777777" w:rsidTr="00A824AA">
        <w:trPr>
          <w:trHeight w:val="289"/>
        </w:trPr>
        <w:tc>
          <w:tcPr>
            <w:tcW w:w="421" w:type="dxa"/>
            <w:shd w:val="clear" w:color="auto" w:fill="D9E2F3" w:themeFill="accent1" w:themeFillTint="33"/>
          </w:tcPr>
          <w:p w14:paraId="0CD36286" w14:textId="174D4580" w:rsidR="00167094" w:rsidRPr="00E36F95" w:rsidRDefault="00167094" w:rsidP="00167094">
            <w:pPr>
              <w:pStyle w:val="definice"/>
              <w:jc w:val="center"/>
              <w:rPr>
                <w:b w:val="0"/>
                <w:bCs/>
              </w:rPr>
            </w:pPr>
            <w:r w:rsidRPr="00E36F95">
              <w:rPr>
                <w:b w:val="0"/>
                <w:bCs/>
              </w:rPr>
              <w:t>3</w:t>
            </w:r>
          </w:p>
        </w:tc>
        <w:tc>
          <w:tcPr>
            <w:tcW w:w="7654" w:type="dxa"/>
          </w:tcPr>
          <w:p w14:paraId="24776382" w14:textId="04A6888A" w:rsidR="00167094" w:rsidRPr="00E36F95" w:rsidRDefault="00167094" w:rsidP="00167094">
            <w:pPr>
              <w:pStyle w:val="definice"/>
              <w:rPr>
                <w:b w:val="0"/>
                <w:bCs/>
              </w:rPr>
            </w:pPr>
            <w:r w:rsidRPr="009A3F5D">
              <w:rPr>
                <w:b w:val="0"/>
                <w:bCs/>
              </w:rPr>
              <w:t>TSX AEZ 414</w:t>
            </w:r>
          </w:p>
        </w:tc>
      </w:tr>
    </w:tbl>
    <w:p w14:paraId="14617D56" w14:textId="7B11F719" w:rsidR="008D2CB9" w:rsidRPr="00F56976" w:rsidRDefault="00D46BB1" w:rsidP="00F56976">
      <w:pPr>
        <w:pStyle w:val="definice"/>
        <w:spacing w:before="283" w:after="40"/>
      </w:pPr>
      <w:r w:rsidRPr="00F56976">
        <w:t>Konfigurace OP</w:t>
      </w:r>
      <w:r w:rsidR="00333E52" w:rsidRPr="00F56976">
        <w:t xml:space="preserve"> typu XBT-H021010: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1"/>
        <w:gridCol w:w="3544"/>
        <w:gridCol w:w="1842"/>
      </w:tblGrid>
      <w:tr w:rsidR="00F9705C" w14:paraId="5FAF1B34" w14:textId="77777777" w:rsidTr="006441FB">
        <w:tc>
          <w:tcPr>
            <w:tcW w:w="62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7E56B6C8" w14:textId="77777777" w:rsidR="00F9705C" w:rsidRDefault="00F9705C" w:rsidP="008D2CB9">
            <w:pPr>
              <w:pStyle w:val="Zkladntextodsazen"/>
              <w:ind w:left="0"/>
              <w:jc w:val="center"/>
            </w:pPr>
            <w:r>
              <w:t>Nastavení funkcí (proměnných) panelu</w:t>
            </w:r>
          </w:p>
        </w:tc>
      </w:tr>
      <w:tr w:rsidR="00F9705C" w14:paraId="1DB597EA" w14:textId="77777777" w:rsidTr="00F9705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802B" w14:textId="77777777" w:rsidR="00F9705C" w:rsidRDefault="00F9705C">
            <w:pPr>
              <w:pStyle w:val="Zkladntextodsazen"/>
              <w:ind w:left="0"/>
              <w:jc w:val="center"/>
            </w:pPr>
            <w:r>
              <w:t>n + 0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C924" w14:textId="77777777" w:rsidR="00F9705C" w:rsidRDefault="00F9705C">
            <w:pPr>
              <w:pStyle w:val="Zkladntextodsazen"/>
              <w:ind w:left="0"/>
              <w:jc w:val="center"/>
            </w:pPr>
            <w:proofErr w:type="spellStart"/>
            <w:r>
              <w:t>Function</w:t>
            </w:r>
            <w:proofErr w:type="spellEnd"/>
            <w:r>
              <w:t xml:space="preserve"> </w:t>
            </w:r>
            <w:proofErr w:type="spellStart"/>
            <w:r>
              <w:t>keys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9238C" w14:textId="77777777" w:rsidR="00F9705C" w:rsidRDefault="00F9705C">
            <w:pPr>
              <w:pStyle w:val="Zkladntextodsazen"/>
              <w:ind w:left="0"/>
              <w:jc w:val="center"/>
            </w:pPr>
            <w:r>
              <w:t>XBT -&gt; PC</w:t>
            </w:r>
          </w:p>
        </w:tc>
      </w:tr>
      <w:tr w:rsidR="00F9705C" w14:paraId="3D0981FB" w14:textId="77777777" w:rsidTr="00F9705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1AE9E" w14:textId="77777777" w:rsidR="00F9705C" w:rsidRDefault="00F9705C">
            <w:pPr>
              <w:pStyle w:val="Zkladntextodsazen"/>
              <w:ind w:left="0"/>
              <w:jc w:val="center"/>
            </w:pPr>
            <w:r>
              <w:t>n + 1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CF99" w14:textId="77777777" w:rsidR="00F9705C" w:rsidRDefault="00F9705C">
            <w:pPr>
              <w:pStyle w:val="Zkladntextodsazen"/>
              <w:ind w:left="0"/>
              <w:jc w:val="center"/>
            </w:pPr>
            <w:proofErr w:type="spellStart"/>
            <w:r>
              <w:t>Number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page</w:t>
            </w:r>
            <w:proofErr w:type="spellEnd"/>
            <w:r>
              <w:t xml:space="preserve"> to </w:t>
            </w:r>
            <w:proofErr w:type="spellStart"/>
            <w:r>
              <w:t>be</w:t>
            </w:r>
            <w:proofErr w:type="spellEnd"/>
            <w:r>
              <w:t xml:space="preserve"> </w:t>
            </w:r>
            <w:proofErr w:type="spellStart"/>
            <w:r>
              <w:t>processed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CDF25" w14:textId="6A3A2C83" w:rsidR="00F9705C" w:rsidRDefault="00F9705C">
            <w:pPr>
              <w:pStyle w:val="Zkladntextodsazen"/>
              <w:ind w:left="0"/>
              <w:jc w:val="center"/>
            </w:pPr>
            <w:r>
              <w:t>XBT &lt;-&gt; PLC</w:t>
            </w:r>
          </w:p>
        </w:tc>
      </w:tr>
      <w:tr w:rsidR="00F9705C" w14:paraId="0C77F90C" w14:textId="77777777" w:rsidTr="00F9705C"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C5778" w14:textId="77777777" w:rsidR="00F9705C" w:rsidRDefault="00F9705C">
            <w:pPr>
              <w:pStyle w:val="Zkladntextodsazen"/>
              <w:ind w:left="0"/>
              <w:jc w:val="center"/>
            </w:pPr>
            <w:r>
              <w:t>n + 2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475E7" w14:textId="77777777" w:rsidR="00F9705C" w:rsidRDefault="00F9705C">
            <w:pPr>
              <w:pStyle w:val="Zkladntextodsazen"/>
              <w:ind w:left="0"/>
              <w:jc w:val="center"/>
            </w:pPr>
            <w:proofErr w:type="spellStart"/>
            <w:r>
              <w:t>LEDs</w:t>
            </w:r>
            <w:proofErr w:type="spellEnd"/>
            <w:r>
              <w:t xml:space="preserve"> </w:t>
            </w:r>
            <w:proofErr w:type="spellStart"/>
            <w:r>
              <w:t>command</w:t>
            </w:r>
            <w:proofErr w:type="spellEnd"/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BFA8F" w14:textId="77777777" w:rsidR="00F9705C" w:rsidRDefault="00F9705C">
            <w:pPr>
              <w:pStyle w:val="Zkladntextodsazen"/>
              <w:ind w:left="0"/>
              <w:jc w:val="center"/>
            </w:pPr>
            <w:r>
              <w:t>XBT &lt;- PLC</w:t>
            </w:r>
          </w:p>
        </w:tc>
      </w:tr>
    </w:tbl>
    <w:p w14:paraId="3AB4E608" w14:textId="42615F56" w:rsidR="003143A7" w:rsidRPr="00F56976" w:rsidRDefault="0067312D" w:rsidP="00F56976">
      <w:pPr>
        <w:pStyle w:val="definice"/>
        <w:spacing w:before="283" w:after="40"/>
      </w:pPr>
      <w:r w:rsidRPr="00F56976">
        <w:t>Stránky OP:</w:t>
      </w: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129"/>
        <w:gridCol w:w="2977"/>
      </w:tblGrid>
      <w:tr w:rsidR="00167094" w14:paraId="456CCC29" w14:textId="77777777" w:rsidTr="00167094">
        <w:tc>
          <w:tcPr>
            <w:tcW w:w="1129" w:type="dxa"/>
            <w:vMerge w:val="restart"/>
            <w:shd w:val="clear" w:color="auto" w:fill="B4C6E7" w:themeFill="accent1" w:themeFillTint="66"/>
            <w:vAlign w:val="center"/>
          </w:tcPr>
          <w:p w14:paraId="4CC51263" w14:textId="4F9F1F27" w:rsidR="00167094" w:rsidRDefault="00167094" w:rsidP="00167094">
            <w:pPr>
              <w:pStyle w:val="definice"/>
              <w:jc w:val="center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Page</w:t>
            </w:r>
            <w:proofErr w:type="spellEnd"/>
            <w:r>
              <w:rPr>
                <w:b w:val="0"/>
                <w:bCs/>
              </w:rPr>
              <w:t xml:space="preserve"> 1</w:t>
            </w:r>
          </w:p>
        </w:tc>
        <w:tc>
          <w:tcPr>
            <w:tcW w:w="2977" w:type="dxa"/>
          </w:tcPr>
          <w:p w14:paraId="3F5F487D" w14:textId="30A4B639" w:rsidR="00167094" w:rsidRPr="00F25114" w:rsidRDefault="00167094" w:rsidP="00167094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F1 – </w:t>
            </w:r>
            <w:proofErr w:type="spellStart"/>
            <w:r>
              <w:rPr>
                <w:b w:val="0"/>
                <w:bCs/>
              </w:rPr>
              <w:t>Harm</w:t>
            </w:r>
            <w:proofErr w:type="spellEnd"/>
            <w:r>
              <w:rPr>
                <w:b w:val="0"/>
                <w:bCs/>
              </w:rPr>
              <w:t xml:space="preserve"> </w:t>
            </w:r>
            <w:proofErr w:type="gramStart"/>
            <w:r>
              <w:rPr>
                <w:b w:val="0"/>
                <w:bCs/>
              </w:rPr>
              <w:t>1  F</w:t>
            </w:r>
            <w:proofErr w:type="gramEnd"/>
            <w:r>
              <w:rPr>
                <w:b w:val="0"/>
                <w:bCs/>
              </w:rPr>
              <w:t xml:space="preserve">2 – </w:t>
            </w:r>
            <w:proofErr w:type="spellStart"/>
            <w:r>
              <w:rPr>
                <w:b w:val="0"/>
                <w:bCs/>
              </w:rPr>
              <w:t>Harm</w:t>
            </w:r>
            <w:proofErr w:type="spellEnd"/>
            <w:r>
              <w:rPr>
                <w:b w:val="0"/>
                <w:bCs/>
              </w:rPr>
              <w:t xml:space="preserve"> 2</w:t>
            </w:r>
          </w:p>
        </w:tc>
      </w:tr>
      <w:tr w:rsidR="00167094" w14:paraId="31394634" w14:textId="77777777" w:rsidTr="00167094">
        <w:tc>
          <w:tcPr>
            <w:tcW w:w="1129" w:type="dxa"/>
            <w:vMerge/>
            <w:shd w:val="clear" w:color="auto" w:fill="B4C6E7" w:themeFill="accent1" w:themeFillTint="66"/>
            <w:vAlign w:val="center"/>
          </w:tcPr>
          <w:p w14:paraId="79E1182F" w14:textId="77777777" w:rsidR="00167094" w:rsidRDefault="00167094" w:rsidP="00167094">
            <w:pPr>
              <w:pStyle w:val="definice"/>
              <w:jc w:val="center"/>
              <w:rPr>
                <w:b w:val="0"/>
                <w:bCs/>
              </w:rPr>
            </w:pPr>
          </w:p>
        </w:tc>
        <w:tc>
          <w:tcPr>
            <w:tcW w:w="2977" w:type="dxa"/>
          </w:tcPr>
          <w:p w14:paraId="4B69B45E" w14:textId="56A6A73F" w:rsidR="00167094" w:rsidRPr="00F25114" w:rsidRDefault="00167094" w:rsidP="00167094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F3 – </w:t>
            </w:r>
            <w:proofErr w:type="spellStart"/>
            <w:r>
              <w:rPr>
                <w:b w:val="0"/>
                <w:bCs/>
              </w:rPr>
              <w:t>Harm</w:t>
            </w:r>
            <w:proofErr w:type="spellEnd"/>
            <w:r>
              <w:rPr>
                <w:b w:val="0"/>
                <w:bCs/>
              </w:rPr>
              <w:t xml:space="preserve"> 3</w:t>
            </w:r>
          </w:p>
        </w:tc>
      </w:tr>
      <w:tr w:rsidR="00167094" w14:paraId="4C96E24F" w14:textId="77777777" w:rsidTr="00167094">
        <w:tc>
          <w:tcPr>
            <w:tcW w:w="1129" w:type="dxa"/>
            <w:vMerge w:val="restart"/>
            <w:shd w:val="clear" w:color="auto" w:fill="B4C6E7" w:themeFill="accent1" w:themeFillTint="66"/>
            <w:vAlign w:val="center"/>
          </w:tcPr>
          <w:p w14:paraId="7D46FA60" w14:textId="5560CE23" w:rsidR="00167094" w:rsidRDefault="00167094" w:rsidP="00167094">
            <w:pPr>
              <w:pStyle w:val="definice"/>
              <w:jc w:val="center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Page</w:t>
            </w:r>
            <w:proofErr w:type="spellEnd"/>
            <w:r>
              <w:rPr>
                <w:b w:val="0"/>
                <w:bCs/>
              </w:rPr>
              <w:t xml:space="preserve"> 2</w:t>
            </w:r>
          </w:p>
        </w:tc>
        <w:tc>
          <w:tcPr>
            <w:tcW w:w="2977" w:type="dxa"/>
          </w:tcPr>
          <w:p w14:paraId="27002BA3" w14:textId="09E25F04" w:rsidR="00167094" w:rsidRPr="00F25114" w:rsidRDefault="00167094" w:rsidP="00167094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Harmonogram </w:t>
            </w:r>
            <w:proofErr w:type="gramStart"/>
            <w:r>
              <w:rPr>
                <w:b w:val="0"/>
                <w:bCs/>
              </w:rPr>
              <w:t>1  F</w:t>
            </w:r>
            <w:proofErr w:type="gramEnd"/>
            <w:r>
              <w:rPr>
                <w:b w:val="0"/>
                <w:bCs/>
              </w:rPr>
              <w:t>2 - PAU</w:t>
            </w:r>
          </w:p>
        </w:tc>
      </w:tr>
      <w:tr w:rsidR="00167094" w14:paraId="597CFFBC" w14:textId="77777777" w:rsidTr="00167094">
        <w:tc>
          <w:tcPr>
            <w:tcW w:w="1129" w:type="dxa"/>
            <w:vMerge/>
            <w:shd w:val="clear" w:color="auto" w:fill="B4C6E7" w:themeFill="accent1" w:themeFillTint="66"/>
            <w:vAlign w:val="center"/>
          </w:tcPr>
          <w:p w14:paraId="5374BF39" w14:textId="77777777" w:rsidR="00167094" w:rsidRDefault="00167094" w:rsidP="00167094">
            <w:pPr>
              <w:pStyle w:val="definice"/>
              <w:jc w:val="center"/>
              <w:rPr>
                <w:b w:val="0"/>
                <w:bCs/>
              </w:rPr>
            </w:pPr>
          </w:p>
        </w:tc>
        <w:tc>
          <w:tcPr>
            <w:tcW w:w="2977" w:type="dxa"/>
          </w:tcPr>
          <w:p w14:paraId="40D8D555" w14:textId="66A9B75B" w:rsidR="00167094" w:rsidRPr="00F25114" w:rsidRDefault="00167094" w:rsidP="00167094">
            <w:pPr>
              <w:pStyle w:val="definice"/>
              <w:rPr>
                <w:b w:val="0"/>
                <w:bCs/>
              </w:rPr>
            </w:pPr>
            <w:r w:rsidRPr="00F25114">
              <w:rPr>
                <w:b w:val="0"/>
                <w:bCs/>
              </w:rPr>
              <w:t>F</w:t>
            </w:r>
            <w:r>
              <w:rPr>
                <w:b w:val="0"/>
                <w:bCs/>
              </w:rPr>
              <w:t>4</w:t>
            </w:r>
            <w:r w:rsidRPr="00F25114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– STOP          </w:t>
            </w:r>
            <w:proofErr w:type="gramStart"/>
            <w:r>
              <w:rPr>
                <w:b w:val="0"/>
                <w:bCs/>
              </w:rPr>
              <w:t>F3 - CON</w:t>
            </w:r>
            <w:proofErr w:type="gramEnd"/>
          </w:p>
        </w:tc>
      </w:tr>
      <w:tr w:rsidR="00167094" w14:paraId="64B357E3" w14:textId="77777777" w:rsidTr="00167094">
        <w:tc>
          <w:tcPr>
            <w:tcW w:w="1129" w:type="dxa"/>
            <w:vMerge w:val="restart"/>
            <w:shd w:val="clear" w:color="auto" w:fill="B4C6E7" w:themeFill="accent1" w:themeFillTint="66"/>
            <w:vAlign w:val="center"/>
          </w:tcPr>
          <w:p w14:paraId="2B6BB1AE" w14:textId="2850E5F7" w:rsidR="00167094" w:rsidRDefault="00167094" w:rsidP="00167094">
            <w:pPr>
              <w:pStyle w:val="definice"/>
              <w:jc w:val="center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Page</w:t>
            </w:r>
            <w:proofErr w:type="spellEnd"/>
            <w:r>
              <w:rPr>
                <w:b w:val="0"/>
                <w:bCs/>
              </w:rPr>
              <w:t xml:space="preserve"> 3</w:t>
            </w:r>
          </w:p>
        </w:tc>
        <w:tc>
          <w:tcPr>
            <w:tcW w:w="2977" w:type="dxa"/>
          </w:tcPr>
          <w:p w14:paraId="5D8C26A4" w14:textId="7B0E3CFD" w:rsidR="00167094" w:rsidRPr="00F25114" w:rsidRDefault="00167094" w:rsidP="00167094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Harmonogram </w:t>
            </w:r>
            <w:proofErr w:type="gramStart"/>
            <w:r>
              <w:rPr>
                <w:b w:val="0"/>
                <w:bCs/>
              </w:rPr>
              <w:t>2  F</w:t>
            </w:r>
            <w:proofErr w:type="gramEnd"/>
            <w:r>
              <w:rPr>
                <w:b w:val="0"/>
                <w:bCs/>
              </w:rPr>
              <w:t>2 - PAU</w:t>
            </w:r>
          </w:p>
        </w:tc>
      </w:tr>
      <w:tr w:rsidR="00167094" w14:paraId="168ED3BC" w14:textId="77777777" w:rsidTr="00167094">
        <w:tc>
          <w:tcPr>
            <w:tcW w:w="1129" w:type="dxa"/>
            <w:vMerge/>
            <w:shd w:val="clear" w:color="auto" w:fill="B4C6E7" w:themeFill="accent1" w:themeFillTint="66"/>
            <w:vAlign w:val="center"/>
          </w:tcPr>
          <w:p w14:paraId="55C4F82A" w14:textId="77777777" w:rsidR="00167094" w:rsidRDefault="00167094" w:rsidP="00167094">
            <w:pPr>
              <w:pStyle w:val="definice"/>
              <w:jc w:val="center"/>
              <w:rPr>
                <w:b w:val="0"/>
                <w:bCs/>
              </w:rPr>
            </w:pPr>
          </w:p>
        </w:tc>
        <w:tc>
          <w:tcPr>
            <w:tcW w:w="2977" w:type="dxa"/>
          </w:tcPr>
          <w:p w14:paraId="00715321" w14:textId="519AC54B" w:rsidR="00167094" w:rsidRPr="00F25114" w:rsidRDefault="00167094" w:rsidP="00167094">
            <w:pPr>
              <w:pStyle w:val="definice"/>
              <w:rPr>
                <w:b w:val="0"/>
                <w:bCs/>
              </w:rPr>
            </w:pPr>
            <w:r w:rsidRPr="00F25114">
              <w:rPr>
                <w:b w:val="0"/>
                <w:bCs/>
              </w:rPr>
              <w:t>F</w:t>
            </w:r>
            <w:r>
              <w:rPr>
                <w:b w:val="0"/>
                <w:bCs/>
              </w:rPr>
              <w:t>4</w:t>
            </w:r>
            <w:r w:rsidRPr="00F25114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– STOP          </w:t>
            </w:r>
            <w:proofErr w:type="gramStart"/>
            <w:r>
              <w:rPr>
                <w:b w:val="0"/>
                <w:bCs/>
              </w:rPr>
              <w:t>F3 - CON</w:t>
            </w:r>
            <w:proofErr w:type="gramEnd"/>
          </w:p>
        </w:tc>
      </w:tr>
      <w:tr w:rsidR="00167094" w14:paraId="19ACF85F" w14:textId="77777777" w:rsidTr="00167094">
        <w:tc>
          <w:tcPr>
            <w:tcW w:w="1129" w:type="dxa"/>
            <w:vMerge w:val="restart"/>
            <w:shd w:val="clear" w:color="auto" w:fill="B4C6E7" w:themeFill="accent1" w:themeFillTint="66"/>
            <w:vAlign w:val="center"/>
          </w:tcPr>
          <w:p w14:paraId="18ADDDFC" w14:textId="1B0D1D41" w:rsidR="00167094" w:rsidRDefault="00167094" w:rsidP="00167094">
            <w:pPr>
              <w:pStyle w:val="definice"/>
              <w:jc w:val="center"/>
              <w:rPr>
                <w:b w:val="0"/>
                <w:bCs/>
              </w:rPr>
            </w:pPr>
            <w:proofErr w:type="spellStart"/>
            <w:r>
              <w:rPr>
                <w:b w:val="0"/>
                <w:bCs/>
              </w:rPr>
              <w:t>Page</w:t>
            </w:r>
            <w:proofErr w:type="spellEnd"/>
            <w:r>
              <w:rPr>
                <w:b w:val="0"/>
                <w:bCs/>
              </w:rPr>
              <w:t xml:space="preserve"> 4</w:t>
            </w:r>
          </w:p>
        </w:tc>
        <w:tc>
          <w:tcPr>
            <w:tcW w:w="2977" w:type="dxa"/>
          </w:tcPr>
          <w:p w14:paraId="6129BFB9" w14:textId="6F4C8DB6" w:rsidR="00167094" w:rsidRDefault="00167094" w:rsidP="00167094">
            <w:pPr>
              <w:pStyle w:val="definice"/>
              <w:rPr>
                <w:b w:val="0"/>
                <w:bCs/>
              </w:rPr>
            </w:pPr>
            <w:r>
              <w:rPr>
                <w:b w:val="0"/>
                <w:bCs/>
              </w:rPr>
              <w:t xml:space="preserve">Harmonogram </w:t>
            </w:r>
            <w:proofErr w:type="gramStart"/>
            <w:r>
              <w:rPr>
                <w:b w:val="0"/>
                <w:bCs/>
              </w:rPr>
              <w:t>3  F</w:t>
            </w:r>
            <w:proofErr w:type="gramEnd"/>
            <w:r>
              <w:rPr>
                <w:b w:val="0"/>
                <w:bCs/>
              </w:rPr>
              <w:t>2 - PAU</w:t>
            </w:r>
          </w:p>
        </w:tc>
      </w:tr>
      <w:tr w:rsidR="00167094" w14:paraId="33B6A837" w14:textId="77777777" w:rsidTr="00167094">
        <w:tc>
          <w:tcPr>
            <w:tcW w:w="1129" w:type="dxa"/>
            <w:vMerge/>
            <w:shd w:val="clear" w:color="auto" w:fill="B4C6E7" w:themeFill="accent1" w:themeFillTint="66"/>
          </w:tcPr>
          <w:p w14:paraId="38E9201F" w14:textId="77777777" w:rsidR="00167094" w:rsidRDefault="00167094" w:rsidP="00167094">
            <w:pPr>
              <w:pStyle w:val="definice"/>
              <w:rPr>
                <w:b w:val="0"/>
                <w:bCs/>
              </w:rPr>
            </w:pPr>
          </w:p>
        </w:tc>
        <w:tc>
          <w:tcPr>
            <w:tcW w:w="2977" w:type="dxa"/>
          </w:tcPr>
          <w:p w14:paraId="628216EF" w14:textId="3F9D575F" w:rsidR="00167094" w:rsidRDefault="00167094" w:rsidP="00167094">
            <w:pPr>
              <w:pStyle w:val="definice"/>
              <w:rPr>
                <w:b w:val="0"/>
                <w:bCs/>
              </w:rPr>
            </w:pPr>
            <w:r w:rsidRPr="00F25114">
              <w:rPr>
                <w:b w:val="0"/>
                <w:bCs/>
              </w:rPr>
              <w:t>F</w:t>
            </w:r>
            <w:r>
              <w:rPr>
                <w:b w:val="0"/>
                <w:bCs/>
              </w:rPr>
              <w:t>4</w:t>
            </w:r>
            <w:r w:rsidRPr="00F25114">
              <w:rPr>
                <w:b w:val="0"/>
                <w:bCs/>
              </w:rPr>
              <w:t xml:space="preserve"> </w:t>
            </w:r>
            <w:r>
              <w:rPr>
                <w:b w:val="0"/>
                <w:bCs/>
              </w:rPr>
              <w:t xml:space="preserve">– STOP          </w:t>
            </w:r>
            <w:proofErr w:type="gramStart"/>
            <w:r>
              <w:rPr>
                <w:b w:val="0"/>
                <w:bCs/>
              </w:rPr>
              <w:t>F3 - CON</w:t>
            </w:r>
            <w:proofErr w:type="gramEnd"/>
          </w:p>
        </w:tc>
      </w:tr>
    </w:tbl>
    <w:p w14:paraId="41E005B8" w14:textId="46BE045D" w:rsidR="003143A7" w:rsidRPr="00F56976" w:rsidRDefault="003637D3" w:rsidP="00F56976">
      <w:pPr>
        <w:pStyle w:val="definice"/>
        <w:spacing w:before="283" w:after="40"/>
      </w:pPr>
      <w:r w:rsidRPr="00F56976">
        <w:t>Tabulka ostatních použitých prvků</w:t>
      </w:r>
      <w:r w:rsidR="00A87972" w:rsidRPr="00F56976">
        <w:t>:</w:t>
      </w:r>
    </w:p>
    <w:tbl>
      <w:tblPr>
        <w:tblW w:w="8080" w:type="dxa"/>
        <w:tblInd w:w="-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2"/>
        <w:gridCol w:w="2238"/>
        <w:gridCol w:w="874"/>
        <w:gridCol w:w="1293"/>
        <w:gridCol w:w="283"/>
        <w:gridCol w:w="1014"/>
        <w:gridCol w:w="1396"/>
      </w:tblGrid>
      <w:tr w:rsidR="00895A97" w:rsidRPr="005048A5" w14:paraId="196E7F6E" w14:textId="77777777" w:rsidTr="00055616">
        <w:trPr>
          <w:trHeight w:val="174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0F5EDE70" w14:textId="77777777" w:rsidR="00895A97" w:rsidRPr="005048A5" w:rsidRDefault="00895A97" w:rsidP="000B7DDD">
            <w:pPr>
              <w:pStyle w:val="Zkladntextodsazen"/>
              <w:ind w:left="0"/>
              <w:jc w:val="center"/>
            </w:pPr>
            <w:r w:rsidRPr="005048A5">
              <w:t>Vstup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588327F" w14:textId="77777777" w:rsidR="00895A97" w:rsidRPr="005048A5" w:rsidRDefault="00895A97" w:rsidP="000B7DDD">
            <w:pPr>
              <w:pStyle w:val="Zkladntextodsazen"/>
              <w:ind w:left="0"/>
              <w:jc w:val="center"/>
            </w:pPr>
            <w:r w:rsidRPr="005048A5">
              <w:t>Význam</w:t>
            </w:r>
          </w:p>
        </w:tc>
        <w:tc>
          <w:tcPr>
            <w:tcW w:w="28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061ABD" w14:textId="77777777" w:rsidR="00895A97" w:rsidRPr="005048A5" w:rsidRDefault="00895A97" w:rsidP="000B7DDD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263C8E04" w14:textId="77777777" w:rsidR="00895A97" w:rsidRPr="005048A5" w:rsidRDefault="00895A97" w:rsidP="000B7DDD">
            <w:pPr>
              <w:suppressAutoHyphens w:val="0"/>
              <w:jc w:val="center"/>
            </w:pPr>
            <w:r w:rsidRPr="005048A5">
              <w:t>Výstup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C21029F" w14:textId="77777777" w:rsidR="00895A97" w:rsidRPr="005048A5" w:rsidRDefault="00895A97" w:rsidP="000B7DDD">
            <w:pPr>
              <w:suppressAutoHyphens w:val="0"/>
              <w:jc w:val="center"/>
            </w:pPr>
            <w:r w:rsidRPr="005048A5">
              <w:t>Význam</w:t>
            </w:r>
          </w:p>
        </w:tc>
      </w:tr>
      <w:tr w:rsidR="00895A97" w:rsidRPr="005048A5" w14:paraId="12F73A50" w14:textId="77777777" w:rsidTr="00055616">
        <w:trPr>
          <w:trHeight w:val="149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F1B6791" w14:textId="77777777" w:rsidR="00895A97" w:rsidRPr="005048A5" w:rsidRDefault="00895A97" w:rsidP="000B7DDD">
            <w:pPr>
              <w:pStyle w:val="Zkladntextodsazen"/>
              <w:ind w:left="0"/>
              <w:jc w:val="center"/>
            </w:pPr>
            <w:r w:rsidRPr="005048A5">
              <w:t>%I</w:t>
            </w:r>
            <w:r>
              <w:t>1</w:t>
            </w:r>
            <w:r w:rsidRPr="005048A5">
              <w:t>.0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1960FFE4" w14:textId="77777777" w:rsidR="00895A97" w:rsidRPr="005048A5" w:rsidRDefault="00895A97" w:rsidP="000B7DDD">
            <w:pPr>
              <w:pStyle w:val="Zkladntextodsazen"/>
              <w:ind w:left="0"/>
              <w:jc w:val="center"/>
            </w:pPr>
            <w:r>
              <w:t>Senzor a0 (invertovaný)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9459BFB" w14:textId="77777777" w:rsidR="00895A97" w:rsidRPr="005048A5" w:rsidRDefault="00895A97" w:rsidP="000B7DDD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7DB0F8" w14:textId="77777777" w:rsidR="00895A97" w:rsidRPr="005048A5" w:rsidRDefault="00895A97" w:rsidP="000B7DDD">
            <w:pPr>
              <w:suppressAutoHyphens w:val="0"/>
              <w:jc w:val="center"/>
            </w:pPr>
            <w:r w:rsidRPr="005048A5">
              <w:t>%Q</w:t>
            </w:r>
            <w:r>
              <w:t>2</w:t>
            </w:r>
            <w:r w:rsidRPr="005048A5">
              <w:t>.</w:t>
            </w:r>
            <w:r>
              <w:t>1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FAEA30" w14:textId="547D8DD2" w:rsidR="00895A97" w:rsidRPr="005048A5" w:rsidRDefault="00CA467B" w:rsidP="000B7DDD">
            <w:pPr>
              <w:suppressAutoHyphens w:val="0"/>
              <w:jc w:val="center"/>
            </w:pPr>
            <w:r>
              <w:t xml:space="preserve">Pohon </w:t>
            </w:r>
            <w:r w:rsidR="00895A97">
              <w:t>A</w:t>
            </w:r>
          </w:p>
        </w:tc>
      </w:tr>
      <w:tr w:rsidR="00895A97" w:rsidRPr="005048A5" w14:paraId="2E572102" w14:textId="77777777" w:rsidTr="00055616">
        <w:trPr>
          <w:trHeight w:val="132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3184C0BE" w14:textId="77777777" w:rsidR="00895A97" w:rsidRPr="005048A5" w:rsidRDefault="00895A97" w:rsidP="000B7DDD">
            <w:pPr>
              <w:pStyle w:val="Zkladntextodsazen"/>
              <w:ind w:left="0"/>
              <w:jc w:val="center"/>
            </w:pPr>
            <w:r w:rsidRPr="005048A5">
              <w:t>%I</w:t>
            </w:r>
            <w:r>
              <w:t>1</w:t>
            </w:r>
            <w:r w:rsidRPr="005048A5">
              <w:t>.1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14:paraId="4CE2FCE8" w14:textId="77777777" w:rsidR="00895A97" w:rsidRPr="005048A5" w:rsidRDefault="00895A97" w:rsidP="000B7DDD">
            <w:pPr>
              <w:pStyle w:val="Zkladntextodsazen"/>
              <w:ind w:left="0"/>
              <w:jc w:val="center"/>
            </w:pPr>
            <w:r>
              <w:t>Senzor a1 (normální)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B0D3FDA" w14:textId="77777777" w:rsidR="00895A97" w:rsidRPr="005048A5" w:rsidRDefault="00895A97" w:rsidP="000B7DDD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7536F" w14:textId="77777777" w:rsidR="00895A97" w:rsidRPr="005048A5" w:rsidRDefault="00895A97" w:rsidP="000B7DDD">
            <w:pPr>
              <w:suppressAutoHyphens w:val="0"/>
              <w:jc w:val="center"/>
            </w:pPr>
            <w:r w:rsidRPr="005048A5">
              <w:t>%Q</w:t>
            </w:r>
            <w:r>
              <w:t>2</w:t>
            </w:r>
            <w:r w:rsidRPr="005048A5">
              <w:t>.</w:t>
            </w:r>
            <w:r>
              <w:t>3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287681" w14:textId="5B5B0A2D" w:rsidR="00895A97" w:rsidRPr="005048A5" w:rsidRDefault="00CA467B" w:rsidP="000B7DDD">
            <w:pPr>
              <w:suppressAutoHyphens w:val="0"/>
              <w:jc w:val="center"/>
            </w:pPr>
            <w:r>
              <w:t xml:space="preserve">Pohon </w:t>
            </w:r>
            <w:r w:rsidR="00895A97">
              <w:t>B</w:t>
            </w:r>
          </w:p>
        </w:tc>
      </w:tr>
      <w:tr w:rsidR="00895A97" w:rsidRPr="005048A5" w14:paraId="4120EFAF" w14:textId="77777777" w:rsidTr="00055616">
        <w:trPr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5F9A2403" w14:textId="77777777" w:rsidR="00895A97" w:rsidRPr="005048A5" w:rsidRDefault="00895A97" w:rsidP="000B7DDD">
            <w:pPr>
              <w:pStyle w:val="Zkladntextodsazen"/>
              <w:ind w:left="0"/>
              <w:jc w:val="center"/>
            </w:pPr>
            <w:r>
              <w:t>%I1.2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48293" w14:textId="77777777" w:rsidR="00895A97" w:rsidRPr="005048A5" w:rsidRDefault="00895A97" w:rsidP="000B7DDD">
            <w:pPr>
              <w:pStyle w:val="Zkladntextodsazen"/>
              <w:ind w:left="0"/>
              <w:jc w:val="center"/>
            </w:pPr>
            <w:r>
              <w:t>Senzor b0 (normální)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F20211" w14:textId="77777777" w:rsidR="00895A97" w:rsidRDefault="00895A97" w:rsidP="000B7DDD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616A6" w14:textId="77777777" w:rsidR="00895A97" w:rsidRPr="005048A5" w:rsidRDefault="00895A97" w:rsidP="000B7DDD">
            <w:pPr>
              <w:suppressAutoHyphens w:val="0"/>
              <w:jc w:val="center"/>
            </w:pPr>
            <w:r w:rsidRPr="005048A5">
              <w:t>%Q</w:t>
            </w:r>
            <w:r>
              <w:t>2</w:t>
            </w:r>
            <w:r w:rsidRPr="005048A5">
              <w:t>.</w:t>
            </w:r>
            <w:r>
              <w:t>5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FBB4B" w14:textId="4EA23949" w:rsidR="00895A97" w:rsidRPr="005048A5" w:rsidRDefault="00CA467B" w:rsidP="000B7DDD">
            <w:pPr>
              <w:suppressAutoHyphens w:val="0"/>
              <w:jc w:val="center"/>
            </w:pPr>
            <w:r>
              <w:t xml:space="preserve">Pohon </w:t>
            </w:r>
            <w:r w:rsidR="00895A97">
              <w:t>C+</w:t>
            </w:r>
          </w:p>
        </w:tc>
      </w:tr>
      <w:tr w:rsidR="00895A97" w:rsidRPr="005048A5" w14:paraId="4D301236" w14:textId="77777777" w:rsidTr="00055616">
        <w:trPr>
          <w:trHeight w:val="178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797D256" w14:textId="77777777" w:rsidR="00895A97" w:rsidRPr="005048A5" w:rsidRDefault="00895A97" w:rsidP="000B7DDD">
            <w:pPr>
              <w:pStyle w:val="Zkladntextodsazen"/>
              <w:ind w:left="0"/>
              <w:jc w:val="center"/>
            </w:pPr>
            <w:r>
              <w:t>%I1.3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66CE4D8" w14:textId="77777777" w:rsidR="00895A97" w:rsidRPr="005048A5" w:rsidRDefault="00895A97" w:rsidP="000B7DDD">
            <w:pPr>
              <w:pStyle w:val="Zkladntextodsazen"/>
              <w:ind w:left="0"/>
              <w:jc w:val="center"/>
            </w:pPr>
            <w:r>
              <w:t>Senzor b1 (normální)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A93DD68" w14:textId="77777777" w:rsidR="00895A97" w:rsidRPr="005048A5" w:rsidRDefault="00895A97" w:rsidP="000B7DDD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19554" w14:textId="77777777" w:rsidR="00895A97" w:rsidRPr="005048A5" w:rsidRDefault="00895A97" w:rsidP="000B7DDD">
            <w:pPr>
              <w:suppressAutoHyphens w:val="0"/>
              <w:jc w:val="center"/>
            </w:pPr>
            <w:r w:rsidRPr="005048A5">
              <w:t>%Q</w:t>
            </w:r>
            <w:r>
              <w:t>2</w:t>
            </w:r>
            <w:r w:rsidRPr="005048A5">
              <w:t>.</w:t>
            </w:r>
            <w:r>
              <w:t>9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A9A59" w14:textId="407C96A9" w:rsidR="00895A97" w:rsidRPr="005048A5" w:rsidRDefault="00CA467B" w:rsidP="000B7DDD">
            <w:pPr>
              <w:suppressAutoHyphens w:val="0"/>
              <w:jc w:val="center"/>
            </w:pPr>
            <w:r>
              <w:t xml:space="preserve">Pohon </w:t>
            </w:r>
            <w:r w:rsidR="00895A97">
              <w:t>D</w:t>
            </w:r>
          </w:p>
        </w:tc>
      </w:tr>
      <w:tr w:rsidR="00895A97" w:rsidRPr="005048A5" w14:paraId="39E7FD76" w14:textId="77777777" w:rsidTr="00055616">
        <w:trPr>
          <w:trHeight w:val="109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48377F34" w14:textId="77777777" w:rsidR="00895A97" w:rsidRDefault="00895A97" w:rsidP="000B7DDD">
            <w:pPr>
              <w:pStyle w:val="Zkladntextodsazen"/>
              <w:ind w:left="0"/>
              <w:jc w:val="center"/>
            </w:pPr>
            <w:r>
              <w:t>%I1.4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1417C2B6" w14:textId="77777777" w:rsidR="00895A97" w:rsidRDefault="00895A97" w:rsidP="000B7DDD">
            <w:pPr>
              <w:pStyle w:val="Zkladntextodsazen"/>
              <w:ind w:left="0"/>
              <w:jc w:val="center"/>
            </w:pPr>
            <w:r>
              <w:t>Senzor c0 (normální)</w:t>
            </w:r>
          </w:p>
        </w:tc>
        <w:tc>
          <w:tcPr>
            <w:tcW w:w="28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E958B45" w14:textId="77777777" w:rsidR="00895A97" w:rsidRDefault="00895A97" w:rsidP="000B7DDD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CB705" w14:textId="77777777" w:rsidR="00895A97" w:rsidRPr="005048A5" w:rsidRDefault="00895A97" w:rsidP="000B7DDD">
            <w:pPr>
              <w:suppressAutoHyphens w:val="0"/>
              <w:jc w:val="center"/>
            </w:pPr>
            <w:r w:rsidRPr="005048A5">
              <w:t>%Q</w:t>
            </w:r>
            <w:r>
              <w:t>2</w:t>
            </w:r>
            <w:r w:rsidRPr="005048A5">
              <w:t>.</w:t>
            </w:r>
            <w:r>
              <w:t>8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3CD1" w14:textId="06ACB5E1" w:rsidR="00895A97" w:rsidRPr="005048A5" w:rsidRDefault="00CA467B" w:rsidP="000B7DDD">
            <w:pPr>
              <w:suppressAutoHyphens w:val="0"/>
              <w:jc w:val="center"/>
            </w:pPr>
            <w:r>
              <w:t xml:space="preserve">Pohon </w:t>
            </w:r>
            <w:r w:rsidR="00895A97">
              <w:t>C-</w:t>
            </w:r>
          </w:p>
        </w:tc>
      </w:tr>
      <w:tr w:rsidR="00895A97" w:rsidRPr="005048A5" w14:paraId="3FC68646" w14:textId="77777777" w:rsidTr="00055616">
        <w:trPr>
          <w:trHeight w:val="293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13F3620D" w14:textId="77777777" w:rsidR="00895A97" w:rsidRPr="005048A5" w:rsidRDefault="00895A97" w:rsidP="000B7DDD">
            <w:pPr>
              <w:pStyle w:val="Zkladntextodsazen"/>
              <w:ind w:left="0"/>
              <w:jc w:val="center"/>
            </w:pPr>
            <w:r>
              <w:t>%I1.5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7B053974" w14:textId="77777777" w:rsidR="00895A97" w:rsidRDefault="00895A97" w:rsidP="000B7DDD">
            <w:pPr>
              <w:pStyle w:val="Zkladntextodsazen"/>
              <w:ind w:left="0"/>
              <w:jc w:val="center"/>
            </w:pPr>
            <w:r>
              <w:t>Senzor c1 (normální)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127A01D7" w14:textId="77777777" w:rsidR="00895A97" w:rsidRDefault="00895A97" w:rsidP="000B7DDD">
            <w:pPr>
              <w:suppressAutoHyphens w:val="0"/>
              <w:jc w:val="center"/>
            </w:pPr>
          </w:p>
        </w:tc>
        <w:tc>
          <w:tcPr>
            <w:tcW w:w="10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DA561C1" w14:textId="2FED686E" w:rsidR="00895A97" w:rsidRPr="005048A5" w:rsidRDefault="00895A97" w:rsidP="000B7DDD">
            <w:pPr>
              <w:suppressAutoHyphens w:val="0"/>
              <w:jc w:val="center"/>
            </w:pPr>
          </w:p>
        </w:tc>
        <w:tc>
          <w:tcPr>
            <w:tcW w:w="1396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CA42258" w14:textId="5608F009" w:rsidR="00895A97" w:rsidRDefault="00895A97" w:rsidP="000B7DDD">
            <w:pPr>
              <w:suppressAutoHyphens w:val="0"/>
              <w:jc w:val="center"/>
            </w:pPr>
          </w:p>
        </w:tc>
      </w:tr>
      <w:tr w:rsidR="00895A97" w:rsidRPr="005048A5" w14:paraId="5785816A" w14:textId="77777777" w:rsidTr="00055616">
        <w:trPr>
          <w:trHeight w:val="116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E1A1275" w14:textId="77777777" w:rsidR="00895A97" w:rsidRDefault="00895A97" w:rsidP="000B7DDD">
            <w:pPr>
              <w:pStyle w:val="Zkladntextodsazen"/>
              <w:ind w:left="0"/>
              <w:jc w:val="center"/>
            </w:pPr>
            <w:r>
              <w:t>%I1.6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942E2FB" w14:textId="77777777" w:rsidR="00895A97" w:rsidRDefault="00895A97" w:rsidP="000B7DDD">
            <w:pPr>
              <w:pStyle w:val="Zkladntextodsazen"/>
              <w:ind w:left="0"/>
              <w:jc w:val="center"/>
            </w:pPr>
            <w:r>
              <w:t>Senzor d0 (normální)</w:t>
            </w:r>
          </w:p>
        </w:tc>
        <w:tc>
          <w:tcPr>
            <w:tcW w:w="283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660A6DCE" w14:textId="77777777" w:rsidR="00895A97" w:rsidRDefault="00895A97" w:rsidP="000B7DDD">
            <w:pPr>
              <w:suppressAutoHyphens w:val="0"/>
              <w:jc w:val="center"/>
            </w:pPr>
          </w:p>
        </w:tc>
        <w:tc>
          <w:tcPr>
            <w:tcW w:w="1014" w:type="dxa"/>
            <w:shd w:val="clear" w:color="auto" w:fill="auto"/>
            <w:vAlign w:val="center"/>
          </w:tcPr>
          <w:p w14:paraId="392361A3" w14:textId="4CCE6818" w:rsidR="00895A97" w:rsidRPr="005048A5" w:rsidRDefault="00895A97" w:rsidP="000B7DDD">
            <w:pPr>
              <w:suppressAutoHyphens w:val="0"/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1D656FFA" w14:textId="41CC11A9" w:rsidR="00895A97" w:rsidRPr="005048A5" w:rsidRDefault="00895A97" w:rsidP="000B7DDD">
            <w:pPr>
              <w:suppressAutoHyphens w:val="0"/>
              <w:jc w:val="center"/>
            </w:pPr>
          </w:p>
        </w:tc>
      </w:tr>
      <w:tr w:rsidR="00895A97" w:rsidRPr="005048A5" w14:paraId="479B4D2A" w14:textId="77777777" w:rsidTr="00055616">
        <w:trPr>
          <w:trHeight w:val="92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7C2B72B" w14:textId="77777777" w:rsidR="00895A97" w:rsidRDefault="00895A97" w:rsidP="000B7DDD">
            <w:pPr>
              <w:suppressAutoHyphens w:val="0"/>
              <w:jc w:val="center"/>
            </w:pPr>
            <w:r>
              <w:t>%I1.7</w:t>
            </w:r>
          </w:p>
        </w:tc>
        <w:tc>
          <w:tcPr>
            <w:tcW w:w="440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3F9C988" w14:textId="77777777" w:rsidR="00895A97" w:rsidRDefault="00895A97" w:rsidP="000B7DDD">
            <w:pPr>
              <w:suppressAutoHyphens w:val="0"/>
              <w:jc w:val="center"/>
            </w:pPr>
            <w:r>
              <w:t>Senzor d1 (invertovaný)</w:t>
            </w:r>
          </w:p>
        </w:tc>
        <w:tc>
          <w:tcPr>
            <w:tcW w:w="283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0B5493C" w14:textId="77777777" w:rsidR="00895A97" w:rsidRDefault="00895A97" w:rsidP="000B7DDD">
            <w:pPr>
              <w:suppressAutoHyphens w:val="0"/>
              <w:jc w:val="center"/>
            </w:pPr>
          </w:p>
        </w:tc>
        <w:tc>
          <w:tcPr>
            <w:tcW w:w="1014" w:type="dxa"/>
            <w:shd w:val="clear" w:color="auto" w:fill="auto"/>
            <w:vAlign w:val="center"/>
          </w:tcPr>
          <w:p w14:paraId="25C7730B" w14:textId="2C1E37C2" w:rsidR="00895A97" w:rsidRDefault="00895A97" w:rsidP="000B7DDD">
            <w:pPr>
              <w:suppressAutoHyphens w:val="0"/>
              <w:jc w:val="center"/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6F952437" w14:textId="257C498C" w:rsidR="00895A97" w:rsidRDefault="00895A97" w:rsidP="000B7DDD">
            <w:pPr>
              <w:suppressAutoHyphens w:val="0"/>
              <w:jc w:val="center"/>
            </w:pPr>
          </w:p>
        </w:tc>
      </w:tr>
      <w:tr w:rsidR="00895A97" w:rsidRPr="005048A5" w14:paraId="0BAFE0E3" w14:textId="77777777" w:rsidTr="00055616">
        <w:trPr>
          <w:gridAfter w:val="2"/>
          <w:wAfter w:w="2410" w:type="dxa"/>
          <w:trHeight w:val="80"/>
        </w:trPr>
        <w:tc>
          <w:tcPr>
            <w:tcW w:w="5670" w:type="dxa"/>
            <w:gridSpan w:val="5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2A8000EA" w14:textId="77777777" w:rsidR="00895A97" w:rsidRDefault="00895A97" w:rsidP="000B7DDD">
            <w:pPr>
              <w:pStyle w:val="Zkladntextodsazen"/>
              <w:ind w:left="0"/>
              <w:jc w:val="center"/>
            </w:pPr>
          </w:p>
        </w:tc>
      </w:tr>
      <w:tr w:rsidR="00895A97" w:rsidRPr="005048A5" w14:paraId="7B0CF957" w14:textId="77777777" w:rsidTr="00055616">
        <w:trPr>
          <w:gridAfter w:val="4"/>
          <w:wAfter w:w="3986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755309B4" w14:textId="77777777" w:rsidR="00895A97" w:rsidRPr="005048A5" w:rsidRDefault="00895A97" w:rsidP="000B7DDD">
            <w:pPr>
              <w:suppressAutoHyphens w:val="0"/>
              <w:jc w:val="center"/>
            </w:pPr>
            <w:r>
              <w:t>Paměť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DA822CC" w14:textId="77777777" w:rsidR="00895A97" w:rsidRPr="005048A5" w:rsidRDefault="00895A97" w:rsidP="000B7DDD">
            <w:pPr>
              <w:suppressAutoHyphens w:val="0"/>
              <w:jc w:val="center"/>
            </w:pPr>
            <w:r>
              <w:t>Význam</w:t>
            </w:r>
          </w:p>
        </w:tc>
        <w:tc>
          <w:tcPr>
            <w:tcW w:w="874" w:type="dxa"/>
            <w:vMerge w:val="restart"/>
            <w:tcBorders>
              <w:left w:val="single" w:sz="4" w:space="0" w:color="auto"/>
            </w:tcBorders>
            <w:shd w:val="clear" w:color="auto" w:fill="FFFFFF" w:themeFill="background1"/>
          </w:tcPr>
          <w:p w14:paraId="064BAEE0" w14:textId="77777777" w:rsidR="00895A97" w:rsidRDefault="00895A97" w:rsidP="000B7DDD">
            <w:pPr>
              <w:suppressAutoHyphens w:val="0"/>
              <w:jc w:val="center"/>
            </w:pPr>
          </w:p>
          <w:p w14:paraId="208074C9" w14:textId="77777777" w:rsidR="00895A97" w:rsidRDefault="00895A97" w:rsidP="000B7DDD">
            <w:pPr>
              <w:suppressAutoHyphens w:val="0"/>
              <w:jc w:val="center"/>
            </w:pPr>
          </w:p>
        </w:tc>
      </w:tr>
      <w:tr w:rsidR="00895A97" w:rsidRPr="005048A5" w14:paraId="40569D67" w14:textId="77777777" w:rsidTr="00055616">
        <w:trPr>
          <w:gridAfter w:val="4"/>
          <w:wAfter w:w="3986" w:type="dxa"/>
          <w:trHeight w:val="137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672E5" w14:textId="77777777" w:rsidR="00895A97" w:rsidRPr="005048A5" w:rsidRDefault="00895A97" w:rsidP="000B7DDD">
            <w:pPr>
              <w:suppressAutoHyphens w:val="0"/>
              <w:jc w:val="center"/>
            </w:pPr>
            <w:r>
              <w:t>%M1</w:t>
            </w:r>
          </w:p>
        </w:tc>
        <w:tc>
          <w:tcPr>
            <w:tcW w:w="223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2916F" w14:textId="77777777" w:rsidR="00895A97" w:rsidRPr="005048A5" w:rsidRDefault="00895A97" w:rsidP="000B7DDD">
            <w:pPr>
              <w:jc w:val="center"/>
            </w:pPr>
            <w:r>
              <w:t>Pomocná paměť</w:t>
            </w: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7A022BC8" w14:textId="77777777" w:rsidR="00895A97" w:rsidRDefault="00895A97" w:rsidP="000B7DDD">
            <w:pPr>
              <w:jc w:val="center"/>
            </w:pPr>
          </w:p>
        </w:tc>
      </w:tr>
      <w:tr w:rsidR="00895A97" w:rsidRPr="005048A5" w14:paraId="756A5ED0" w14:textId="77777777" w:rsidTr="00055616">
        <w:trPr>
          <w:gridAfter w:val="4"/>
          <w:wAfter w:w="3986" w:type="dxa"/>
          <w:trHeight w:val="137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15B19" w14:textId="77777777" w:rsidR="00895A97" w:rsidRDefault="00895A97" w:rsidP="000B7DDD">
            <w:pPr>
              <w:suppressAutoHyphens w:val="0"/>
              <w:jc w:val="center"/>
            </w:pPr>
            <w:r>
              <w:t>%M2</w:t>
            </w:r>
          </w:p>
        </w:tc>
        <w:tc>
          <w:tcPr>
            <w:tcW w:w="223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0B063" w14:textId="77777777" w:rsidR="00895A97" w:rsidRDefault="00895A97" w:rsidP="000B7DDD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1B2BABCC" w14:textId="77777777" w:rsidR="00895A97" w:rsidRDefault="00895A97" w:rsidP="000B7DDD">
            <w:pPr>
              <w:jc w:val="center"/>
            </w:pPr>
          </w:p>
        </w:tc>
      </w:tr>
      <w:tr w:rsidR="00895A97" w:rsidRPr="005048A5" w14:paraId="284E69A3" w14:textId="77777777" w:rsidTr="00055616">
        <w:trPr>
          <w:gridAfter w:val="4"/>
          <w:wAfter w:w="3986" w:type="dxa"/>
          <w:trHeight w:val="41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44A20" w14:textId="77777777" w:rsidR="00895A97" w:rsidRPr="005048A5" w:rsidRDefault="00895A97" w:rsidP="000B7DDD">
            <w:pPr>
              <w:suppressAutoHyphens w:val="0"/>
              <w:jc w:val="center"/>
            </w:pPr>
            <w:r>
              <w:t>%M3</w:t>
            </w:r>
          </w:p>
        </w:tc>
        <w:tc>
          <w:tcPr>
            <w:tcW w:w="223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C6B24" w14:textId="77777777" w:rsidR="00895A97" w:rsidRPr="005048A5" w:rsidRDefault="00895A97" w:rsidP="000B7DDD">
            <w:pPr>
              <w:jc w:val="center"/>
            </w:pPr>
          </w:p>
        </w:tc>
        <w:tc>
          <w:tcPr>
            <w:tcW w:w="874" w:type="dxa"/>
            <w:vMerge/>
            <w:tcBorders>
              <w:left w:val="single" w:sz="4" w:space="0" w:color="auto"/>
            </w:tcBorders>
            <w:shd w:val="clear" w:color="auto" w:fill="FFFFFF" w:themeFill="background1"/>
          </w:tcPr>
          <w:p w14:paraId="318722CA" w14:textId="77777777" w:rsidR="00895A97" w:rsidRPr="005048A5" w:rsidRDefault="00895A97" w:rsidP="000B7DDD">
            <w:pPr>
              <w:jc w:val="center"/>
            </w:pPr>
          </w:p>
        </w:tc>
      </w:tr>
    </w:tbl>
    <w:p w14:paraId="17937AE7" w14:textId="30237DDD" w:rsidR="00136757" w:rsidRDefault="0038049B">
      <w:pPr>
        <w:pStyle w:val="definice"/>
        <w:spacing w:before="283"/>
      </w:pPr>
      <w:r>
        <w:lastRenderedPageBreak/>
        <w:t>S</w:t>
      </w:r>
      <w:r w:rsidR="000A3DBD" w:rsidRPr="000A3DBD">
        <w:t>chéma zapojení pracoviště (situační / ideové schéma)</w:t>
      </w:r>
      <w:r w:rsidR="000A3DBD">
        <w:t>:</w:t>
      </w:r>
    </w:p>
    <w:p w14:paraId="606622D4" w14:textId="6035F8A0" w:rsidR="000A3DBD" w:rsidRDefault="00625B42">
      <w:pPr>
        <w:pStyle w:val="definice"/>
        <w:spacing w:before="283"/>
        <w:rPr>
          <w:b w:val="0"/>
          <w:bCs/>
          <w:color w:val="000000"/>
        </w:rPr>
      </w:pPr>
      <w:r>
        <w:rPr>
          <w:noProof/>
        </w:rPr>
        <w:drawing>
          <wp:inline distT="0" distB="0" distL="0" distR="0" wp14:anchorId="118FEE11" wp14:editId="59ACB0C8">
            <wp:extent cx="5257800" cy="5924550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030C" w14:textId="77777777" w:rsidR="00881123" w:rsidRDefault="0038049B" w:rsidP="006C0499">
      <w:pPr>
        <w:pStyle w:val="definice"/>
        <w:spacing w:before="283" w:after="120"/>
        <w:rPr>
          <w:noProof/>
        </w:rPr>
      </w:pPr>
      <w:r>
        <w:br w:type="page"/>
      </w:r>
    </w:p>
    <w:p w14:paraId="0DEAF0FA" w14:textId="50B74DC2" w:rsidR="000167D1" w:rsidRDefault="00881123" w:rsidP="000167D1">
      <w:pPr>
        <w:pStyle w:val="definice"/>
        <w:spacing w:before="283" w:after="12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AC51D02" wp14:editId="57C7359E">
            <wp:simplePos x="0" y="0"/>
            <wp:positionH relativeFrom="column">
              <wp:posOffset>3992880</wp:posOffset>
            </wp:positionH>
            <wp:positionV relativeFrom="paragraph">
              <wp:posOffset>956642</wp:posOffset>
            </wp:positionV>
            <wp:extent cx="1979295" cy="5382895"/>
            <wp:effectExtent l="0" t="0" r="1905" b="8255"/>
            <wp:wrapTopAndBottom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41" t="35924" r="14017" b="32841"/>
                    <a:stretch/>
                  </pic:blipFill>
                  <pic:spPr bwMode="auto">
                    <a:xfrm>
                      <a:off x="0" y="0"/>
                      <a:ext cx="1979295" cy="538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1EC5569" wp14:editId="5C73E3BE">
            <wp:simplePos x="0" y="0"/>
            <wp:positionH relativeFrom="column">
              <wp:posOffset>-6985</wp:posOffset>
            </wp:positionH>
            <wp:positionV relativeFrom="paragraph">
              <wp:posOffset>241300</wp:posOffset>
            </wp:positionV>
            <wp:extent cx="3800475" cy="6031230"/>
            <wp:effectExtent l="0" t="0" r="9525" b="7620"/>
            <wp:wrapTopAndBottom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357" t="-1" b="64391"/>
                    <a:stretch/>
                  </pic:blipFill>
                  <pic:spPr bwMode="auto">
                    <a:xfrm>
                      <a:off x="0" y="0"/>
                      <a:ext cx="3800475" cy="603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3DBD">
        <w:t>Výpis programu</w:t>
      </w:r>
      <w:r w:rsidR="006C0499">
        <w:t xml:space="preserve"> </w:t>
      </w:r>
      <w:proofErr w:type="spellStart"/>
      <w:r w:rsidR="006C0499">
        <w:t>Grafcet</w:t>
      </w:r>
      <w:proofErr w:type="spellEnd"/>
      <w:r w:rsidR="0074693A">
        <w:t>:</w:t>
      </w:r>
    </w:p>
    <w:p w14:paraId="4CC6D8F3" w14:textId="77E565E0" w:rsidR="006C0499" w:rsidRDefault="000167D1" w:rsidP="006C0499">
      <w:pPr>
        <w:pStyle w:val="definice"/>
        <w:spacing w:before="120" w:after="120"/>
      </w:pPr>
      <w:r w:rsidRPr="000167D1">
        <w:rPr>
          <w:noProof/>
        </w:rPr>
        <w:drawing>
          <wp:anchor distT="0" distB="0" distL="114300" distR="114300" simplePos="0" relativeHeight="251660288" behindDoc="0" locked="0" layoutInCell="1" allowOverlap="1" wp14:anchorId="518CF8FA" wp14:editId="241ACC01">
            <wp:simplePos x="0" y="0"/>
            <wp:positionH relativeFrom="column">
              <wp:posOffset>898</wp:posOffset>
            </wp:positionH>
            <wp:positionV relativeFrom="paragraph">
              <wp:posOffset>6302411</wp:posOffset>
            </wp:positionV>
            <wp:extent cx="4085949" cy="2294626"/>
            <wp:effectExtent l="0" t="0" r="0" b="0"/>
            <wp:wrapTopAndBottom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3707" cy="2298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0499">
        <w:t>Výpis programu LD:</w:t>
      </w:r>
    </w:p>
    <w:p w14:paraId="36824294" w14:textId="591DE84D" w:rsidR="000167D1" w:rsidRDefault="000167D1" w:rsidP="006C0499">
      <w:pPr>
        <w:pStyle w:val="definice"/>
        <w:spacing w:before="120" w:after="120"/>
      </w:pPr>
      <w:r w:rsidRPr="000167D1">
        <w:rPr>
          <w:noProof/>
        </w:rPr>
        <w:lastRenderedPageBreak/>
        <w:drawing>
          <wp:inline distT="0" distB="0" distL="0" distR="0" wp14:anchorId="6B65B6F9" wp14:editId="382968F7">
            <wp:extent cx="3772426" cy="8564170"/>
            <wp:effectExtent l="0" t="0" r="0" b="8890"/>
            <wp:docPr id="21" name="Obráze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856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7401" w14:textId="6F8CCBB2" w:rsidR="009F0914" w:rsidRDefault="009F0914">
      <w:pPr>
        <w:pStyle w:val="definice"/>
      </w:pPr>
    </w:p>
    <w:p w14:paraId="7ECBAEE2" w14:textId="77777777" w:rsidR="000167D1" w:rsidRDefault="000167D1">
      <w:pPr>
        <w:pStyle w:val="definice"/>
      </w:pPr>
      <w:r w:rsidRPr="000167D1">
        <w:rPr>
          <w:noProof/>
        </w:rPr>
        <w:lastRenderedPageBreak/>
        <w:drawing>
          <wp:inline distT="0" distB="0" distL="0" distR="0" wp14:anchorId="64B9BAA4" wp14:editId="443A1991">
            <wp:extent cx="3753374" cy="2524477"/>
            <wp:effectExtent l="0" t="0" r="0" b="9525"/>
            <wp:docPr id="22" name="Obráze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443F1" w14:textId="7F486505" w:rsidR="000167D1" w:rsidRDefault="000167D1">
      <w:pPr>
        <w:pStyle w:val="definice"/>
      </w:pPr>
      <w:r w:rsidRPr="000167D1">
        <w:rPr>
          <w:noProof/>
        </w:rPr>
        <w:drawing>
          <wp:inline distT="0" distB="0" distL="0" distR="0" wp14:anchorId="221A8417" wp14:editId="0813614A">
            <wp:extent cx="3781188" cy="6220046"/>
            <wp:effectExtent l="0" t="0" r="0" b="0"/>
            <wp:docPr id="23" name="Obráze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29398"/>
                    <a:stretch/>
                  </pic:blipFill>
                  <pic:spPr bwMode="auto">
                    <a:xfrm>
                      <a:off x="0" y="0"/>
                      <a:ext cx="3781953" cy="6221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483430" w14:textId="7FE12DA9" w:rsidR="00E6755C" w:rsidRDefault="000167D1">
      <w:pPr>
        <w:pStyle w:val="definice"/>
      </w:pPr>
      <w:r w:rsidRPr="000167D1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80F4C7C" wp14:editId="61A96F5B">
            <wp:simplePos x="0" y="0"/>
            <wp:positionH relativeFrom="column">
              <wp:posOffset>146523</wp:posOffset>
            </wp:positionH>
            <wp:positionV relativeFrom="paragraph">
              <wp:posOffset>0</wp:posOffset>
            </wp:positionV>
            <wp:extent cx="3781425" cy="2516150"/>
            <wp:effectExtent l="0" t="0" r="0" b="0"/>
            <wp:wrapTopAndBottom/>
            <wp:docPr id="24" name="Obráze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42"/>
                    <a:stretch/>
                  </pic:blipFill>
                  <pic:spPr bwMode="auto">
                    <a:xfrm>
                      <a:off x="0" y="0"/>
                      <a:ext cx="3781425" cy="251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7BD39D0" w14:textId="1E6D0357" w:rsidR="009075EA" w:rsidRDefault="00487E1F">
      <w:pPr>
        <w:pStyle w:val="definice"/>
      </w:pPr>
      <w:r w:rsidRPr="00487E1F">
        <w:rPr>
          <w:noProof/>
        </w:rPr>
        <w:drawing>
          <wp:anchor distT="0" distB="0" distL="114300" distR="114300" simplePos="0" relativeHeight="251662336" behindDoc="0" locked="0" layoutInCell="1" allowOverlap="1" wp14:anchorId="358DDC42" wp14:editId="7ADD9D72">
            <wp:simplePos x="0" y="0"/>
            <wp:positionH relativeFrom="column">
              <wp:posOffset>196850</wp:posOffset>
            </wp:positionH>
            <wp:positionV relativeFrom="paragraph">
              <wp:posOffset>3029585</wp:posOffset>
            </wp:positionV>
            <wp:extent cx="3732530" cy="2795905"/>
            <wp:effectExtent l="0" t="0" r="1270" b="4445"/>
            <wp:wrapTopAndBottom/>
            <wp:docPr id="26" name="Obráze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61006"/>
                    <a:stretch/>
                  </pic:blipFill>
                  <pic:spPr bwMode="auto">
                    <a:xfrm>
                      <a:off x="0" y="0"/>
                      <a:ext cx="3732530" cy="279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E6755C" w:rsidRPr="00E6755C">
        <w:rPr>
          <w:noProof/>
        </w:rPr>
        <w:drawing>
          <wp:inline distT="0" distB="0" distL="0" distR="0" wp14:anchorId="4F08A871" wp14:editId="1A32CF52">
            <wp:extent cx="4334480" cy="2924583"/>
            <wp:effectExtent l="0" t="0" r="9525" b="9525"/>
            <wp:docPr id="25" name="Obráze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C078" w14:textId="495992EF" w:rsidR="009075EA" w:rsidRDefault="009075EA">
      <w:pPr>
        <w:pStyle w:val="definice"/>
      </w:pPr>
    </w:p>
    <w:p w14:paraId="20E79BD9" w14:textId="77777777" w:rsidR="00A55449" w:rsidRDefault="00A55449">
      <w:pPr>
        <w:pStyle w:val="definice"/>
      </w:pPr>
    </w:p>
    <w:p w14:paraId="587E74CF" w14:textId="00BE55A0" w:rsidR="009075EA" w:rsidRDefault="00487E1F">
      <w:pPr>
        <w:pStyle w:val="definice"/>
      </w:pPr>
      <w:r w:rsidRPr="00487E1F">
        <w:rPr>
          <w:noProof/>
        </w:rPr>
        <w:drawing>
          <wp:inline distT="0" distB="0" distL="0" distR="0" wp14:anchorId="25DC97D0" wp14:editId="16E59629">
            <wp:extent cx="3724275" cy="7198242"/>
            <wp:effectExtent l="0" t="0" r="0" b="3175"/>
            <wp:docPr id="27" name="Obráze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b="824"/>
                    <a:stretch/>
                  </pic:blipFill>
                  <pic:spPr bwMode="auto">
                    <a:xfrm>
                      <a:off x="0" y="0"/>
                      <a:ext cx="3724795" cy="71992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2F1586" w14:textId="1000C2D3" w:rsidR="00A55449" w:rsidRDefault="00A55449">
      <w:pPr>
        <w:pStyle w:val="definice"/>
      </w:pPr>
      <w:r w:rsidRPr="00A55449">
        <w:rPr>
          <w:noProof/>
        </w:rPr>
        <w:lastRenderedPageBreak/>
        <w:drawing>
          <wp:inline distT="0" distB="0" distL="0" distR="0" wp14:anchorId="083EC730" wp14:editId="6B6C2831">
            <wp:extent cx="4096322" cy="4124901"/>
            <wp:effectExtent l="0" t="0" r="0" b="9525"/>
            <wp:docPr id="28" name="Obráze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A8A6F" w14:textId="77777777" w:rsidR="008A51AD" w:rsidRDefault="008A51AD">
      <w:pPr>
        <w:pStyle w:val="definice"/>
      </w:pPr>
    </w:p>
    <w:p w14:paraId="6266CCE3" w14:textId="1218B092" w:rsidR="009075EA" w:rsidRDefault="00480B4F">
      <w:pPr>
        <w:pStyle w:val="definice"/>
      </w:pPr>
      <w:r w:rsidRPr="00480B4F">
        <w:rPr>
          <w:noProof/>
        </w:rPr>
        <w:drawing>
          <wp:inline distT="0" distB="0" distL="0" distR="0" wp14:anchorId="2CBFD784" wp14:editId="00FA0183">
            <wp:extent cx="4143375" cy="2945219"/>
            <wp:effectExtent l="0" t="0" r="0" b="7620"/>
            <wp:docPr id="29" name="Obráze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51459"/>
                    <a:stretch/>
                  </pic:blipFill>
                  <pic:spPr bwMode="auto">
                    <a:xfrm>
                      <a:off x="0" y="0"/>
                      <a:ext cx="4143953" cy="2945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A185C8" w14:textId="0A701686" w:rsidR="009075EA" w:rsidRDefault="009075EA">
      <w:pPr>
        <w:pStyle w:val="definice"/>
      </w:pPr>
    </w:p>
    <w:p w14:paraId="01B7B9B3" w14:textId="77777777" w:rsidR="008A51AD" w:rsidRDefault="008A51AD">
      <w:pPr>
        <w:pStyle w:val="definice"/>
      </w:pPr>
    </w:p>
    <w:p w14:paraId="7AD9856D" w14:textId="082800EA" w:rsidR="009075EA" w:rsidRDefault="008A51AD">
      <w:pPr>
        <w:pStyle w:val="definice"/>
      </w:pPr>
      <w:r w:rsidRPr="008A51AD">
        <w:rPr>
          <w:noProof/>
        </w:rPr>
        <w:lastRenderedPageBreak/>
        <w:drawing>
          <wp:inline distT="0" distB="0" distL="0" distR="0" wp14:anchorId="0C1B231E" wp14:editId="39CCFD8E">
            <wp:extent cx="4143375" cy="3079677"/>
            <wp:effectExtent l="0" t="0" r="0" b="6985"/>
            <wp:docPr id="30" name="Obráze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49242"/>
                    <a:stretch/>
                  </pic:blipFill>
                  <pic:spPr bwMode="auto">
                    <a:xfrm>
                      <a:off x="0" y="0"/>
                      <a:ext cx="4143953" cy="30801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576BE" w14:textId="280732F5" w:rsidR="009075EA" w:rsidRDefault="009075EA">
      <w:pPr>
        <w:pStyle w:val="definice"/>
      </w:pPr>
    </w:p>
    <w:p w14:paraId="413F375A" w14:textId="01393F4B" w:rsidR="0025338F" w:rsidRDefault="0025338F">
      <w:pPr>
        <w:pStyle w:val="definice"/>
      </w:pPr>
    </w:p>
    <w:p w14:paraId="1F742263" w14:textId="23B065D4" w:rsidR="00ED38EF" w:rsidRDefault="0074693A">
      <w:pPr>
        <w:pStyle w:val="definice"/>
      </w:pPr>
      <w:r>
        <w:t>Závěr:</w:t>
      </w:r>
    </w:p>
    <w:p w14:paraId="3E7CAE30" w14:textId="244B11AB" w:rsidR="00ED38EF" w:rsidRDefault="00E15CBE" w:rsidP="008D24E8">
      <w:pPr>
        <w:pStyle w:val="Zkladntextodsazen"/>
        <w:ind w:left="300"/>
        <w:rPr>
          <w:noProof/>
        </w:rPr>
      </w:pPr>
      <w:r>
        <w:t xml:space="preserve">Program </w:t>
      </w:r>
      <w:r w:rsidR="001B2AB7">
        <w:t>funguje dle zadání</w:t>
      </w:r>
      <w:r>
        <w:t>.</w:t>
      </w:r>
      <w:r w:rsidR="00EA6AD6">
        <w:t xml:space="preserve"> </w:t>
      </w:r>
      <w:r w:rsidR="008A51AD">
        <w:t xml:space="preserve">Při realizaci programu mi hodně pomohl programovací jazyk </w:t>
      </w:r>
      <w:proofErr w:type="spellStart"/>
      <w:r w:rsidR="008A51AD">
        <w:t>Grafcet</w:t>
      </w:r>
      <w:proofErr w:type="spellEnd"/>
      <w:r w:rsidR="008A51AD">
        <w:t>, protože rozdělení celého programu do bloků je o dost přehlednější a lze to potom lehce naprogramovat.</w:t>
      </w:r>
    </w:p>
    <w:sectPr w:rsidR="00ED38EF" w:rsidSect="004C4261">
      <w:headerReference w:type="default" r:id="rId24"/>
      <w:headerReference w:type="first" r:id="rId25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6A114" w14:textId="77777777" w:rsidR="00315C56" w:rsidRDefault="00315C56">
      <w:r>
        <w:separator/>
      </w:r>
    </w:p>
  </w:endnote>
  <w:endnote w:type="continuationSeparator" w:id="0">
    <w:p w14:paraId="5602A023" w14:textId="77777777" w:rsidR="00315C56" w:rsidRDefault="00315C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06B0A" w14:textId="77777777" w:rsidR="00315C56" w:rsidRDefault="00315C56">
      <w:r>
        <w:separator/>
      </w:r>
    </w:p>
  </w:footnote>
  <w:footnote w:type="continuationSeparator" w:id="0">
    <w:p w14:paraId="45C6B114" w14:textId="77777777" w:rsidR="00315C56" w:rsidRDefault="00315C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7D5BF" w14:textId="13B05859" w:rsidR="00ED38EF" w:rsidRDefault="0003092D">
    <w:pPr>
      <w:pStyle w:val="Zhlav"/>
    </w:pPr>
    <w:r w:rsidRPr="004C49AA">
      <w:rPr>
        <w:noProof/>
        <w:lang w:eastAsia="cs-CZ"/>
      </w:rPr>
      <w:drawing>
        <wp:inline distT="0" distB="0" distL="0" distR="0" wp14:anchorId="2A5053E9" wp14:editId="36B688F1">
          <wp:extent cx="5753100" cy="58102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8102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3C80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0A686F40"/>
    <w:multiLevelType w:val="hybridMultilevel"/>
    <w:tmpl w:val="650863DA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105E080F"/>
    <w:multiLevelType w:val="hybridMultilevel"/>
    <w:tmpl w:val="4F225BF4"/>
    <w:lvl w:ilvl="0" w:tplc="EEE2DD0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6" w15:restartNumberingAfterBreak="0">
    <w:nsid w:val="151030D6"/>
    <w:multiLevelType w:val="hybridMultilevel"/>
    <w:tmpl w:val="9D24FB1C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7" w15:restartNumberingAfterBreak="0">
    <w:nsid w:val="2A582BA7"/>
    <w:multiLevelType w:val="hybridMultilevel"/>
    <w:tmpl w:val="11846AA2"/>
    <w:lvl w:ilvl="0" w:tplc="EEE2DD0E">
      <w:numFmt w:val="bullet"/>
      <w:lvlText w:val="-"/>
      <w:lvlJc w:val="left"/>
      <w:pPr>
        <w:ind w:left="643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8" w15:restartNumberingAfterBreak="0">
    <w:nsid w:val="43AB426D"/>
    <w:multiLevelType w:val="hybridMultilevel"/>
    <w:tmpl w:val="14926260"/>
    <w:lvl w:ilvl="0" w:tplc="EEE2DD0E">
      <w:numFmt w:val="bullet"/>
      <w:lvlText w:val="-"/>
      <w:lvlJc w:val="left"/>
      <w:pPr>
        <w:ind w:left="926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9" w15:restartNumberingAfterBreak="0">
    <w:nsid w:val="5BD5374C"/>
    <w:multiLevelType w:val="hybridMultilevel"/>
    <w:tmpl w:val="1FB4B476"/>
    <w:lvl w:ilvl="0" w:tplc="0405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0" w15:restartNumberingAfterBreak="0">
    <w:nsid w:val="5CF976C4"/>
    <w:multiLevelType w:val="hybridMultilevel"/>
    <w:tmpl w:val="205A9A50"/>
    <w:lvl w:ilvl="0" w:tplc="0405000F">
      <w:start w:val="1"/>
      <w:numFmt w:val="decimal"/>
      <w:lvlText w:val="%1."/>
      <w:lvlJc w:val="left"/>
      <w:pPr>
        <w:ind w:left="1003" w:hanging="360"/>
      </w:pPr>
    </w:lvl>
    <w:lvl w:ilvl="1" w:tplc="04050019" w:tentative="1">
      <w:start w:val="1"/>
      <w:numFmt w:val="lowerLetter"/>
      <w:lvlText w:val="%2."/>
      <w:lvlJc w:val="left"/>
      <w:pPr>
        <w:ind w:left="1723" w:hanging="360"/>
      </w:pPr>
    </w:lvl>
    <w:lvl w:ilvl="2" w:tplc="0405001B" w:tentative="1">
      <w:start w:val="1"/>
      <w:numFmt w:val="lowerRoman"/>
      <w:lvlText w:val="%3."/>
      <w:lvlJc w:val="right"/>
      <w:pPr>
        <w:ind w:left="2443" w:hanging="180"/>
      </w:pPr>
    </w:lvl>
    <w:lvl w:ilvl="3" w:tplc="0405000F" w:tentative="1">
      <w:start w:val="1"/>
      <w:numFmt w:val="decimal"/>
      <w:lvlText w:val="%4."/>
      <w:lvlJc w:val="left"/>
      <w:pPr>
        <w:ind w:left="3163" w:hanging="360"/>
      </w:pPr>
    </w:lvl>
    <w:lvl w:ilvl="4" w:tplc="04050019" w:tentative="1">
      <w:start w:val="1"/>
      <w:numFmt w:val="lowerLetter"/>
      <w:lvlText w:val="%5."/>
      <w:lvlJc w:val="left"/>
      <w:pPr>
        <w:ind w:left="3883" w:hanging="360"/>
      </w:pPr>
    </w:lvl>
    <w:lvl w:ilvl="5" w:tplc="0405001B" w:tentative="1">
      <w:start w:val="1"/>
      <w:numFmt w:val="lowerRoman"/>
      <w:lvlText w:val="%6."/>
      <w:lvlJc w:val="right"/>
      <w:pPr>
        <w:ind w:left="4603" w:hanging="180"/>
      </w:pPr>
    </w:lvl>
    <w:lvl w:ilvl="6" w:tplc="0405000F" w:tentative="1">
      <w:start w:val="1"/>
      <w:numFmt w:val="decimal"/>
      <w:lvlText w:val="%7."/>
      <w:lvlJc w:val="left"/>
      <w:pPr>
        <w:ind w:left="5323" w:hanging="360"/>
      </w:pPr>
    </w:lvl>
    <w:lvl w:ilvl="7" w:tplc="04050019" w:tentative="1">
      <w:start w:val="1"/>
      <w:numFmt w:val="lowerLetter"/>
      <w:lvlText w:val="%8."/>
      <w:lvlJc w:val="left"/>
      <w:pPr>
        <w:ind w:left="6043" w:hanging="360"/>
      </w:pPr>
    </w:lvl>
    <w:lvl w:ilvl="8" w:tplc="0405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11" w15:restartNumberingAfterBreak="0">
    <w:nsid w:val="740003B1"/>
    <w:multiLevelType w:val="hybridMultilevel"/>
    <w:tmpl w:val="12CEC802"/>
    <w:lvl w:ilvl="0" w:tplc="9F5296EA">
      <w:start w:val="1"/>
      <w:numFmt w:val="lowerLetter"/>
      <w:lvlText w:val="%1)"/>
      <w:lvlJc w:val="left"/>
      <w:pPr>
        <w:ind w:left="1063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3" w:hanging="360"/>
      </w:pPr>
    </w:lvl>
    <w:lvl w:ilvl="2" w:tplc="0405001B" w:tentative="1">
      <w:start w:val="1"/>
      <w:numFmt w:val="lowerRoman"/>
      <w:lvlText w:val="%3."/>
      <w:lvlJc w:val="right"/>
      <w:pPr>
        <w:ind w:left="2503" w:hanging="180"/>
      </w:pPr>
    </w:lvl>
    <w:lvl w:ilvl="3" w:tplc="0405000F" w:tentative="1">
      <w:start w:val="1"/>
      <w:numFmt w:val="decimal"/>
      <w:lvlText w:val="%4."/>
      <w:lvlJc w:val="left"/>
      <w:pPr>
        <w:ind w:left="3223" w:hanging="360"/>
      </w:pPr>
    </w:lvl>
    <w:lvl w:ilvl="4" w:tplc="04050019" w:tentative="1">
      <w:start w:val="1"/>
      <w:numFmt w:val="lowerLetter"/>
      <w:lvlText w:val="%5."/>
      <w:lvlJc w:val="left"/>
      <w:pPr>
        <w:ind w:left="3943" w:hanging="360"/>
      </w:pPr>
    </w:lvl>
    <w:lvl w:ilvl="5" w:tplc="0405001B" w:tentative="1">
      <w:start w:val="1"/>
      <w:numFmt w:val="lowerRoman"/>
      <w:lvlText w:val="%6."/>
      <w:lvlJc w:val="right"/>
      <w:pPr>
        <w:ind w:left="4663" w:hanging="180"/>
      </w:pPr>
    </w:lvl>
    <w:lvl w:ilvl="6" w:tplc="0405000F" w:tentative="1">
      <w:start w:val="1"/>
      <w:numFmt w:val="decimal"/>
      <w:lvlText w:val="%7."/>
      <w:lvlJc w:val="left"/>
      <w:pPr>
        <w:ind w:left="5383" w:hanging="360"/>
      </w:pPr>
    </w:lvl>
    <w:lvl w:ilvl="7" w:tplc="04050019" w:tentative="1">
      <w:start w:val="1"/>
      <w:numFmt w:val="lowerLetter"/>
      <w:lvlText w:val="%8."/>
      <w:lvlJc w:val="left"/>
      <w:pPr>
        <w:ind w:left="6103" w:hanging="360"/>
      </w:pPr>
    </w:lvl>
    <w:lvl w:ilvl="8" w:tplc="0405001B" w:tentative="1">
      <w:start w:val="1"/>
      <w:numFmt w:val="lowerRoman"/>
      <w:lvlText w:val="%9."/>
      <w:lvlJc w:val="right"/>
      <w:pPr>
        <w:ind w:left="682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6"/>
  </w:num>
  <w:num w:numId="8">
    <w:abstractNumId w:val="4"/>
  </w:num>
  <w:num w:numId="9">
    <w:abstractNumId w:val="7"/>
  </w:num>
  <w:num w:numId="10">
    <w:abstractNumId w:val="8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92D"/>
    <w:rsid w:val="000167A8"/>
    <w:rsid w:val="000167D1"/>
    <w:rsid w:val="0003092D"/>
    <w:rsid w:val="000330C1"/>
    <w:rsid w:val="00033ACC"/>
    <w:rsid w:val="00037691"/>
    <w:rsid w:val="0004095A"/>
    <w:rsid w:val="00044147"/>
    <w:rsid w:val="00055616"/>
    <w:rsid w:val="00063989"/>
    <w:rsid w:val="0007666A"/>
    <w:rsid w:val="00080DDA"/>
    <w:rsid w:val="00081503"/>
    <w:rsid w:val="00085DF7"/>
    <w:rsid w:val="00087925"/>
    <w:rsid w:val="00093DC5"/>
    <w:rsid w:val="000A3DBD"/>
    <w:rsid w:val="000B067F"/>
    <w:rsid w:val="000B1619"/>
    <w:rsid w:val="000B3E93"/>
    <w:rsid w:val="000B6BA2"/>
    <w:rsid w:val="000C4400"/>
    <w:rsid w:val="000D4433"/>
    <w:rsid w:val="000F49C5"/>
    <w:rsid w:val="00100736"/>
    <w:rsid w:val="00104701"/>
    <w:rsid w:val="00104E2C"/>
    <w:rsid w:val="00136757"/>
    <w:rsid w:val="00137358"/>
    <w:rsid w:val="00141C1C"/>
    <w:rsid w:val="00146A24"/>
    <w:rsid w:val="0015381B"/>
    <w:rsid w:val="001560B7"/>
    <w:rsid w:val="00160A38"/>
    <w:rsid w:val="00167094"/>
    <w:rsid w:val="00184CBE"/>
    <w:rsid w:val="0018646D"/>
    <w:rsid w:val="0019615E"/>
    <w:rsid w:val="001A24C5"/>
    <w:rsid w:val="001B2AB7"/>
    <w:rsid w:val="001B527A"/>
    <w:rsid w:val="001D7FF6"/>
    <w:rsid w:val="001E1EF0"/>
    <w:rsid w:val="001E26B5"/>
    <w:rsid w:val="001E7FF9"/>
    <w:rsid w:val="001F5216"/>
    <w:rsid w:val="002134AA"/>
    <w:rsid w:val="00216CBC"/>
    <w:rsid w:val="002258AE"/>
    <w:rsid w:val="00231DA4"/>
    <w:rsid w:val="00234520"/>
    <w:rsid w:val="00237736"/>
    <w:rsid w:val="002446C8"/>
    <w:rsid w:val="00250128"/>
    <w:rsid w:val="0025338F"/>
    <w:rsid w:val="00255B64"/>
    <w:rsid w:val="00255C2E"/>
    <w:rsid w:val="00256E44"/>
    <w:rsid w:val="00261DCD"/>
    <w:rsid w:val="00262972"/>
    <w:rsid w:val="002629BE"/>
    <w:rsid w:val="00275205"/>
    <w:rsid w:val="00281218"/>
    <w:rsid w:val="00282870"/>
    <w:rsid w:val="0028482F"/>
    <w:rsid w:val="002852E1"/>
    <w:rsid w:val="002B0A25"/>
    <w:rsid w:val="002D3E50"/>
    <w:rsid w:val="002D4915"/>
    <w:rsid w:val="002D571C"/>
    <w:rsid w:val="002D733E"/>
    <w:rsid w:val="002D7D09"/>
    <w:rsid w:val="002E4E95"/>
    <w:rsid w:val="002F16EF"/>
    <w:rsid w:val="00301434"/>
    <w:rsid w:val="003143A7"/>
    <w:rsid w:val="00315C56"/>
    <w:rsid w:val="00316091"/>
    <w:rsid w:val="00324018"/>
    <w:rsid w:val="00327AF5"/>
    <w:rsid w:val="00333E52"/>
    <w:rsid w:val="00334E10"/>
    <w:rsid w:val="00340FB0"/>
    <w:rsid w:val="0034622D"/>
    <w:rsid w:val="00346F84"/>
    <w:rsid w:val="003510C3"/>
    <w:rsid w:val="00361C73"/>
    <w:rsid w:val="003637D3"/>
    <w:rsid w:val="0036451D"/>
    <w:rsid w:val="00370A45"/>
    <w:rsid w:val="003714B1"/>
    <w:rsid w:val="0038049B"/>
    <w:rsid w:val="00385C2B"/>
    <w:rsid w:val="00390039"/>
    <w:rsid w:val="003907BF"/>
    <w:rsid w:val="00390D69"/>
    <w:rsid w:val="00391C6C"/>
    <w:rsid w:val="003A0C3C"/>
    <w:rsid w:val="003B1F50"/>
    <w:rsid w:val="003D06E9"/>
    <w:rsid w:val="003D794B"/>
    <w:rsid w:val="003E66A7"/>
    <w:rsid w:val="003F35CB"/>
    <w:rsid w:val="0040054B"/>
    <w:rsid w:val="00440E94"/>
    <w:rsid w:val="00443D7F"/>
    <w:rsid w:val="00447EA8"/>
    <w:rsid w:val="0045153A"/>
    <w:rsid w:val="00461ADB"/>
    <w:rsid w:val="00466EDF"/>
    <w:rsid w:val="0047452B"/>
    <w:rsid w:val="00480B4F"/>
    <w:rsid w:val="00487E1F"/>
    <w:rsid w:val="00490AE8"/>
    <w:rsid w:val="0049181B"/>
    <w:rsid w:val="00495993"/>
    <w:rsid w:val="004970C8"/>
    <w:rsid w:val="004A3CCE"/>
    <w:rsid w:val="004A6836"/>
    <w:rsid w:val="004B1873"/>
    <w:rsid w:val="004C4261"/>
    <w:rsid w:val="004D1C96"/>
    <w:rsid w:val="00501984"/>
    <w:rsid w:val="005048A5"/>
    <w:rsid w:val="00507F69"/>
    <w:rsid w:val="00530D5F"/>
    <w:rsid w:val="00540883"/>
    <w:rsid w:val="00556874"/>
    <w:rsid w:val="005603BB"/>
    <w:rsid w:val="00561193"/>
    <w:rsid w:val="00563353"/>
    <w:rsid w:val="00563CF0"/>
    <w:rsid w:val="005717D8"/>
    <w:rsid w:val="00571EEB"/>
    <w:rsid w:val="00582D1F"/>
    <w:rsid w:val="005A6902"/>
    <w:rsid w:val="005A6994"/>
    <w:rsid w:val="005B54AC"/>
    <w:rsid w:val="005B5DCB"/>
    <w:rsid w:val="005C2D38"/>
    <w:rsid w:val="005C387B"/>
    <w:rsid w:val="005C7397"/>
    <w:rsid w:val="005D2A93"/>
    <w:rsid w:val="005E2474"/>
    <w:rsid w:val="005E56C2"/>
    <w:rsid w:val="005F2B1C"/>
    <w:rsid w:val="005F3F5F"/>
    <w:rsid w:val="005F5595"/>
    <w:rsid w:val="00603BDB"/>
    <w:rsid w:val="006100ED"/>
    <w:rsid w:val="00625B42"/>
    <w:rsid w:val="00634CDA"/>
    <w:rsid w:val="006441FB"/>
    <w:rsid w:val="00645288"/>
    <w:rsid w:val="00665846"/>
    <w:rsid w:val="00666059"/>
    <w:rsid w:val="0067312D"/>
    <w:rsid w:val="00681957"/>
    <w:rsid w:val="00682CCA"/>
    <w:rsid w:val="00691C05"/>
    <w:rsid w:val="0069445F"/>
    <w:rsid w:val="00695463"/>
    <w:rsid w:val="00697983"/>
    <w:rsid w:val="006B2EA9"/>
    <w:rsid w:val="006C02C3"/>
    <w:rsid w:val="006C0499"/>
    <w:rsid w:val="006C70B9"/>
    <w:rsid w:val="006C70C9"/>
    <w:rsid w:val="006D3DD9"/>
    <w:rsid w:val="006D3E09"/>
    <w:rsid w:val="006F2427"/>
    <w:rsid w:val="006F5990"/>
    <w:rsid w:val="0071700A"/>
    <w:rsid w:val="00726713"/>
    <w:rsid w:val="0074693A"/>
    <w:rsid w:val="007476ED"/>
    <w:rsid w:val="00750679"/>
    <w:rsid w:val="00757B3D"/>
    <w:rsid w:val="00762744"/>
    <w:rsid w:val="0076769C"/>
    <w:rsid w:val="00767D3F"/>
    <w:rsid w:val="00771A82"/>
    <w:rsid w:val="00774E4D"/>
    <w:rsid w:val="00781D33"/>
    <w:rsid w:val="0078278B"/>
    <w:rsid w:val="00796384"/>
    <w:rsid w:val="00796C87"/>
    <w:rsid w:val="007E4562"/>
    <w:rsid w:val="007F0626"/>
    <w:rsid w:val="007F1029"/>
    <w:rsid w:val="007F2E31"/>
    <w:rsid w:val="00803FBC"/>
    <w:rsid w:val="00806FF8"/>
    <w:rsid w:val="0081193F"/>
    <w:rsid w:val="00813930"/>
    <w:rsid w:val="00815EB6"/>
    <w:rsid w:val="008240DA"/>
    <w:rsid w:val="00831C9A"/>
    <w:rsid w:val="00837B03"/>
    <w:rsid w:val="0086031F"/>
    <w:rsid w:val="00874313"/>
    <w:rsid w:val="00881123"/>
    <w:rsid w:val="00890832"/>
    <w:rsid w:val="00894FFB"/>
    <w:rsid w:val="0089559C"/>
    <w:rsid w:val="00895A97"/>
    <w:rsid w:val="008960B7"/>
    <w:rsid w:val="0089724B"/>
    <w:rsid w:val="008A36A3"/>
    <w:rsid w:val="008A3A8A"/>
    <w:rsid w:val="008A51AD"/>
    <w:rsid w:val="008C05A5"/>
    <w:rsid w:val="008C2B65"/>
    <w:rsid w:val="008C3A20"/>
    <w:rsid w:val="008D24E8"/>
    <w:rsid w:val="008D2CB9"/>
    <w:rsid w:val="008E5248"/>
    <w:rsid w:val="008F0AB5"/>
    <w:rsid w:val="008F784E"/>
    <w:rsid w:val="009075EA"/>
    <w:rsid w:val="009131D0"/>
    <w:rsid w:val="00917DCA"/>
    <w:rsid w:val="00932760"/>
    <w:rsid w:val="00976E9A"/>
    <w:rsid w:val="00980885"/>
    <w:rsid w:val="00982584"/>
    <w:rsid w:val="0099054E"/>
    <w:rsid w:val="009C29EA"/>
    <w:rsid w:val="009D2294"/>
    <w:rsid w:val="009F0914"/>
    <w:rsid w:val="00A15B28"/>
    <w:rsid w:val="00A33E83"/>
    <w:rsid w:val="00A4397A"/>
    <w:rsid w:val="00A51328"/>
    <w:rsid w:val="00A55449"/>
    <w:rsid w:val="00A62EE8"/>
    <w:rsid w:val="00A645FA"/>
    <w:rsid w:val="00A800F2"/>
    <w:rsid w:val="00A81F4B"/>
    <w:rsid w:val="00A824AA"/>
    <w:rsid w:val="00A87972"/>
    <w:rsid w:val="00A97B56"/>
    <w:rsid w:val="00AC49C5"/>
    <w:rsid w:val="00AC5217"/>
    <w:rsid w:val="00AD710A"/>
    <w:rsid w:val="00AD7802"/>
    <w:rsid w:val="00AE0FC2"/>
    <w:rsid w:val="00AF5F0C"/>
    <w:rsid w:val="00B00453"/>
    <w:rsid w:val="00B04EA9"/>
    <w:rsid w:val="00B15D5A"/>
    <w:rsid w:val="00B15F6E"/>
    <w:rsid w:val="00B24AE9"/>
    <w:rsid w:val="00B40087"/>
    <w:rsid w:val="00B40411"/>
    <w:rsid w:val="00B42484"/>
    <w:rsid w:val="00B44F29"/>
    <w:rsid w:val="00B57BB8"/>
    <w:rsid w:val="00B656BF"/>
    <w:rsid w:val="00B7101C"/>
    <w:rsid w:val="00B82307"/>
    <w:rsid w:val="00B87C6A"/>
    <w:rsid w:val="00B97AB2"/>
    <w:rsid w:val="00BA6B05"/>
    <w:rsid w:val="00BC1F4B"/>
    <w:rsid w:val="00BD29D1"/>
    <w:rsid w:val="00BE7B95"/>
    <w:rsid w:val="00BF27B5"/>
    <w:rsid w:val="00BF43DE"/>
    <w:rsid w:val="00BF7991"/>
    <w:rsid w:val="00C04B76"/>
    <w:rsid w:val="00C23A7A"/>
    <w:rsid w:val="00C2751F"/>
    <w:rsid w:val="00C40003"/>
    <w:rsid w:val="00C44271"/>
    <w:rsid w:val="00C47861"/>
    <w:rsid w:val="00C55406"/>
    <w:rsid w:val="00C74B6E"/>
    <w:rsid w:val="00C75C1B"/>
    <w:rsid w:val="00C861AE"/>
    <w:rsid w:val="00C90932"/>
    <w:rsid w:val="00C97F65"/>
    <w:rsid w:val="00CA467B"/>
    <w:rsid w:val="00CB6746"/>
    <w:rsid w:val="00CB6D8A"/>
    <w:rsid w:val="00CC345F"/>
    <w:rsid w:val="00CC45AC"/>
    <w:rsid w:val="00CC62A7"/>
    <w:rsid w:val="00CF5EF6"/>
    <w:rsid w:val="00D16E7F"/>
    <w:rsid w:val="00D21017"/>
    <w:rsid w:val="00D24411"/>
    <w:rsid w:val="00D30B63"/>
    <w:rsid w:val="00D35525"/>
    <w:rsid w:val="00D37934"/>
    <w:rsid w:val="00D46359"/>
    <w:rsid w:val="00D46BB1"/>
    <w:rsid w:val="00D73397"/>
    <w:rsid w:val="00D95934"/>
    <w:rsid w:val="00DA65D8"/>
    <w:rsid w:val="00DB1E47"/>
    <w:rsid w:val="00DB3255"/>
    <w:rsid w:val="00DB388D"/>
    <w:rsid w:val="00DC6505"/>
    <w:rsid w:val="00DF0636"/>
    <w:rsid w:val="00DF3275"/>
    <w:rsid w:val="00E06460"/>
    <w:rsid w:val="00E068C6"/>
    <w:rsid w:val="00E15CBE"/>
    <w:rsid w:val="00E230AA"/>
    <w:rsid w:val="00E25FB7"/>
    <w:rsid w:val="00E31402"/>
    <w:rsid w:val="00E364A8"/>
    <w:rsid w:val="00E36F95"/>
    <w:rsid w:val="00E62226"/>
    <w:rsid w:val="00E66869"/>
    <w:rsid w:val="00E6755C"/>
    <w:rsid w:val="00E7685B"/>
    <w:rsid w:val="00E85E71"/>
    <w:rsid w:val="00E91095"/>
    <w:rsid w:val="00E97217"/>
    <w:rsid w:val="00EA6AD6"/>
    <w:rsid w:val="00EA7016"/>
    <w:rsid w:val="00EB695D"/>
    <w:rsid w:val="00EC0C3E"/>
    <w:rsid w:val="00EC23A2"/>
    <w:rsid w:val="00ED26B7"/>
    <w:rsid w:val="00ED38EF"/>
    <w:rsid w:val="00ED3E25"/>
    <w:rsid w:val="00EE48A3"/>
    <w:rsid w:val="00EE7BE7"/>
    <w:rsid w:val="00EF61DD"/>
    <w:rsid w:val="00EF716A"/>
    <w:rsid w:val="00F05B7C"/>
    <w:rsid w:val="00F14223"/>
    <w:rsid w:val="00F23D5C"/>
    <w:rsid w:val="00F25114"/>
    <w:rsid w:val="00F32469"/>
    <w:rsid w:val="00F3683E"/>
    <w:rsid w:val="00F3740C"/>
    <w:rsid w:val="00F43704"/>
    <w:rsid w:val="00F50A44"/>
    <w:rsid w:val="00F53C27"/>
    <w:rsid w:val="00F56976"/>
    <w:rsid w:val="00F73CE4"/>
    <w:rsid w:val="00F74DA3"/>
    <w:rsid w:val="00F750F6"/>
    <w:rsid w:val="00F84387"/>
    <w:rsid w:val="00F862C8"/>
    <w:rsid w:val="00F863B9"/>
    <w:rsid w:val="00F9705C"/>
    <w:rsid w:val="00FB071A"/>
    <w:rsid w:val="00FB5E87"/>
    <w:rsid w:val="00FC1E8B"/>
    <w:rsid w:val="00FC53BB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5264E84"/>
  <w15:chartTrackingRefBased/>
  <w15:docId w15:val="{47D97797-EF86-43C5-9D2D-5BB82B93A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link w:val="ZkladntextodsazenChar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255B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web">
    <w:name w:val="Normal (Web)"/>
    <w:basedOn w:val="Normln"/>
    <w:uiPriority w:val="99"/>
    <w:semiHidden/>
    <w:unhideWhenUsed/>
    <w:rsid w:val="005048A5"/>
    <w:pPr>
      <w:suppressAutoHyphens w:val="0"/>
      <w:spacing w:before="100" w:beforeAutospacing="1" w:after="100" w:afterAutospacing="1"/>
    </w:pPr>
    <w:rPr>
      <w:lang w:eastAsia="cs-CZ"/>
    </w:rPr>
  </w:style>
  <w:style w:type="character" w:customStyle="1" w:styleId="ZkladntextodsazenChar">
    <w:name w:val="Základní text odsazený Char"/>
    <w:basedOn w:val="Standardnpsmoodstavce"/>
    <w:link w:val="Zkladntextodsazen"/>
    <w:rsid w:val="00F9705C"/>
    <w:rPr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ovani\atmega-school\ACV%20-%20AUT\ACV\107%20-%20Logick&#253;%20obvod%20kod&#233;r%20-%20dekod&#233;r\107.dot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CFC44A-C278-44C5-9C3F-BA4A8C894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107</Template>
  <TotalTime>1119</TotalTime>
  <Pages>11</Pages>
  <Words>323</Words>
  <Characters>1911</Characters>
  <Application>Microsoft Office Word</Application>
  <DocSecurity>0</DocSecurity>
  <Lines>15</Lines>
  <Paragraphs>4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Tenk</dc:creator>
  <cp:keywords/>
  <cp:lastModifiedBy>Jakub Tenk</cp:lastModifiedBy>
  <cp:revision>834</cp:revision>
  <cp:lastPrinted>2021-11-29T16:34:00Z</cp:lastPrinted>
  <dcterms:created xsi:type="dcterms:W3CDTF">2021-09-19T16:01:00Z</dcterms:created>
  <dcterms:modified xsi:type="dcterms:W3CDTF">2022-02-26T13:04:00Z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